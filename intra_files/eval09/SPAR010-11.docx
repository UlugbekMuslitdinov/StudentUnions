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35DF0" w14:textId="77777777" w:rsidR="00AF1D44" w:rsidRDefault="00AF1D44" w:rsidP="004F3405">
      <w:pPr>
        <w:tabs>
          <w:tab w:val="left" w:pos="360"/>
        </w:tabs>
        <w:ind w:left="360" w:hanging="360"/>
        <w:rPr>
          <w:b/>
          <w:sz w:val="28"/>
        </w:rPr>
      </w:pPr>
    </w:p>
    <w:p w14:paraId="10279828" w14:textId="77777777" w:rsidR="00AF1D44" w:rsidRDefault="00AF1D44">
      <w:pPr>
        <w:tabs>
          <w:tab w:val="left" w:pos="360"/>
        </w:tabs>
        <w:ind w:left="360" w:hanging="360"/>
        <w:jc w:val="center"/>
        <w:rPr>
          <w:b/>
          <w:sz w:val="28"/>
        </w:rPr>
      </w:pPr>
    </w:p>
    <w:p w14:paraId="5A04F372" w14:textId="77777777" w:rsidR="00AF1D44" w:rsidRDefault="00AF1D44">
      <w:pPr>
        <w:tabs>
          <w:tab w:val="left" w:pos="360"/>
        </w:tabs>
        <w:ind w:left="360" w:hanging="360"/>
        <w:jc w:val="center"/>
      </w:pPr>
      <w:r>
        <w:rPr>
          <w:noProof/>
          <w:snapToGrid/>
        </w:rPr>
        <w:drawing>
          <wp:inline distT="0" distB="0" distL="0" distR="0" wp14:anchorId="1A45C9BD" wp14:editId="02592690">
            <wp:extent cx="3666490" cy="1603375"/>
            <wp:effectExtent l="0" t="0" r="0" b="0"/>
            <wp:docPr id="1" name="Picture 1" descr="AZUnions logo (hz4clr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nions logo (hz4clrc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6490" cy="1603375"/>
                    </a:xfrm>
                    <a:prstGeom prst="rect">
                      <a:avLst/>
                    </a:prstGeom>
                    <a:noFill/>
                    <a:ln>
                      <a:noFill/>
                    </a:ln>
                  </pic:spPr>
                </pic:pic>
              </a:graphicData>
            </a:graphic>
          </wp:inline>
        </w:drawing>
      </w:r>
    </w:p>
    <w:p w14:paraId="0AFC501B" w14:textId="77777777" w:rsidR="00AF1D44" w:rsidRDefault="00AF1D44">
      <w:pPr>
        <w:tabs>
          <w:tab w:val="left" w:pos="360"/>
        </w:tabs>
        <w:ind w:left="360" w:hanging="360"/>
        <w:jc w:val="center"/>
      </w:pPr>
    </w:p>
    <w:p w14:paraId="0C99E0AC" w14:textId="77777777" w:rsidR="00AF1D44" w:rsidRDefault="00AF1D44">
      <w:pPr>
        <w:tabs>
          <w:tab w:val="left" w:pos="360"/>
        </w:tabs>
        <w:ind w:left="360" w:hanging="360"/>
        <w:jc w:val="center"/>
      </w:pPr>
    </w:p>
    <w:p w14:paraId="064CD731" w14:textId="77777777" w:rsidR="00AF1D44" w:rsidRDefault="00AF1D44">
      <w:pPr>
        <w:tabs>
          <w:tab w:val="left" w:pos="360"/>
        </w:tabs>
        <w:ind w:left="360" w:hanging="360"/>
        <w:jc w:val="center"/>
      </w:pPr>
    </w:p>
    <w:p w14:paraId="4CE828D3" w14:textId="77777777" w:rsidR="00AF1D44" w:rsidRDefault="00AF1D44" w:rsidP="004F3405">
      <w:pPr>
        <w:pStyle w:val="Heading1"/>
        <w:tabs>
          <w:tab w:val="center" w:pos="5040"/>
          <w:tab w:val="left" w:pos="9990"/>
        </w:tabs>
        <w:jc w:val="left"/>
        <w:rPr>
          <w:rFonts w:ascii="Arial" w:hAnsi="Arial"/>
        </w:rPr>
      </w:pPr>
      <w:r>
        <w:rPr>
          <w:rFonts w:ascii="Arial" w:hAnsi="Arial"/>
          <w:highlight w:val="black"/>
        </w:rPr>
        <w:tab/>
        <w:t xml:space="preserve">    STAFF PERFORMANCE APPRAISAL PACKET 10/11</w:t>
      </w:r>
      <w:r>
        <w:rPr>
          <w:rFonts w:ascii="Arial" w:hAnsi="Arial"/>
          <w:color w:val="auto"/>
          <w:highlight w:val="black"/>
        </w:rPr>
        <w:t xml:space="preserve">        </w:t>
      </w:r>
      <w:r>
        <w:rPr>
          <w:rFonts w:ascii="Arial" w:hAnsi="Arial"/>
          <w:color w:val="auto"/>
          <w:highlight w:val="black"/>
        </w:rPr>
        <w:tab/>
      </w:r>
    </w:p>
    <w:p w14:paraId="0172FF12" w14:textId="77777777" w:rsidR="00AF1D44" w:rsidRDefault="00AF1D44">
      <w:pPr>
        <w:tabs>
          <w:tab w:val="left" w:pos="-1152"/>
          <w:tab w:val="left" w:pos="-432"/>
          <w:tab w:val="left" w:pos="288"/>
          <w:tab w:val="left" w:pos="1008"/>
          <w:tab w:val="left" w:pos="1728"/>
          <w:tab w:val="left" w:pos="2448"/>
          <w:tab w:val="left" w:pos="3168"/>
          <w:tab w:val="left" w:pos="3888"/>
          <w:tab w:val="left" w:pos="5328"/>
          <w:tab w:val="left" w:pos="6048"/>
          <w:tab w:val="left" w:pos="6768"/>
          <w:tab w:val="left" w:pos="7488"/>
          <w:tab w:val="left" w:pos="8208"/>
          <w:tab w:val="left" w:pos="8928"/>
          <w:tab w:val="left" w:pos="9648"/>
          <w:tab w:val="left" w:pos="10368"/>
          <w:tab w:val="right" w:pos="11088"/>
          <w:tab w:val="left" w:pos="11808"/>
          <w:tab w:val="left" w:pos="12528"/>
          <w:tab w:val="left" w:pos="13248"/>
          <w:tab w:val="left" w:pos="13968"/>
          <w:tab w:val="left" w:pos="14688"/>
          <w:tab w:val="left" w:pos="15408"/>
          <w:tab w:val="left" w:pos="16128"/>
        </w:tabs>
        <w:ind w:left="288" w:right="288"/>
        <w:jc w:val="center"/>
        <w:rPr>
          <w:rFonts w:ascii="Arial" w:hAnsi="Arial"/>
          <w:sz w:val="22"/>
          <w:lang w:eastAsia="ja-JP"/>
        </w:rPr>
      </w:pPr>
    </w:p>
    <w:p w14:paraId="33B015E7" w14:textId="77777777" w:rsidR="00AF1D44" w:rsidRDefault="00AF1D44">
      <w:pPr>
        <w:tabs>
          <w:tab w:val="left" w:pos="-1152"/>
          <w:tab w:val="left" w:pos="-432"/>
          <w:tab w:val="left" w:pos="288"/>
          <w:tab w:val="left" w:pos="1008"/>
          <w:tab w:val="left" w:pos="1728"/>
          <w:tab w:val="left" w:pos="2448"/>
          <w:tab w:val="left" w:pos="3168"/>
          <w:tab w:val="left" w:pos="3888"/>
          <w:tab w:val="left" w:pos="5328"/>
          <w:tab w:val="left" w:pos="6048"/>
          <w:tab w:val="left" w:pos="6768"/>
          <w:tab w:val="left" w:pos="7488"/>
          <w:tab w:val="left" w:pos="8208"/>
          <w:tab w:val="left" w:pos="8928"/>
          <w:tab w:val="left" w:pos="9648"/>
          <w:tab w:val="left" w:pos="10368"/>
          <w:tab w:val="right" w:pos="11088"/>
          <w:tab w:val="left" w:pos="11808"/>
          <w:tab w:val="left" w:pos="12528"/>
          <w:tab w:val="left" w:pos="13248"/>
          <w:tab w:val="left" w:pos="13968"/>
          <w:tab w:val="left" w:pos="14688"/>
          <w:tab w:val="left" w:pos="15408"/>
          <w:tab w:val="left" w:pos="16128"/>
        </w:tabs>
        <w:ind w:left="288" w:right="288"/>
        <w:jc w:val="center"/>
        <w:rPr>
          <w:rFonts w:ascii="Arial" w:hAnsi="Arial"/>
          <w:sz w:val="22"/>
          <w:lang w:eastAsia="ja-JP"/>
        </w:rPr>
      </w:pPr>
      <w:r>
        <w:rPr>
          <w:rFonts w:ascii="Arial" w:hAnsi="Arial"/>
          <w:sz w:val="22"/>
          <w:lang w:eastAsia="ja-JP"/>
        </w:rPr>
        <w:t>STAFF PERFORMANCE APPRAISAL REPORT (SPAR)</w:t>
      </w:r>
    </w:p>
    <w:p w14:paraId="054519E3" w14:textId="77777777" w:rsidR="00AF1D44" w:rsidRDefault="00AF1D44">
      <w:pPr>
        <w:tabs>
          <w:tab w:val="left" w:pos="-1152"/>
          <w:tab w:val="left" w:pos="-432"/>
          <w:tab w:val="left" w:pos="288"/>
          <w:tab w:val="left" w:pos="1008"/>
          <w:tab w:val="left" w:pos="1728"/>
          <w:tab w:val="left" w:pos="2448"/>
          <w:tab w:val="left" w:pos="3168"/>
          <w:tab w:val="left" w:pos="3888"/>
          <w:tab w:val="left" w:pos="5328"/>
          <w:tab w:val="left" w:pos="6048"/>
          <w:tab w:val="left" w:pos="6768"/>
          <w:tab w:val="left" w:pos="7488"/>
          <w:tab w:val="left" w:pos="8208"/>
          <w:tab w:val="left" w:pos="8928"/>
          <w:tab w:val="left" w:pos="9648"/>
          <w:tab w:val="left" w:pos="10368"/>
          <w:tab w:val="right" w:pos="11088"/>
          <w:tab w:val="left" w:pos="11808"/>
          <w:tab w:val="left" w:pos="12528"/>
          <w:tab w:val="left" w:pos="13248"/>
          <w:tab w:val="left" w:pos="13968"/>
          <w:tab w:val="left" w:pos="14688"/>
          <w:tab w:val="left" w:pos="15408"/>
          <w:tab w:val="left" w:pos="16128"/>
        </w:tabs>
        <w:ind w:left="288" w:right="288"/>
        <w:jc w:val="center"/>
        <w:rPr>
          <w:rFonts w:ascii="Arial" w:hAnsi="Arial"/>
          <w:b/>
          <w:sz w:val="28"/>
          <w:lang w:eastAsia="ja-JP"/>
        </w:rPr>
      </w:pPr>
      <w:r>
        <w:rPr>
          <w:rFonts w:ascii="Arial" w:hAnsi="Arial"/>
          <w:b/>
          <w:sz w:val="28"/>
          <w:lang w:eastAsia="ja-JP"/>
        </w:rPr>
        <w:t>(</w:t>
      </w:r>
      <w:proofErr w:type="gramStart"/>
      <w:r>
        <w:rPr>
          <w:rFonts w:ascii="Arial" w:hAnsi="Arial"/>
          <w:b/>
          <w:sz w:val="28"/>
          <w:lang w:eastAsia="ja-JP"/>
        </w:rPr>
        <w:t>for</w:t>
      </w:r>
      <w:proofErr w:type="gramEnd"/>
      <w:r>
        <w:rPr>
          <w:rFonts w:ascii="Arial" w:hAnsi="Arial"/>
          <w:b/>
          <w:sz w:val="28"/>
          <w:lang w:eastAsia="ja-JP"/>
        </w:rPr>
        <w:t xml:space="preserve"> all Union staff, classified or appointed)</w:t>
      </w:r>
    </w:p>
    <w:p w14:paraId="46FEC5B6" w14:textId="77777777" w:rsidR="00AF1D44" w:rsidRDefault="00AF1D44">
      <w:pPr>
        <w:tabs>
          <w:tab w:val="left" w:pos="-1152"/>
          <w:tab w:val="left" w:pos="-432"/>
          <w:tab w:val="left" w:pos="288"/>
          <w:tab w:val="left" w:pos="1008"/>
          <w:tab w:val="left" w:pos="1728"/>
          <w:tab w:val="left" w:pos="2448"/>
          <w:tab w:val="left" w:pos="3168"/>
          <w:tab w:val="left" w:pos="3888"/>
          <w:tab w:val="left" w:pos="5328"/>
          <w:tab w:val="left" w:pos="6048"/>
          <w:tab w:val="left" w:pos="6768"/>
          <w:tab w:val="left" w:pos="7488"/>
          <w:tab w:val="left" w:pos="8208"/>
          <w:tab w:val="left" w:pos="8928"/>
          <w:tab w:val="left" w:pos="9648"/>
          <w:tab w:val="left" w:pos="10368"/>
          <w:tab w:val="right" w:pos="11088"/>
          <w:tab w:val="left" w:pos="11808"/>
          <w:tab w:val="left" w:pos="12528"/>
          <w:tab w:val="left" w:pos="13248"/>
          <w:tab w:val="left" w:pos="13968"/>
          <w:tab w:val="left" w:pos="14688"/>
          <w:tab w:val="left" w:pos="15408"/>
          <w:tab w:val="left" w:pos="16128"/>
        </w:tabs>
        <w:ind w:left="288" w:right="288"/>
        <w:jc w:val="center"/>
        <w:rPr>
          <w:rFonts w:ascii="Arial" w:hAnsi="Arial"/>
          <w:sz w:val="20"/>
          <w:lang w:eastAsia="ja-JP"/>
        </w:rPr>
      </w:pPr>
    </w:p>
    <w:p w14:paraId="36F3A7B4" w14:textId="77777777" w:rsidR="00AF1D44" w:rsidRDefault="00AF1D44">
      <w:pPr>
        <w:tabs>
          <w:tab w:val="left" w:pos="-1152"/>
          <w:tab w:val="left" w:pos="-432"/>
          <w:tab w:val="left" w:pos="288"/>
          <w:tab w:val="left" w:pos="1008"/>
          <w:tab w:val="left" w:pos="1728"/>
          <w:tab w:val="left" w:pos="2448"/>
          <w:tab w:val="left" w:pos="3168"/>
          <w:tab w:val="left" w:pos="3888"/>
          <w:tab w:val="left" w:pos="5328"/>
          <w:tab w:val="left" w:pos="6048"/>
          <w:tab w:val="left" w:pos="6768"/>
          <w:tab w:val="left" w:pos="7488"/>
          <w:tab w:val="left" w:pos="8208"/>
          <w:tab w:val="left" w:pos="8928"/>
          <w:tab w:val="left" w:pos="9648"/>
          <w:tab w:val="left" w:pos="10368"/>
          <w:tab w:val="right" w:pos="11088"/>
          <w:tab w:val="left" w:pos="11808"/>
          <w:tab w:val="left" w:pos="12528"/>
          <w:tab w:val="left" w:pos="13248"/>
          <w:tab w:val="left" w:pos="13968"/>
          <w:tab w:val="left" w:pos="14688"/>
          <w:tab w:val="left" w:pos="15408"/>
          <w:tab w:val="left" w:pos="16128"/>
        </w:tabs>
        <w:ind w:left="288" w:right="288"/>
        <w:jc w:val="center"/>
        <w:rPr>
          <w:rFonts w:ascii="Arial" w:hAnsi="Arial"/>
          <w:sz w:val="20"/>
          <w:lang w:eastAsia="ja-JP"/>
        </w:rPr>
      </w:pPr>
    </w:p>
    <w:p w14:paraId="3C75789C" w14:textId="77777777" w:rsidR="00AF1D44" w:rsidRDefault="00AF1D44">
      <w:pPr>
        <w:tabs>
          <w:tab w:val="left" w:pos="360"/>
        </w:tabs>
        <w:rPr>
          <w:rFonts w:ascii="Arial" w:hAnsi="Arial"/>
          <w:b/>
          <w:sz w:val="28"/>
        </w:rPr>
      </w:pPr>
    </w:p>
    <w:p w14:paraId="01A0D8CF" w14:textId="77777777" w:rsidR="00AF1D44" w:rsidRDefault="00AF1D44">
      <w:pPr>
        <w:tabs>
          <w:tab w:val="left" w:pos="360"/>
        </w:tabs>
        <w:ind w:left="360" w:hanging="360"/>
        <w:jc w:val="center"/>
        <w:rPr>
          <w:rFonts w:ascii="Arial" w:hAnsi="Arial"/>
          <w:b/>
          <w:sz w:val="28"/>
        </w:rPr>
      </w:pPr>
    </w:p>
    <w:p w14:paraId="12AA3267" w14:textId="77777777" w:rsidR="00AF1D44" w:rsidRDefault="00AF1D44">
      <w:pPr>
        <w:tabs>
          <w:tab w:val="left" w:pos="360"/>
        </w:tabs>
        <w:ind w:left="360" w:hanging="360"/>
        <w:jc w:val="center"/>
        <w:rPr>
          <w:rFonts w:ascii="Arial" w:hAnsi="Arial"/>
          <w:b/>
          <w:i/>
        </w:rPr>
      </w:pPr>
      <w:r>
        <w:rPr>
          <w:rFonts w:ascii="Arial" w:hAnsi="Arial"/>
          <w:b/>
          <w:i/>
        </w:rPr>
        <w:t>This packet contains:</w:t>
      </w:r>
    </w:p>
    <w:p w14:paraId="265C4B8C" w14:textId="77777777" w:rsidR="00AF1D44" w:rsidRDefault="00AF1D44" w:rsidP="004F3405">
      <w:pPr>
        <w:tabs>
          <w:tab w:val="left" w:pos="2700"/>
        </w:tabs>
        <w:spacing w:line="360" w:lineRule="auto"/>
        <w:ind w:left="2340"/>
        <w:rPr>
          <w:rFonts w:ascii="Arial" w:hAnsi="Arial"/>
        </w:rPr>
      </w:pPr>
    </w:p>
    <w:p w14:paraId="3DCB0CB1" w14:textId="77777777" w:rsidR="00AF1D44" w:rsidRPr="00944E97" w:rsidRDefault="00AF1D44" w:rsidP="004F3405">
      <w:pPr>
        <w:numPr>
          <w:ilvl w:val="0"/>
          <w:numId w:val="8"/>
        </w:numPr>
        <w:tabs>
          <w:tab w:val="left" w:pos="2160"/>
          <w:tab w:val="left" w:pos="2700"/>
        </w:tabs>
        <w:spacing w:line="360" w:lineRule="auto"/>
        <w:ind w:left="2160" w:hanging="270"/>
        <w:rPr>
          <w:rFonts w:ascii="Arial" w:hAnsi="Arial"/>
          <w:b/>
        </w:rPr>
      </w:pPr>
      <w:r w:rsidRPr="00944E97">
        <w:rPr>
          <w:rFonts w:ascii="Arial" w:hAnsi="Arial"/>
          <w:b/>
        </w:rPr>
        <w:t>Employee Career Development Worksheet</w:t>
      </w:r>
    </w:p>
    <w:p w14:paraId="31B2C7CB" w14:textId="77777777" w:rsidR="00AF1D44" w:rsidRPr="00944E97" w:rsidRDefault="00AF1D44" w:rsidP="004F3405">
      <w:pPr>
        <w:tabs>
          <w:tab w:val="left" w:pos="2160"/>
        </w:tabs>
        <w:ind w:left="2160" w:right="1350"/>
        <w:rPr>
          <w:rFonts w:ascii="ArialMT" w:hAnsi="ArialMT" w:cs="ArialMT"/>
          <w:i/>
        </w:rPr>
      </w:pPr>
      <w:r w:rsidRPr="00944E97">
        <w:rPr>
          <w:rFonts w:ascii="ArialMT" w:hAnsi="ArialMT" w:cs="ArialMT"/>
          <w:i/>
        </w:rPr>
        <w:t xml:space="preserve">Explain evaluation process, have employee complete </w:t>
      </w:r>
      <w:proofErr w:type="gramStart"/>
      <w:r w:rsidRPr="00944E97">
        <w:rPr>
          <w:rFonts w:ascii="ArialMT" w:hAnsi="ArialMT" w:cs="ArialMT"/>
          <w:i/>
        </w:rPr>
        <w:t>worksheet</w:t>
      </w:r>
      <w:proofErr w:type="gramEnd"/>
      <w:r w:rsidRPr="00944E97">
        <w:rPr>
          <w:rFonts w:ascii="ArialMT" w:hAnsi="ArialMT" w:cs="ArialMT"/>
          <w:i/>
        </w:rPr>
        <w:t>, review and update job description if needed.</w:t>
      </w:r>
    </w:p>
    <w:p w14:paraId="32A77EAE" w14:textId="77777777" w:rsidR="00AF1D44" w:rsidRDefault="00AF1D44" w:rsidP="004F3405">
      <w:pPr>
        <w:tabs>
          <w:tab w:val="left" w:pos="2160"/>
          <w:tab w:val="left" w:pos="3374"/>
        </w:tabs>
        <w:spacing w:line="360" w:lineRule="auto"/>
        <w:ind w:left="2160" w:hanging="270"/>
        <w:rPr>
          <w:rFonts w:ascii="Arial" w:hAnsi="Arial"/>
        </w:rPr>
      </w:pPr>
      <w:r>
        <w:rPr>
          <w:rFonts w:ascii="Arial" w:hAnsi="Arial"/>
        </w:rPr>
        <w:tab/>
      </w:r>
    </w:p>
    <w:p w14:paraId="5EB39B12" w14:textId="77777777" w:rsidR="00AF1D44" w:rsidRPr="00944E97" w:rsidRDefault="00AF1D44" w:rsidP="004F3405">
      <w:pPr>
        <w:numPr>
          <w:ilvl w:val="0"/>
          <w:numId w:val="8"/>
        </w:numPr>
        <w:tabs>
          <w:tab w:val="left" w:pos="2160"/>
          <w:tab w:val="left" w:pos="2700"/>
        </w:tabs>
        <w:spacing w:line="360" w:lineRule="auto"/>
        <w:ind w:left="2160" w:hanging="270"/>
        <w:rPr>
          <w:rFonts w:ascii="Arial" w:hAnsi="Arial"/>
          <w:b/>
        </w:rPr>
      </w:pPr>
      <w:r w:rsidRPr="00944E97">
        <w:rPr>
          <w:rFonts w:ascii="Arial" w:hAnsi="Arial"/>
          <w:b/>
        </w:rPr>
        <w:t>Staff Performance Appraisal Report (SPAR form)</w:t>
      </w:r>
    </w:p>
    <w:p w14:paraId="2B50F4C8" w14:textId="77777777" w:rsidR="00AF1D44" w:rsidRPr="00944E97" w:rsidRDefault="00AF1D44" w:rsidP="004F3405">
      <w:pPr>
        <w:tabs>
          <w:tab w:val="left" w:pos="2160"/>
        </w:tabs>
        <w:ind w:left="2160" w:right="1170"/>
        <w:rPr>
          <w:rFonts w:ascii="ArialMT" w:hAnsi="ArialMT" w:cs="ArialMT"/>
          <w:i/>
        </w:rPr>
      </w:pPr>
      <w:r w:rsidRPr="00944E97">
        <w:rPr>
          <w:rFonts w:ascii="ArialMT" w:hAnsi="ArialMT" w:cs="ArialMT"/>
          <w:i/>
        </w:rPr>
        <w:t>In final review meeting, discuss the Staff Performance Appraisal Report with employee.</w:t>
      </w:r>
    </w:p>
    <w:p w14:paraId="5BCB5E11" w14:textId="77777777" w:rsidR="00AF1D44" w:rsidRDefault="00AF1D44" w:rsidP="004F3405">
      <w:pPr>
        <w:tabs>
          <w:tab w:val="left" w:pos="2160"/>
          <w:tab w:val="left" w:pos="3374"/>
        </w:tabs>
        <w:spacing w:line="360" w:lineRule="auto"/>
        <w:ind w:left="2160" w:hanging="270"/>
        <w:rPr>
          <w:rFonts w:ascii="Arial" w:hAnsi="Arial"/>
        </w:rPr>
      </w:pPr>
      <w:r>
        <w:rPr>
          <w:rFonts w:ascii="Arial" w:hAnsi="Arial"/>
        </w:rPr>
        <w:tab/>
      </w:r>
    </w:p>
    <w:p w14:paraId="23E4A1F9" w14:textId="77777777" w:rsidR="00AF1D44" w:rsidRPr="00944E97" w:rsidRDefault="00AF1D44" w:rsidP="004F3405">
      <w:pPr>
        <w:numPr>
          <w:ilvl w:val="0"/>
          <w:numId w:val="8"/>
        </w:numPr>
        <w:tabs>
          <w:tab w:val="left" w:pos="2160"/>
          <w:tab w:val="left" w:pos="2700"/>
        </w:tabs>
        <w:spacing w:line="360" w:lineRule="auto"/>
        <w:ind w:left="2160" w:hanging="270"/>
        <w:rPr>
          <w:rFonts w:ascii="Arial" w:hAnsi="Arial"/>
          <w:b/>
        </w:rPr>
      </w:pPr>
      <w:r w:rsidRPr="00944E97">
        <w:rPr>
          <w:rFonts w:ascii="Arial" w:hAnsi="Arial"/>
          <w:b/>
        </w:rPr>
        <w:t>SPAR Overall Performance Appraisal Rating</w:t>
      </w:r>
    </w:p>
    <w:p w14:paraId="1526813C" w14:textId="77777777" w:rsidR="00AF1D44" w:rsidRPr="00944E97" w:rsidRDefault="00AF1D44" w:rsidP="004F3405">
      <w:pPr>
        <w:tabs>
          <w:tab w:val="left" w:pos="2160"/>
        </w:tabs>
        <w:ind w:left="2160"/>
        <w:rPr>
          <w:rFonts w:ascii="ArialMT" w:hAnsi="ArialMT" w:cs="ArialMT"/>
          <w:i/>
        </w:rPr>
      </w:pPr>
      <w:r w:rsidRPr="00944E97">
        <w:rPr>
          <w:rFonts w:ascii="ArialMT" w:hAnsi="ArialMT" w:cs="ArialMT"/>
          <w:i/>
        </w:rPr>
        <w:t>Employee signs, makes comments as needed.</w:t>
      </w:r>
    </w:p>
    <w:p w14:paraId="0138A1FC" w14:textId="77777777" w:rsidR="00AF1D44" w:rsidRDefault="00AF1D44">
      <w:pPr>
        <w:spacing w:line="360" w:lineRule="auto"/>
        <w:ind w:left="2340"/>
        <w:rPr>
          <w:rFonts w:ascii="Arial" w:hAnsi="Arial"/>
        </w:rPr>
      </w:pPr>
    </w:p>
    <w:p w14:paraId="74AAE316" w14:textId="77777777" w:rsidR="00AF1D44" w:rsidRPr="0072482C" w:rsidRDefault="00AF1D44" w:rsidP="004F3405">
      <w:pPr>
        <w:spacing w:line="360" w:lineRule="auto"/>
        <w:rPr>
          <w:rFonts w:ascii="Arial" w:hAnsi="Arial"/>
          <w:b/>
          <w:sz w:val="22"/>
        </w:rPr>
      </w:pPr>
    </w:p>
    <w:p w14:paraId="5AD6B914" w14:textId="77777777" w:rsidR="00AF1D44" w:rsidRPr="0072482C" w:rsidRDefault="00AF1D44" w:rsidP="004F3405">
      <w:pPr>
        <w:spacing w:line="360" w:lineRule="auto"/>
        <w:jc w:val="center"/>
        <w:rPr>
          <w:rFonts w:ascii="Arial" w:hAnsi="Arial"/>
          <w:b/>
          <w:sz w:val="22"/>
        </w:rPr>
      </w:pPr>
      <w:r w:rsidRPr="0072482C">
        <w:rPr>
          <w:rFonts w:ascii="Arial" w:hAnsi="Arial"/>
          <w:b/>
          <w:sz w:val="22"/>
        </w:rPr>
        <w:t xml:space="preserve">All Staff Performance Appraisal Reports are due June </w:t>
      </w:r>
      <w:r w:rsidR="004F3405">
        <w:rPr>
          <w:rFonts w:ascii="Arial" w:hAnsi="Arial"/>
          <w:b/>
          <w:sz w:val="22"/>
        </w:rPr>
        <w:t>20</w:t>
      </w:r>
      <w:r w:rsidRPr="0072482C">
        <w:rPr>
          <w:rFonts w:ascii="Arial" w:hAnsi="Arial"/>
          <w:b/>
          <w:sz w:val="22"/>
        </w:rPr>
        <w:t>, 201</w:t>
      </w:r>
      <w:r w:rsidR="004F3405">
        <w:rPr>
          <w:rFonts w:ascii="Arial" w:hAnsi="Arial"/>
          <w:b/>
          <w:sz w:val="22"/>
        </w:rPr>
        <w:t>1</w:t>
      </w:r>
    </w:p>
    <w:p w14:paraId="7A8723D5" w14:textId="77777777" w:rsidR="00AF1D44" w:rsidRPr="0072482C" w:rsidRDefault="00AF1D44" w:rsidP="004F3405">
      <w:pPr>
        <w:spacing w:line="360" w:lineRule="auto"/>
        <w:jc w:val="center"/>
        <w:rPr>
          <w:rFonts w:ascii="Arial" w:hAnsi="Arial"/>
          <w:b/>
          <w:sz w:val="22"/>
        </w:rPr>
      </w:pPr>
      <w:r>
        <w:rPr>
          <w:rFonts w:ascii="Arial" w:hAnsi="Arial"/>
          <w:sz w:val="22"/>
          <w:lang w:eastAsia="ja-JP"/>
        </w:rPr>
        <w:t>Supervisor must turn in original and one copy of SPAR and job description to payroll</w:t>
      </w:r>
    </w:p>
    <w:p w14:paraId="2D768DFA" w14:textId="77777777" w:rsidR="00AF1D44" w:rsidRPr="003E673C" w:rsidRDefault="00AF1D44">
      <w:pPr>
        <w:spacing w:line="360" w:lineRule="auto"/>
        <w:ind w:left="2340"/>
        <w:rPr>
          <w:rFonts w:ascii="Arial" w:hAnsi="Arial"/>
          <w:sz w:val="16"/>
        </w:rPr>
      </w:pPr>
    </w:p>
    <w:p w14:paraId="3831835E" w14:textId="77777777" w:rsidR="00AF1D44" w:rsidRPr="003E673C" w:rsidRDefault="00AF1D44">
      <w:pPr>
        <w:spacing w:line="360" w:lineRule="auto"/>
        <w:ind w:left="2340"/>
        <w:rPr>
          <w:rFonts w:ascii="Arial" w:hAnsi="Arial"/>
          <w:sz w:val="16"/>
        </w:rPr>
      </w:pPr>
    </w:p>
    <w:p w14:paraId="5E8974EE" w14:textId="77777777" w:rsidR="00AF1D44" w:rsidRDefault="00AF1D44">
      <w:pPr>
        <w:spacing w:line="360" w:lineRule="auto"/>
        <w:jc w:val="center"/>
        <w:rPr>
          <w:rFonts w:ascii="Arial" w:hAnsi="Arial"/>
          <w:i/>
          <w:sz w:val="20"/>
        </w:rPr>
      </w:pPr>
      <w:r>
        <w:rPr>
          <w:rFonts w:ascii="Arial" w:hAnsi="Arial"/>
          <w:i/>
          <w:sz w:val="20"/>
        </w:rPr>
        <w:t>*</w:t>
      </w:r>
      <w:proofErr w:type="gramStart"/>
      <w:r>
        <w:rPr>
          <w:rFonts w:ascii="Arial" w:hAnsi="Arial"/>
          <w:i/>
          <w:sz w:val="20"/>
        </w:rPr>
        <w:t>download</w:t>
      </w:r>
      <w:proofErr w:type="gramEnd"/>
      <w:r>
        <w:rPr>
          <w:rFonts w:ascii="Arial" w:hAnsi="Arial"/>
          <w:i/>
          <w:sz w:val="20"/>
        </w:rPr>
        <w:t xml:space="preserve"> this packet (Word file format or </w:t>
      </w:r>
      <w:proofErr w:type="spellStart"/>
      <w:r>
        <w:rPr>
          <w:rFonts w:ascii="Arial" w:hAnsi="Arial"/>
          <w:i/>
          <w:sz w:val="20"/>
        </w:rPr>
        <w:t>pdf</w:t>
      </w:r>
      <w:proofErr w:type="spellEnd"/>
      <w:r>
        <w:rPr>
          <w:rFonts w:ascii="Arial" w:hAnsi="Arial"/>
          <w:i/>
          <w:sz w:val="20"/>
        </w:rPr>
        <w:t xml:space="preserve"> file format) at:</w:t>
      </w:r>
    </w:p>
    <w:p w14:paraId="5A57A8C0" w14:textId="77777777" w:rsidR="00AF1D44" w:rsidRDefault="004F3405">
      <w:pPr>
        <w:spacing w:line="360" w:lineRule="auto"/>
        <w:jc w:val="center"/>
        <w:rPr>
          <w:rFonts w:ascii="Arial" w:hAnsi="Arial"/>
        </w:rPr>
      </w:pPr>
      <w:proofErr w:type="gramStart"/>
      <w:r>
        <w:rPr>
          <w:rFonts w:ascii="Arial" w:hAnsi="Arial"/>
          <w:b/>
        </w:rPr>
        <w:t>www.union.arizona.edu</w:t>
      </w:r>
      <w:proofErr w:type="gramEnd"/>
      <w:r>
        <w:rPr>
          <w:rFonts w:ascii="Arial" w:hAnsi="Arial"/>
          <w:b/>
        </w:rPr>
        <w:t>/intra</w:t>
      </w:r>
    </w:p>
    <w:p w14:paraId="6FF1A2DE" w14:textId="77777777" w:rsidR="00AF1D44" w:rsidRPr="00120FAB" w:rsidRDefault="004F3405" w:rsidP="00AD41DE">
      <w:pPr>
        <w:tabs>
          <w:tab w:val="left" w:pos="2700"/>
        </w:tabs>
        <w:spacing w:line="480" w:lineRule="auto"/>
        <w:jc w:val="center"/>
        <w:rPr>
          <w:rFonts w:ascii="Arial" w:hAnsi="Arial"/>
          <w:i/>
          <w:sz w:val="22"/>
          <w:szCs w:val="22"/>
        </w:rPr>
      </w:pPr>
      <w:r w:rsidRPr="00120FAB">
        <w:rPr>
          <w:rFonts w:ascii="Arial" w:hAnsi="Arial"/>
          <w:i/>
          <w:sz w:val="22"/>
          <w:szCs w:val="22"/>
        </w:rPr>
        <w:t>&lt;</w:t>
      </w:r>
      <w:proofErr w:type="gramStart"/>
      <w:r w:rsidRPr="00120FAB">
        <w:rPr>
          <w:rFonts w:ascii="Arial" w:hAnsi="Arial"/>
          <w:i/>
          <w:sz w:val="22"/>
          <w:szCs w:val="22"/>
        </w:rPr>
        <w:t>click</w:t>
      </w:r>
      <w:proofErr w:type="gramEnd"/>
      <w:r w:rsidRPr="00120FAB">
        <w:rPr>
          <w:rFonts w:ascii="Arial" w:hAnsi="Arial"/>
          <w:i/>
          <w:sz w:val="22"/>
          <w:szCs w:val="22"/>
        </w:rPr>
        <w:t xml:space="preserve"> on Tool Kit, then click on Staff Performance Appraisal&gt;</w:t>
      </w:r>
    </w:p>
    <w:p w14:paraId="240205AD" w14:textId="77777777" w:rsidR="00AF1D44" w:rsidRDefault="00AF1D44">
      <w:pPr>
        <w:pStyle w:val="Heading1"/>
        <w:tabs>
          <w:tab w:val="center" w:pos="5040"/>
        </w:tabs>
        <w:jc w:val="left"/>
        <w:rPr>
          <w:rFonts w:ascii="Arial" w:hAnsi="Arial"/>
        </w:rPr>
      </w:pPr>
      <w:r>
        <w:rPr>
          <w:rFonts w:ascii="Arial" w:hAnsi="Arial"/>
          <w:highlight w:val="black"/>
        </w:rPr>
        <w:tab/>
        <w:t xml:space="preserve">                   </w:t>
      </w:r>
      <w:r>
        <w:rPr>
          <w:rFonts w:ascii="Arial" w:hAnsi="Arial"/>
          <w:color w:val="000000"/>
          <w:highlight w:val="black"/>
        </w:rPr>
        <w:t>STAFF PERFORMANCE APPRAISAL REPORT (SPAR</w:t>
      </w:r>
      <w:proofErr w:type="gramStart"/>
      <w:r>
        <w:rPr>
          <w:rFonts w:ascii="Arial" w:hAnsi="Arial"/>
          <w:color w:val="000000"/>
          <w:highlight w:val="black"/>
        </w:rPr>
        <w:t>)</w:t>
      </w:r>
      <w:r>
        <w:rPr>
          <w:rFonts w:ascii="Arial" w:hAnsi="Arial"/>
          <w:color w:val="auto"/>
          <w:highlight w:val="black"/>
        </w:rPr>
        <w:t xml:space="preserve">           </w:t>
      </w:r>
      <w:proofErr w:type="spellStart"/>
      <w:r>
        <w:rPr>
          <w:rFonts w:ascii="Arial" w:hAnsi="Arial"/>
          <w:color w:val="auto"/>
          <w:highlight w:val="black"/>
        </w:rPr>
        <w:t>tttT</w:t>
      </w:r>
      <w:proofErr w:type="spellEnd"/>
      <w:proofErr w:type="gramEnd"/>
    </w:p>
    <w:p w14:paraId="7CA08E64" w14:textId="77777777" w:rsidR="00AF1D44" w:rsidRDefault="00AF1D44">
      <w:pPr>
        <w:tabs>
          <w:tab w:val="left" w:pos="360"/>
        </w:tabs>
        <w:ind w:left="360" w:hanging="360"/>
        <w:rPr>
          <w:b/>
          <w:sz w:val="28"/>
        </w:rPr>
      </w:pPr>
      <w:r>
        <w:rPr>
          <w:b/>
          <w:sz w:val="28"/>
        </w:rPr>
        <w:br w:type="page"/>
      </w:r>
      <w:r>
        <w:rPr>
          <w:b/>
          <w:noProof/>
          <w:snapToGrid/>
          <w:sz w:val="28"/>
        </w:rPr>
        <w:lastRenderedPageBreak/>
        <w:drawing>
          <wp:inline distT="0" distB="0" distL="0" distR="0" wp14:anchorId="3129200E" wp14:editId="11BF8658">
            <wp:extent cx="1778000" cy="781050"/>
            <wp:effectExtent l="0" t="0" r="0" b="6350"/>
            <wp:docPr id="2" name="Picture 2" descr="AZUnions logo (hz4clr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nions logo (hz4clrc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000" cy="781050"/>
                    </a:xfrm>
                    <a:prstGeom prst="rect">
                      <a:avLst/>
                    </a:prstGeom>
                    <a:noFill/>
                    <a:ln>
                      <a:noFill/>
                    </a:ln>
                  </pic:spPr>
                </pic:pic>
              </a:graphicData>
            </a:graphic>
          </wp:inline>
        </w:drawing>
      </w:r>
    </w:p>
    <w:p w14:paraId="36839CA6" w14:textId="77777777" w:rsidR="00AF1D44" w:rsidRDefault="00AF1D44"/>
    <w:p w14:paraId="721D4BC4" w14:textId="77777777" w:rsidR="00AF1D44" w:rsidRDefault="00AF1D44">
      <w:pPr>
        <w:pStyle w:val="Heading1"/>
        <w:tabs>
          <w:tab w:val="center" w:pos="5040"/>
        </w:tabs>
        <w:ind w:left="-90"/>
        <w:jc w:val="both"/>
        <w:rPr>
          <w:rFonts w:ascii="Arial" w:hAnsi="Arial"/>
          <w:sz w:val="24"/>
        </w:rPr>
      </w:pPr>
      <w:r>
        <w:rPr>
          <w:rFonts w:ascii="Arial" w:hAnsi="Arial"/>
          <w:sz w:val="24"/>
          <w:highlight w:val="black"/>
        </w:rPr>
        <w:t xml:space="preserve"> 1. EMPLOYEE CAREER DEVELOPMENT WORKSHEET</w:t>
      </w:r>
      <w:r w:rsidRPr="003E673C">
        <w:rPr>
          <w:rFonts w:ascii="Arial" w:hAnsi="Arial"/>
          <w:color w:val="000000"/>
          <w:sz w:val="24"/>
          <w:highlight w:val="black"/>
        </w:rPr>
        <w:t xml:space="preserve"> </w:t>
      </w:r>
      <w:r>
        <w:rPr>
          <w:rFonts w:ascii="Arial" w:hAnsi="Arial"/>
          <w:color w:val="000000"/>
          <w:sz w:val="24"/>
          <w:highlight w:val="black"/>
        </w:rPr>
        <w:t xml:space="preserve">t </w:t>
      </w:r>
      <w:proofErr w:type="spellStart"/>
      <w:proofErr w:type="gramStart"/>
      <w:r>
        <w:rPr>
          <w:rFonts w:ascii="Arial" w:hAnsi="Arial"/>
          <w:color w:val="000000"/>
          <w:sz w:val="24"/>
          <w:highlight w:val="black"/>
        </w:rPr>
        <w:t>sst</w:t>
      </w:r>
      <w:proofErr w:type="spellEnd"/>
      <w:proofErr w:type="gramEnd"/>
    </w:p>
    <w:p w14:paraId="68F098A2" w14:textId="77777777" w:rsidR="00AF1D44" w:rsidRDefault="00AF1D44">
      <w:pPr>
        <w:ind w:right="-720"/>
        <w:rPr>
          <w:rFonts w:ascii="Arial" w:hAnsi="Arial"/>
          <w:b/>
          <w:sz w:val="20"/>
        </w:rPr>
      </w:pPr>
      <w:r>
        <w:rPr>
          <w:rFonts w:ascii="Arial" w:hAnsi="Arial"/>
          <w:b/>
          <w:sz w:val="20"/>
        </w:rPr>
        <w:t xml:space="preserve">(To be filled out by Employee) </w:t>
      </w:r>
    </w:p>
    <w:p w14:paraId="711C778F" w14:textId="77777777" w:rsidR="00AF1D44" w:rsidRDefault="00AF1D44">
      <w:pPr>
        <w:ind w:left="-720" w:right="-720"/>
        <w:jc w:val="center"/>
        <w:rPr>
          <w:rFonts w:ascii="Arial" w:hAnsi="Arial"/>
          <w:b/>
          <w:sz w:val="22"/>
        </w:rPr>
      </w:pPr>
    </w:p>
    <w:p w14:paraId="6C239AB0" w14:textId="77777777" w:rsidR="00AF1D44" w:rsidRDefault="00AF1D44">
      <w:pPr>
        <w:ind w:left="-720" w:right="-720"/>
        <w:jc w:val="center"/>
        <w:rPr>
          <w:rFonts w:ascii="Arial" w:hAnsi="Arial"/>
          <w:b/>
          <w:sz w:val="22"/>
        </w:rPr>
      </w:pPr>
    </w:p>
    <w:p w14:paraId="2CF247F3" w14:textId="77777777" w:rsidR="00AF1D44" w:rsidRDefault="00AF1D44">
      <w:pPr>
        <w:tabs>
          <w:tab w:val="left" w:pos="6480"/>
          <w:tab w:val="left" w:pos="10080"/>
        </w:tabs>
        <w:spacing w:line="480" w:lineRule="auto"/>
        <w:ind w:left="-90" w:right="-720"/>
        <w:rPr>
          <w:rFonts w:ascii="Arial" w:hAnsi="Arial"/>
          <w:b/>
          <w:sz w:val="22"/>
        </w:rPr>
      </w:pPr>
      <w:r>
        <w:rPr>
          <w:rFonts w:ascii="Arial" w:hAnsi="Arial"/>
          <w:sz w:val="22"/>
        </w:rPr>
        <w:t>Employee Name:</w:t>
      </w:r>
      <w:r>
        <w:rPr>
          <w:rFonts w:ascii="Arial" w:hAnsi="Arial"/>
          <w:b/>
          <w:sz w:val="22"/>
          <w:u w:val="single"/>
        </w:rPr>
        <w:tab/>
      </w:r>
      <w:r>
        <w:rPr>
          <w:rFonts w:ascii="Arial" w:hAnsi="Arial"/>
          <w:sz w:val="22"/>
        </w:rPr>
        <w:t>Employee ID#:</w:t>
      </w:r>
      <w:r>
        <w:rPr>
          <w:rFonts w:ascii="Arial" w:hAnsi="Arial"/>
          <w:sz w:val="22"/>
          <w:u w:val="single"/>
        </w:rPr>
        <w:tab/>
      </w:r>
    </w:p>
    <w:p w14:paraId="65BF1269" w14:textId="77777777" w:rsidR="00AF1D44" w:rsidRDefault="00AF1D44">
      <w:pPr>
        <w:ind w:left="-90" w:right="-720"/>
        <w:jc w:val="both"/>
        <w:rPr>
          <w:rFonts w:ascii="Arial" w:hAnsi="Arial"/>
          <w:b/>
          <w:sz w:val="22"/>
        </w:rPr>
      </w:pPr>
    </w:p>
    <w:p w14:paraId="6E323DE1" w14:textId="77777777" w:rsidR="00AF1D44" w:rsidRDefault="00AF1D44">
      <w:pPr>
        <w:numPr>
          <w:ilvl w:val="0"/>
          <w:numId w:val="19"/>
        </w:numPr>
        <w:tabs>
          <w:tab w:val="left" w:pos="-2448"/>
          <w:tab w:val="left" w:pos="-1728"/>
          <w:tab w:val="left" w:pos="-1008"/>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s>
        <w:rPr>
          <w:rFonts w:ascii="Arial" w:hAnsi="Arial"/>
          <w:b/>
          <w:sz w:val="20"/>
        </w:rPr>
      </w:pPr>
      <w:r>
        <w:rPr>
          <w:rFonts w:ascii="Arial" w:hAnsi="Arial"/>
          <w:b/>
          <w:sz w:val="20"/>
        </w:rPr>
        <w:t>Analyze the primary aspects and functions of your current job. List what you consider to be your primary job duties or assignments at this time. Then place a check mark in one of the boxes for each category to the right to indicate the degrees of challenge, accomplishment and enjoyment that each responsibility gives you.</w:t>
      </w:r>
    </w:p>
    <w:p w14:paraId="187CC49F" w14:textId="77777777" w:rsidR="00AF1D44" w:rsidRDefault="00AF1D44">
      <w:pPr>
        <w:rPr>
          <w:rFonts w:ascii="Arial" w:hAnsi="Arial"/>
          <w:sz w:val="12"/>
        </w:rPr>
      </w:pPr>
    </w:p>
    <w:tbl>
      <w:tblPr>
        <w:tblW w:w="0" w:type="auto"/>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3974"/>
        <w:gridCol w:w="360"/>
        <w:gridCol w:w="360"/>
        <w:gridCol w:w="360"/>
        <w:gridCol w:w="360"/>
        <w:gridCol w:w="364"/>
        <w:gridCol w:w="356"/>
        <w:gridCol w:w="360"/>
        <w:gridCol w:w="360"/>
        <w:gridCol w:w="360"/>
        <w:gridCol w:w="364"/>
        <w:gridCol w:w="356"/>
        <w:gridCol w:w="360"/>
        <w:gridCol w:w="360"/>
        <w:gridCol w:w="364"/>
        <w:gridCol w:w="360"/>
      </w:tblGrid>
      <w:tr w:rsidR="00AF1D44" w14:paraId="6A06C231" w14:textId="77777777">
        <w:tblPrEx>
          <w:tblCellMar>
            <w:top w:w="0" w:type="dxa"/>
            <w:bottom w:w="0" w:type="dxa"/>
          </w:tblCellMar>
        </w:tblPrEx>
        <w:tc>
          <w:tcPr>
            <w:tcW w:w="3974" w:type="dxa"/>
            <w:vMerge w:val="restart"/>
            <w:tcBorders>
              <w:top w:val="nil"/>
              <w:left w:val="nil"/>
              <w:right w:val="double" w:sz="4" w:space="0" w:color="auto"/>
            </w:tcBorders>
          </w:tcPr>
          <w:p w14:paraId="058FC030" w14:textId="77777777" w:rsidR="00AF1D44" w:rsidRDefault="00AF1D44">
            <w:pPr>
              <w:rPr>
                <w:rFonts w:ascii="Arial" w:hAnsi="Arial"/>
                <w:lang w:eastAsia="ja-JP"/>
              </w:rPr>
            </w:pPr>
          </w:p>
        </w:tc>
        <w:tc>
          <w:tcPr>
            <w:tcW w:w="1804" w:type="dxa"/>
            <w:gridSpan w:val="5"/>
            <w:tcBorders>
              <w:top w:val="double" w:sz="4" w:space="0" w:color="auto"/>
              <w:left w:val="single" w:sz="4" w:space="0" w:color="auto"/>
            </w:tcBorders>
            <w:shd w:val="clear" w:color="auto" w:fill="000000"/>
            <w:vAlign w:val="center"/>
          </w:tcPr>
          <w:p w14:paraId="76CC9C4B"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jc w:val="center"/>
              <w:rPr>
                <w:rFonts w:ascii="Arial" w:hAnsi="Arial"/>
                <w:b/>
                <w:sz w:val="20"/>
                <w:lang w:eastAsia="ja-JP"/>
              </w:rPr>
            </w:pPr>
            <w:r>
              <w:rPr>
                <w:rFonts w:ascii="Arial" w:hAnsi="Arial"/>
                <w:b/>
                <w:sz w:val="20"/>
                <w:lang w:eastAsia="ja-JP"/>
              </w:rPr>
              <w:t>Amount of</w:t>
            </w:r>
          </w:p>
          <w:p w14:paraId="2294E58E"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jc w:val="center"/>
              <w:rPr>
                <w:rFonts w:ascii="Arial" w:hAnsi="Arial"/>
                <w:b/>
                <w:sz w:val="20"/>
                <w:lang w:eastAsia="ja-JP"/>
              </w:rPr>
            </w:pPr>
            <w:r>
              <w:rPr>
                <w:rFonts w:ascii="Arial" w:hAnsi="Arial"/>
                <w:b/>
                <w:sz w:val="20"/>
                <w:lang w:eastAsia="ja-JP"/>
              </w:rPr>
              <w:t>Challenge</w:t>
            </w:r>
          </w:p>
        </w:tc>
        <w:tc>
          <w:tcPr>
            <w:tcW w:w="1800" w:type="dxa"/>
            <w:gridSpan w:val="5"/>
            <w:tcBorders>
              <w:top w:val="double" w:sz="4" w:space="0" w:color="auto"/>
              <w:left w:val="double" w:sz="4" w:space="0" w:color="auto"/>
            </w:tcBorders>
            <w:shd w:val="clear" w:color="auto" w:fill="000000"/>
            <w:vAlign w:val="center"/>
          </w:tcPr>
          <w:p w14:paraId="45373940"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jc w:val="center"/>
              <w:rPr>
                <w:rFonts w:ascii="Arial" w:hAnsi="Arial"/>
                <w:b/>
                <w:sz w:val="20"/>
                <w:lang w:eastAsia="ja-JP"/>
              </w:rPr>
            </w:pPr>
            <w:r>
              <w:rPr>
                <w:rFonts w:ascii="Arial" w:hAnsi="Arial"/>
                <w:b/>
                <w:sz w:val="20"/>
                <w:lang w:eastAsia="ja-JP"/>
              </w:rPr>
              <w:t>Feeling of Accomplishment</w:t>
            </w:r>
          </w:p>
        </w:tc>
        <w:tc>
          <w:tcPr>
            <w:tcW w:w="1800" w:type="dxa"/>
            <w:gridSpan w:val="5"/>
            <w:tcBorders>
              <w:top w:val="double" w:sz="4" w:space="0" w:color="auto"/>
              <w:left w:val="double" w:sz="4" w:space="0" w:color="auto"/>
              <w:right w:val="double" w:sz="4" w:space="0" w:color="auto"/>
            </w:tcBorders>
            <w:shd w:val="clear" w:color="auto" w:fill="000000"/>
            <w:vAlign w:val="center"/>
          </w:tcPr>
          <w:p w14:paraId="729C1CB8"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jc w:val="center"/>
              <w:rPr>
                <w:rFonts w:ascii="Arial" w:hAnsi="Arial"/>
                <w:b/>
                <w:sz w:val="20"/>
                <w:lang w:eastAsia="ja-JP"/>
              </w:rPr>
            </w:pPr>
            <w:r>
              <w:rPr>
                <w:rFonts w:ascii="Arial" w:hAnsi="Arial"/>
                <w:b/>
                <w:sz w:val="20"/>
                <w:lang w:eastAsia="ja-JP"/>
              </w:rPr>
              <w:t>Level of Enjoyment</w:t>
            </w:r>
          </w:p>
        </w:tc>
      </w:tr>
      <w:tr w:rsidR="00AF1D44" w14:paraId="477A546D" w14:textId="77777777">
        <w:tblPrEx>
          <w:tblCellMar>
            <w:top w:w="0" w:type="dxa"/>
            <w:bottom w:w="0" w:type="dxa"/>
          </w:tblCellMar>
        </w:tblPrEx>
        <w:tc>
          <w:tcPr>
            <w:tcW w:w="3974" w:type="dxa"/>
            <w:vMerge/>
            <w:tcBorders>
              <w:top w:val="nil"/>
              <w:left w:val="nil"/>
              <w:right w:val="double" w:sz="4" w:space="0" w:color="auto"/>
            </w:tcBorders>
          </w:tcPr>
          <w:p w14:paraId="2054BBAD" w14:textId="77777777" w:rsidR="00AF1D44" w:rsidRDefault="00AF1D44">
            <w:pPr>
              <w:rPr>
                <w:rFonts w:ascii="Arial" w:hAnsi="Arial"/>
                <w:lang w:eastAsia="ja-JP"/>
              </w:rPr>
            </w:pPr>
          </w:p>
        </w:tc>
        <w:tc>
          <w:tcPr>
            <w:tcW w:w="1804" w:type="dxa"/>
            <w:gridSpan w:val="5"/>
            <w:tcBorders>
              <w:top w:val="single" w:sz="4" w:space="0" w:color="auto"/>
              <w:left w:val="single" w:sz="4" w:space="0" w:color="auto"/>
            </w:tcBorders>
            <w:vAlign w:val="center"/>
          </w:tcPr>
          <w:p w14:paraId="6DB0A892" w14:textId="77777777" w:rsidR="00AF1D44" w:rsidRDefault="00AF1D44">
            <w:pPr>
              <w:pStyle w:val="Heading1"/>
              <w:jc w:val="left"/>
              <w:outlineLvl w:val="0"/>
              <w:rPr>
                <w:rFonts w:ascii="Arial" w:hAnsi="Arial"/>
                <w:color w:val="000000"/>
                <w:sz w:val="20"/>
                <w:highlight w:val="yellow"/>
              </w:rPr>
            </w:pPr>
            <w:r>
              <w:rPr>
                <w:rFonts w:ascii="Arial" w:hAnsi="Arial"/>
                <w:color w:val="000000"/>
                <w:sz w:val="20"/>
              </w:rPr>
              <w:t>L</w:t>
            </w:r>
            <w:r>
              <w:rPr>
                <w:rFonts w:ascii="Arial" w:hAnsi="Arial"/>
                <w:b w:val="0"/>
                <w:color w:val="000000"/>
                <w:sz w:val="20"/>
              </w:rPr>
              <w:t>ow</w:t>
            </w:r>
            <w:r>
              <w:rPr>
                <w:rFonts w:ascii="Arial" w:hAnsi="Arial"/>
                <w:color w:val="000000"/>
                <w:sz w:val="20"/>
              </w:rPr>
              <w:t xml:space="preserve">             H</w:t>
            </w:r>
            <w:r>
              <w:rPr>
                <w:rFonts w:ascii="Arial" w:hAnsi="Arial"/>
                <w:b w:val="0"/>
                <w:color w:val="000000"/>
                <w:sz w:val="20"/>
              </w:rPr>
              <w:t>igh</w:t>
            </w:r>
          </w:p>
        </w:tc>
        <w:tc>
          <w:tcPr>
            <w:tcW w:w="1800" w:type="dxa"/>
            <w:gridSpan w:val="5"/>
            <w:tcBorders>
              <w:top w:val="single" w:sz="4" w:space="0" w:color="auto"/>
              <w:left w:val="double" w:sz="4" w:space="0" w:color="auto"/>
            </w:tcBorders>
            <w:vAlign w:val="center"/>
          </w:tcPr>
          <w:p w14:paraId="2D3FE93E" w14:textId="77777777" w:rsidR="00AF1D44" w:rsidRDefault="00AF1D44">
            <w:pPr>
              <w:pStyle w:val="Heading1"/>
              <w:jc w:val="left"/>
              <w:outlineLvl w:val="0"/>
              <w:rPr>
                <w:rFonts w:ascii="Arial" w:hAnsi="Arial"/>
                <w:color w:val="000000"/>
                <w:sz w:val="20"/>
                <w:highlight w:val="yellow"/>
              </w:rPr>
            </w:pPr>
            <w:r>
              <w:rPr>
                <w:rFonts w:ascii="Arial" w:hAnsi="Arial"/>
                <w:color w:val="000000"/>
                <w:sz w:val="20"/>
              </w:rPr>
              <w:t>L</w:t>
            </w:r>
            <w:r>
              <w:rPr>
                <w:rFonts w:ascii="Arial" w:hAnsi="Arial"/>
                <w:b w:val="0"/>
                <w:color w:val="000000"/>
                <w:sz w:val="20"/>
              </w:rPr>
              <w:t>ow</w:t>
            </w:r>
            <w:r>
              <w:rPr>
                <w:rFonts w:ascii="Arial" w:hAnsi="Arial"/>
                <w:color w:val="000000"/>
                <w:sz w:val="20"/>
              </w:rPr>
              <w:t xml:space="preserve">             H</w:t>
            </w:r>
            <w:r>
              <w:rPr>
                <w:rFonts w:ascii="Arial" w:hAnsi="Arial"/>
                <w:b w:val="0"/>
                <w:color w:val="000000"/>
                <w:sz w:val="20"/>
              </w:rPr>
              <w:t>igh</w:t>
            </w:r>
          </w:p>
        </w:tc>
        <w:tc>
          <w:tcPr>
            <w:tcW w:w="1800" w:type="dxa"/>
            <w:gridSpan w:val="5"/>
            <w:tcBorders>
              <w:top w:val="single" w:sz="4" w:space="0" w:color="auto"/>
              <w:left w:val="double" w:sz="4" w:space="0" w:color="auto"/>
              <w:right w:val="double" w:sz="4" w:space="0" w:color="auto"/>
            </w:tcBorders>
            <w:vAlign w:val="center"/>
          </w:tcPr>
          <w:p w14:paraId="07E3C146" w14:textId="77777777" w:rsidR="00AF1D44" w:rsidRDefault="00AF1D44">
            <w:pPr>
              <w:pStyle w:val="Heading1"/>
              <w:jc w:val="left"/>
              <w:outlineLvl w:val="0"/>
              <w:rPr>
                <w:rFonts w:ascii="Arial" w:hAnsi="Arial"/>
                <w:color w:val="000000"/>
                <w:sz w:val="20"/>
                <w:highlight w:val="yellow"/>
              </w:rPr>
            </w:pPr>
            <w:r>
              <w:rPr>
                <w:rFonts w:ascii="Arial" w:hAnsi="Arial"/>
                <w:color w:val="000000"/>
                <w:sz w:val="20"/>
              </w:rPr>
              <w:t>L</w:t>
            </w:r>
            <w:r>
              <w:rPr>
                <w:rFonts w:ascii="Arial" w:hAnsi="Arial"/>
                <w:b w:val="0"/>
                <w:color w:val="000000"/>
                <w:sz w:val="20"/>
              </w:rPr>
              <w:t>ow</w:t>
            </w:r>
            <w:r>
              <w:rPr>
                <w:rFonts w:ascii="Arial" w:hAnsi="Arial"/>
                <w:color w:val="000000"/>
                <w:sz w:val="20"/>
              </w:rPr>
              <w:t xml:space="preserve">             H</w:t>
            </w:r>
            <w:r>
              <w:rPr>
                <w:rFonts w:ascii="Arial" w:hAnsi="Arial"/>
                <w:b w:val="0"/>
                <w:color w:val="000000"/>
                <w:sz w:val="20"/>
              </w:rPr>
              <w:t>igh</w:t>
            </w:r>
          </w:p>
        </w:tc>
      </w:tr>
      <w:tr w:rsidR="00AF1D44" w14:paraId="50222D07" w14:textId="77777777">
        <w:tblPrEx>
          <w:tblCellMar>
            <w:top w:w="0" w:type="dxa"/>
            <w:bottom w:w="0" w:type="dxa"/>
          </w:tblCellMar>
        </w:tblPrEx>
        <w:tc>
          <w:tcPr>
            <w:tcW w:w="3974" w:type="dxa"/>
            <w:tcBorders>
              <w:top w:val="single" w:sz="4" w:space="0" w:color="auto"/>
              <w:left w:val="double" w:sz="4" w:space="0" w:color="auto"/>
              <w:right w:val="double" w:sz="4" w:space="0" w:color="auto"/>
            </w:tcBorders>
            <w:vAlign w:val="center"/>
          </w:tcPr>
          <w:p w14:paraId="3B05A3B4" w14:textId="77777777" w:rsidR="00AF1D44" w:rsidRDefault="00AF1D44">
            <w:pPr>
              <w:pStyle w:val="Heading2"/>
              <w:outlineLvl w:val="1"/>
              <w:rPr>
                <w:sz w:val="20"/>
              </w:rPr>
            </w:pPr>
            <w:r>
              <w:rPr>
                <w:sz w:val="20"/>
              </w:rPr>
              <w:t>Most Important Responsibilities</w:t>
            </w:r>
          </w:p>
        </w:tc>
        <w:tc>
          <w:tcPr>
            <w:tcW w:w="360" w:type="dxa"/>
            <w:tcBorders>
              <w:top w:val="single" w:sz="4" w:space="0" w:color="auto"/>
              <w:left w:val="single" w:sz="4" w:space="0" w:color="auto"/>
            </w:tcBorders>
            <w:vAlign w:val="center"/>
          </w:tcPr>
          <w:p w14:paraId="6265FC84"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jc w:val="center"/>
              <w:rPr>
                <w:rFonts w:ascii="Arial" w:hAnsi="Arial"/>
                <w:b/>
                <w:sz w:val="22"/>
                <w:lang w:eastAsia="ja-JP"/>
              </w:rPr>
            </w:pPr>
            <w:r>
              <w:rPr>
                <w:rFonts w:ascii="Arial" w:hAnsi="Arial"/>
                <w:b/>
                <w:sz w:val="22"/>
                <w:lang w:eastAsia="ja-JP"/>
              </w:rPr>
              <w:t>0</w:t>
            </w:r>
          </w:p>
        </w:tc>
        <w:tc>
          <w:tcPr>
            <w:tcW w:w="360" w:type="dxa"/>
            <w:tcBorders>
              <w:top w:val="single" w:sz="4" w:space="0" w:color="auto"/>
              <w:left w:val="single" w:sz="4" w:space="0" w:color="auto"/>
            </w:tcBorders>
            <w:vAlign w:val="center"/>
          </w:tcPr>
          <w:p w14:paraId="7D9542C5"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jc w:val="center"/>
              <w:rPr>
                <w:rFonts w:ascii="Arial" w:hAnsi="Arial"/>
                <w:b/>
                <w:sz w:val="22"/>
                <w:lang w:eastAsia="ja-JP"/>
              </w:rPr>
            </w:pPr>
            <w:r>
              <w:rPr>
                <w:rFonts w:ascii="Arial" w:hAnsi="Arial"/>
                <w:b/>
                <w:sz w:val="22"/>
                <w:lang w:eastAsia="ja-JP"/>
              </w:rPr>
              <w:t>1</w:t>
            </w:r>
          </w:p>
        </w:tc>
        <w:tc>
          <w:tcPr>
            <w:tcW w:w="360" w:type="dxa"/>
            <w:tcBorders>
              <w:top w:val="single" w:sz="4" w:space="0" w:color="auto"/>
              <w:left w:val="single" w:sz="4" w:space="0" w:color="auto"/>
            </w:tcBorders>
            <w:vAlign w:val="center"/>
          </w:tcPr>
          <w:p w14:paraId="622F7234"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jc w:val="center"/>
              <w:rPr>
                <w:rFonts w:ascii="Arial" w:hAnsi="Arial"/>
                <w:b/>
                <w:sz w:val="22"/>
                <w:lang w:eastAsia="ja-JP"/>
              </w:rPr>
            </w:pPr>
            <w:r>
              <w:rPr>
                <w:rFonts w:ascii="Arial" w:hAnsi="Arial"/>
                <w:b/>
                <w:sz w:val="22"/>
                <w:lang w:eastAsia="ja-JP"/>
              </w:rPr>
              <w:t>2</w:t>
            </w:r>
          </w:p>
        </w:tc>
        <w:tc>
          <w:tcPr>
            <w:tcW w:w="360" w:type="dxa"/>
            <w:tcBorders>
              <w:top w:val="single" w:sz="4" w:space="0" w:color="auto"/>
              <w:left w:val="single" w:sz="4" w:space="0" w:color="auto"/>
            </w:tcBorders>
            <w:vAlign w:val="center"/>
          </w:tcPr>
          <w:p w14:paraId="513D31CC"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jc w:val="center"/>
              <w:rPr>
                <w:rFonts w:ascii="Arial" w:hAnsi="Arial"/>
                <w:b/>
                <w:sz w:val="22"/>
                <w:lang w:eastAsia="ja-JP"/>
              </w:rPr>
            </w:pPr>
            <w:r>
              <w:rPr>
                <w:rFonts w:ascii="Arial" w:hAnsi="Arial"/>
                <w:b/>
                <w:sz w:val="22"/>
                <w:lang w:eastAsia="ja-JP"/>
              </w:rPr>
              <w:t>3</w:t>
            </w:r>
          </w:p>
        </w:tc>
        <w:tc>
          <w:tcPr>
            <w:tcW w:w="364" w:type="dxa"/>
            <w:tcBorders>
              <w:top w:val="single" w:sz="4" w:space="0" w:color="auto"/>
              <w:left w:val="single" w:sz="4" w:space="0" w:color="auto"/>
            </w:tcBorders>
            <w:vAlign w:val="center"/>
          </w:tcPr>
          <w:p w14:paraId="33AC3115"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jc w:val="center"/>
              <w:rPr>
                <w:rFonts w:ascii="Arial" w:hAnsi="Arial"/>
                <w:b/>
                <w:sz w:val="22"/>
                <w:lang w:eastAsia="ja-JP"/>
              </w:rPr>
            </w:pPr>
            <w:r>
              <w:rPr>
                <w:rFonts w:ascii="Arial" w:hAnsi="Arial"/>
                <w:b/>
                <w:sz w:val="22"/>
                <w:lang w:eastAsia="ja-JP"/>
              </w:rPr>
              <w:t>4</w:t>
            </w:r>
          </w:p>
        </w:tc>
        <w:tc>
          <w:tcPr>
            <w:tcW w:w="356" w:type="dxa"/>
            <w:tcBorders>
              <w:top w:val="single" w:sz="4" w:space="0" w:color="auto"/>
              <w:left w:val="double" w:sz="4" w:space="0" w:color="auto"/>
            </w:tcBorders>
            <w:vAlign w:val="center"/>
          </w:tcPr>
          <w:p w14:paraId="6FE3C187"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jc w:val="center"/>
              <w:rPr>
                <w:rFonts w:ascii="Arial" w:hAnsi="Arial"/>
                <w:b/>
                <w:sz w:val="22"/>
                <w:lang w:eastAsia="ja-JP"/>
              </w:rPr>
            </w:pPr>
            <w:r>
              <w:rPr>
                <w:rFonts w:ascii="Arial" w:hAnsi="Arial"/>
                <w:b/>
                <w:sz w:val="22"/>
                <w:lang w:eastAsia="ja-JP"/>
              </w:rPr>
              <w:t>0</w:t>
            </w:r>
          </w:p>
        </w:tc>
        <w:tc>
          <w:tcPr>
            <w:tcW w:w="360" w:type="dxa"/>
            <w:tcBorders>
              <w:top w:val="single" w:sz="4" w:space="0" w:color="auto"/>
              <w:left w:val="single" w:sz="4" w:space="0" w:color="auto"/>
            </w:tcBorders>
            <w:vAlign w:val="center"/>
          </w:tcPr>
          <w:p w14:paraId="0F843C27"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jc w:val="center"/>
              <w:rPr>
                <w:rFonts w:ascii="Arial" w:hAnsi="Arial"/>
                <w:b/>
                <w:sz w:val="22"/>
                <w:lang w:eastAsia="ja-JP"/>
              </w:rPr>
            </w:pPr>
            <w:r>
              <w:rPr>
                <w:rFonts w:ascii="Arial" w:hAnsi="Arial"/>
                <w:b/>
                <w:sz w:val="22"/>
                <w:lang w:eastAsia="ja-JP"/>
              </w:rPr>
              <w:t>1</w:t>
            </w:r>
          </w:p>
        </w:tc>
        <w:tc>
          <w:tcPr>
            <w:tcW w:w="360" w:type="dxa"/>
            <w:tcBorders>
              <w:top w:val="single" w:sz="4" w:space="0" w:color="auto"/>
              <w:left w:val="single" w:sz="4" w:space="0" w:color="auto"/>
            </w:tcBorders>
            <w:vAlign w:val="center"/>
          </w:tcPr>
          <w:p w14:paraId="5F044B0E"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jc w:val="center"/>
              <w:rPr>
                <w:rFonts w:ascii="Arial" w:hAnsi="Arial"/>
                <w:b/>
                <w:sz w:val="22"/>
                <w:lang w:eastAsia="ja-JP"/>
              </w:rPr>
            </w:pPr>
            <w:r>
              <w:rPr>
                <w:rFonts w:ascii="Arial" w:hAnsi="Arial"/>
                <w:b/>
                <w:sz w:val="22"/>
                <w:lang w:eastAsia="ja-JP"/>
              </w:rPr>
              <w:t>2</w:t>
            </w:r>
          </w:p>
        </w:tc>
        <w:tc>
          <w:tcPr>
            <w:tcW w:w="360" w:type="dxa"/>
            <w:tcBorders>
              <w:top w:val="single" w:sz="4" w:space="0" w:color="auto"/>
              <w:left w:val="single" w:sz="4" w:space="0" w:color="auto"/>
            </w:tcBorders>
            <w:vAlign w:val="center"/>
          </w:tcPr>
          <w:p w14:paraId="42C03C57"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jc w:val="center"/>
              <w:rPr>
                <w:rFonts w:ascii="Arial" w:hAnsi="Arial"/>
                <w:b/>
                <w:sz w:val="22"/>
                <w:lang w:eastAsia="ja-JP"/>
              </w:rPr>
            </w:pPr>
            <w:r>
              <w:rPr>
                <w:rFonts w:ascii="Arial" w:hAnsi="Arial"/>
                <w:b/>
                <w:sz w:val="22"/>
                <w:lang w:eastAsia="ja-JP"/>
              </w:rPr>
              <w:t>3</w:t>
            </w:r>
          </w:p>
        </w:tc>
        <w:tc>
          <w:tcPr>
            <w:tcW w:w="364" w:type="dxa"/>
            <w:tcBorders>
              <w:top w:val="single" w:sz="4" w:space="0" w:color="auto"/>
              <w:left w:val="single" w:sz="4" w:space="0" w:color="auto"/>
            </w:tcBorders>
            <w:vAlign w:val="center"/>
          </w:tcPr>
          <w:p w14:paraId="63D7B0CB"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jc w:val="center"/>
              <w:rPr>
                <w:rFonts w:ascii="Arial" w:hAnsi="Arial"/>
                <w:b/>
                <w:sz w:val="22"/>
                <w:lang w:eastAsia="ja-JP"/>
              </w:rPr>
            </w:pPr>
            <w:r>
              <w:rPr>
                <w:rFonts w:ascii="Arial" w:hAnsi="Arial"/>
                <w:b/>
                <w:sz w:val="22"/>
                <w:lang w:eastAsia="ja-JP"/>
              </w:rPr>
              <w:t>4</w:t>
            </w:r>
          </w:p>
        </w:tc>
        <w:tc>
          <w:tcPr>
            <w:tcW w:w="356" w:type="dxa"/>
            <w:tcBorders>
              <w:top w:val="single" w:sz="4" w:space="0" w:color="auto"/>
              <w:left w:val="double" w:sz="4" w:space="0" w:color="auto"/>
            </w:tcBorders>
            <w:vAlign w:val="center"/>
          </w:tcPr>
          <w:p w14:paraId="64A637C2"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jc w:val="center"/>
              <w:rPr>
                <w:rFonts w:ascii="Arial" w:hAnsi="Arial"/>
                <w:b/>
                <w:sz w:val="22"/>
                <w:lang w:eastAsia="ja-JP"/>
              </w:rPr>
            </w:pPr>
            <w:r>
              <w:rPr>
                <w:rFonts w:ascii="Arial" w:hAnsi="Arial"/>
                <w:b/>
                <w:sz w:val="22"/>
                <w:lang w:eastAsia="ja-JP"/>
              </w:rPr>
              <w:t>0</w:t>
            </w:r>
          </w:p>
        </w:tc>
        <w:tc>
          <w:tcPr>
            <w:tcW w:w="360" w:type="dxa"/>
            <w:tcBorders>
              <w:top w:val="single" w:sz="4" w:space="0" w:color="auto"/>
              <w:left w:val="single" w:sz="4" w:space="0" w:color="auto"/>
            </w:tcBorders>
            <w:vAlign w:val="center"/>
          </w:tcPr>
          <w:p w14:paraId="57B5E96A"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jc w:val="center"/>
              <w:rPr>
                <w:rFonts w:ascii="Arial" w:hAnsi="Arial"/>
                <w:b/>
                <w:sz w:val="22"/>
                <w:lang w:eastAsia="ja-JP"/>
              </w:rPr>
            </w:pPr>
            <w:r>
              <w:rPr>
                <w:rFonts w:ascii="Arial" w:hAnsi="Arial"/>
                <w:b/>
                <w:sz w:val="22"/>
                <w:lang w:eastAsia="ja-JP"/>
              </w:rPr>
              <w:t>1</w:t>
            </w:r>
          </w:p>
        </w:tc>
        <w:tc>
          <w:tcPr>
            <w:tcW w:w="360" w:type="dxa"/>
            <w:tcBorders>
              <w:top w:val="single" w:sz="4" w:space="0" w:color="auto"/>
              <w:left w:val="single" w:sz="4" w:space="0" w:color="auto"/>
            </w:tcBorders>
            <w:vAlign w:val="center"/>
          </w:tcPr>
          <w:p w14:paraId="78C85C79"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jc w:val="center"/>
              <w:rPr>
                <w:rFonts w:ascii="Arial" w:hAnsi="Arial"/>
                <w:b/>
                <w:sz w:val="22"/>
                <w:lang w:eastAsia="ja-JP"/>
              </w:rPr>
            </w:pPr>
            <w:r>
              <w:rPr>
                <w:rFonts w:ascii="Arial" w:hAnsi="Arial"/>
                <w:b/>
                <w:sz w:val="22"/>
                <w:lang w:eastAsia="ja-JP"/>
              </w:rPr>
              <w:t>2</w:t>
            </w:r>
          </w:p>
        </w:tc>
        <w:tc>
          <w:tcPr>
            <w:tcW w:w="364" w:type="dxa"/>
            <w:tcBorders>
              <w:top w:val="single" w:sz="4" w:space="0" w:color="auto"/>
              <w:left w:val="single" w:sz="4" w:space="0" w:color="auto"/>
            </w:tcBorders>
            <w:vAlign w:val="center"/>
          </w:tcPr>
          <w:p w14:paraId="39908D69"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jc w:val="center"/>
              <w:rPr>
                <w:rFonts w:ascii="Arial" w:hAnsi="Arial"/>
                <w:b/>
                <w:sz w:val="22"/>
                <w:lang w:eastAsia="ja-JP"/>
              </w:rPr>
            </w:pPr>
            <w:r>
              <w:rPr>
                <w:rFonts w:ascii="Arial" w:hAnsi="Arial"/>
                <w:b/>
                <w:sz w:val="22"/>
                <w:lang w:eastAsia="ja-JP"/>
              </w:rPr>
              <w:t>3</w:t>
            </w:r>
          </w:p>
        </w:tc>
        <w:tc>
          <w:tcPr>
            <w:tcW w:w="360" w:type="dxa"/>
            <w:tcBorders>
              <w:top w:val="single" w:sz="4" w:space="0" w:color="auto"/>
              <w:left w:val="single" w:sz="4" w:space="0" w:color="auto"/>
              <w:right w:val="double" w:sz="4" w:space="0" w:color="auto"/>
            </w:tcBorders>
            <w:vAlign w:val="center"/>
          </w:tcPr>
          <w:p w14:paraId="798DCDEE"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jc w:val="center"/>
              <w:rPr>
                <w:rFonts w:ascii="Arial" w:hAnsi="Arial"/>
                <w:b/>
                <w:sz w:val="22"/>
                <w:lang w:eastAsia="ja-JP"/>
              </w:rPr>
            </w:pPr>
            <w:r>
              <w:rPr>
                <w:rFonts w:ascii="Arial" w:hAnsi="Arial"/>
                <w:b/>
                <w:sz w:val="22"/>
                <w:lang w:eastAsia="ja-JP"/>
              </w:rPr>
              <w:t>4</w:t>
            </w:r>
          </w:p>
        </w:tc>
      </w:tr>
      <w:tr w:rsidR="00AF1D44" w14:paraId="72A1C19C" w14:textId="77777777">
        <w:tblPrEx>
          <w:tblCellMar>
            <w:top w:w="0" w:type="dxa"/>
            <w:bottom w:w="0" w:type="dxa"/>
          </w:tblCellMar>
        </w:tblPrEx>
        <w:trPr>
          <w:trHeight w:val="360"/>
        </w:trPr>
        <w:tc>
          <w:tcPr>
            <w:tcW w:w="3974" w:type="dxa"/>
            <w:tcBorders>
              <w:top w:val="single" w:sz="4" w:space="0" w:color="auto"/>
              <w:left w:val="double" w:sz="4" w:space="0" w:color="auto"/>
              <w:right w:val="double" w:sz="4" w:space="0" w:color="auto"/>
            </w:tcBorders>
            <w:vAlign w:val="center"/>
          </w:tcPr>
          <w:p w14:paraId="4A265243"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rPr>
                <w:rFonts w:ascii="Arial" w:hAnsi="Arial"/>
                <w:b/>
                <w:sz w:val="28"/>
                <w:lang w:eastAsia="ja-JP"/>
              </w:rPr>
            </w:pPr>
            <w:r>
              <w:rPr>
                <w:rFonts w:ascii="Arial" w:hAnsi="Arial"/>
                <w:b/>
                <w:sz w:val="22"/>
                <w:lang w:eastAsia="ja-JP"/>
              </w:rPr>
              <w:t>1.</w:t>
            </w:r>
          </w:p>
        </w:tc>
        <w:tc>
          <w:tcPr>
            <w:tcW w:w="360" w:type="dxa"/>
            <w:tcBorders>
              <w:top w:val="single" w:sz="4" w:space="0" w:color="auto"/>
              <w:left w:val="single" w:sz="4" w:space="0" w:color="auto"/>
            </w:tcBorders>
            <w:vAlign w:val="center"/>
          </w:tcPr>
          <w:p w14:paraId="3B2EC3AF"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0C15E745"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3F55FB9D"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60A27CB1" w14:textId="77777777" w:rsidR="00AF1D44" w:rsidRDefault="00AF1D44">
            <w:pPr>
              <w:rPr>
                <w:rFonts w:ascii="Arial" w:hAnsi="Arial"/>
                <w:lang w:eastAsia="ja-JP"/>
              </w:rPr>
            </w:pPr>
          </w:p>
        </w:tc>
        <w:tc>
          <w:tcPr>
            <w:tcW w:w="364" w:type="dxa"/>
            <w:tcBorders>
              <w:top w:val="single" w:sz="4" w:space="0" w:color="auto"/>
              <w:left w:val="single" w:sz="4" w:space="0" w:color="auto"/>
            </w:tcBorders>
            <w:vAlign w:val="center"/>
          </w:tcPr>
          <w:p w14:paraId="54967727" w14:textId="77777777" w:rsidR="00AF1D44" w:rsidRDefault="00AF1D44">
            <w:pPr>
              <w:rPr>
                <w:rFonts w:ascii="Arial" w:hAnsi="Arial"/>
                <w:lang w:eastAsia="ja-JP"/>
              </w:rPr>
            </w:pPr>
          </w:p>
        </w:tc>
        <w:tc>
          <w:tcPr>
            <w:tcW w:w="356" w:type="dxa"/>
            <w:tcBorders>
              <w:top w:val="single" w:sz="4" w:space="0" w:color="auto"/>
              <w:left w:val="double" w:sz="4" w:space="0" w:color="auto"/>
            </w:tcBorders>
            <w:vAlign w:val="center"/>
          </w:tcPr>
          <w:p w14:paraId="2B65FFBE"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0310D712"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3817861C"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7980BF54" w14:textId="77777777" w:rsidR="00AF1D44" w:rsidRDefault="00AF1D44">
            <w:pPr>
              <w:rPr>
                <w:rFonts w:ascii="Arial" w:hAnsi="Arial"/>
                <w:lang w:eastAsia="ja-JP"/>
              </w:rPr>
            </w:pPr>
          </w:p>
        </w:tc>
        <w:tc>
          <w:tcPr>
            <w:tcW w:w="364" w:type="dxa"/>
            <w:tcBorders>
              <w:top w:val="single" w:sz="4" w:space="0" w:color="auto"/>
              <w:left w:val="single" w:sz="4" w:space="0" w:color="auto"/>
            </w:tcBorders>
            <w:vAlign w:val="center"/>
          </w:tcPr>
          <w:p w14:paraId="5B390495" w14:textId="77777777" w:rsidR="00AF1D44" w:rsidRDefault="00AF1D44">
            <w:pPr>
              <w:rPr>
                <w:rFonts w:ascii="Arial" w:hAnsi="Arial"/>
                <w:lang w:eastAsia="ja-JP"/>
              </w:rPr>
            </w:pPr>
          </w:p>
        </w:tc>
        <w:tc>
          <w:tcPr>
            <w:tcW w:w="356" w:type="dxa"/>
            <w:tcBorders>
              <w:top w:val="single" w:sz="4" w:space="0" w:color="auto"/>
              <w:left w:val="double" w:sz="4" w:space="0" w:color="auto"/>
            </w:tcBorders>
            <w:vAlign w:val="center"/>
          </w:tcPr>
          <w:p w14:paraId="3571A6C4"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6417707D"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72434998" w14:textId="77777777" w:rsidR="00AF1D44" w:rsidRDefault="00AF1D44">
            <w:pPr>
              <w:rPr>
                <w:rFonts w:ascii="Arial" w:hAnsi="Arial"/>
                <w:lang w:eastAsia="ja-JP"/>
              </w:rPr>
            </w:pPr>
          </w:p>
        </w:tc>
        <w:tc>
          <w:tcPr>
            <w:tcW w:w="364" w:type="dxa"/>
            <w:tcBorders>
              <w:top w:val="single" w:sz="4" w:space="0" w:color="auto"/>
              <w:left w:val="single" w:sz="4" w:space="0" w:color="auto"/>
            </w:tcBorders>
            <w:vAlign w:val="center"/>
          </w:tcPr>
          <w:p w14:paraId="1A6B326C" w14:textId="77777777" w:rsidR="00AF1D44" w:rsidRDefault="00AF1D44">
            <w:pPr>
              <w:rPr>
                <w:rFonts w:ascii="Arial" w:hAnsi="Arial"/>
                <w:lang w:eastAsia="ja-JP"/>
              </w:rPr>
            </w:pPr>
          </w:p>
        </w:tc>
        <w:tc>
          <w:tcPr>
            <w:tcW w:w="360" w:type="dxa"/>
            <w:tcBorders>
              <w:top w:val="single" w:sz="4" w:space="0" w:color="auto"/>
              <w:left w:val="single" w:sz="4" w:space="0" w:color="auto"/>
              <w:right w:val="double" w:sz="4" w:space="0" w:color="auto"/>
            </w:tcBorders>
            <w:vAlign w:val="center"/>
          </w:tcPr>
          <w:p w14:paraId="1D7A29C9" w14:textId="77777777" w:rsidR="00AF1D44" w:rsidRDefault="00AF1D44">
            <w:pPr>
              <w:rPr>
                <w:rFonts w:ascii="Arial" w:hAnsi="Arial"/>
                <w:lang w:eastAsia="ja-JP"/>
              </w:rPr>
            </w:pPr>
          </w:p>
        </w:tc>
      </w:tr>
      <w:tr w:rsidR="00AF1D44" w14:paraId="37BCD3DA" w14:textId="77777777">
        <w:tblPrEx>
          <w:tblCellMar>
            <w:top w:w="0" w:type="dxa"/>
            <w:bottom w:w="0" w:type="dxa"/>
          </w:tblCellMar>
        </w:tblPrEx>
        <w:trPr>
          <w:trHeight w:val="360"/>
        </w:trPr>
        <w:tc>
          <w:tcPr>
            <w:tcW w:w="3974" w:type="dxa"/>
            <w:tcBorders>
              <w:top w:val="single" w:sz="4" w:space="0" w:color="auto"/>
              <w:left w:val="double" w:sz="4" w:space="0" w:color="auto"/>
              <w:right w:val="double" w:sz="4" w:space="0" w:color="auto"/>
            </w:tcBorders>
            <w:vAlign w:val="center"/>
          </w:tcPr>
          <w:p w14:paraId="428D635A"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rPr>
                <w:rFonts w:ascii="Arial" w:hAnsi="Arial"/>
                <w:b/>
                <w:sz w:val="22"/>
                <w:lang w:eastAsia="ja-JP"/>
              </w:rPr>
            </w:pPr>
            <w:r>
              <w:rPr>
                <w:rFonts w:ascii="Arial" w:hAnsi="Arial"/>
                <w:b/>
                <w:sz w:val="22"/>
                <w:lang w:eastAsia="ja-JP"/>
              </w:rPr>
              <w:t>2.</w:t>
            </w:r>
          </w:p>
        </w:tc>
        <w:tc>
          <w:tcPr>
            <w:tcW w:w="360" w:type="dxa"/>
            <w:tcBorders>
              <w:top w:val="single" w:sz="4" w:space="0" w:color="auto"/>
              <w:left w:val="single" w:sz="4" w:space="0" w:color="auto"/>
            </w:tcBorders>
            <w:vAlign w:val="center"/>
          </w:tcPr>
          <w:p w14:paraId="452939E7"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599F3453"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4BA73316"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685FB226" w14:textId="77777777" w:rsidR="00AF1D44" w:rsidRDefault="00AF1D44">
            <w:pPr>
              <w:rPr>
                <w:rFonts w:ascii="Arial" w:hAnsi="Arial"/>
                <w:lang w:eastAsia="ja-JP"/>
              </w:rPr>
            </w:pPr>
          </w:p>
        </w:tc>
        <w:tc>
          <w:tcPr>
            <w:tcW w:w="364" w:type="dxa"/>
            <w:tcBorders>
              <w:top w:val="single" w:sz="4" w:space="0" w:color="auto"/>
              <w:left w:val="single" w:sz="4" w:space="0" w:color="auto"/>
            </w:tcBorders>
            <w:vAlign w:val="center"/>
          </w:tcPr>
          <w:p w14:paraId="3A424FDF" w14:textId="77777777" w:rsidR="00AF1D44" w:rsidRDefault="00AF1D44">
            <w:pPr>
              <w:rPr>
                <w:rFonts w:ascii="Arial" w:hAnsi="Arial"/>
                <w:lang w:eastAsia="ja-JP"/>
              </w:rPr>
            </w:pPr>
          </w:p>
        </w:tc>
        <w:tc>
          <w:tcPr>
            <w:tcW w:w="356" w:type="dxa"/>
            <w:tcBorders>
              <w:top w:val="single" w:sz="4" w:space="0" w:color="auto"/>
              <w:left w:val="double" w:sz="4" w:space="0" w:color="auto"/>
            </w:tcBorders>
            <w:vAlign w:val="center"/>
          </w:tcPr>
          <w:p w14:paraId="1CFEDF5A"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78CB4227"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28B5D6CB"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62FDF0B4" w14:textId="77777777" w:rsidR="00AF1D44" w:rsidRDefault="00AF1D44">
            <w:pPr>
              <w:rPr>
                <w:rFonts w:ascii="Arial" w:hAnsi="Arial"/>
                <w:lang w:eastAsia="ja-JP"/>
              </w:rPr>
            </w:pPr>
          </w:p>
        </w:tc>
        <w:tc>
          <w:tcPr>
            <w:tcW w:w="364" w:type="dxa"/>
            <w:tcBorders>
              <w:top w:val="single" w:sz="4" w:space="0" w:color="auto"/>
              <w:left w:val="single" w:sz="4" w:space="0" w:color="auto"/>
            </w:tcBorders>
            <w:vAlign w:val="center"/>
          </w:tcPr>
          <w:p w14:paraId="430803C1" w14:textId="77777777" w:rsidR="00AF1D44" w:rsidRDefault="00AF1D44">
            <w:pPr>
              <w:rPr>
                <w:rFonts w:ascii="Arial" w:hAnsi="Arial"/>
                <w:lang w:eastAsia="ja-JP"/>
              </w:rPr>
            </w:pPr>
          </w:p>
        </w:tc>
        <w:tc>
          <w:tcPr>
            <w:tcW w:w="356" w:type="dxa"/>
            <w:tcBorders>
              <w:top w:val="single" w:sz="4" w:space="0" w:color="auto"/>
              <w:left w:val="double" w:sz="4" w:space="0" w:color="auto"/>
            </w:tcBorders>
            <w:vAlign w:val="center"/>
          </w:tcPr>
          <w:p w14:paraId="2584DF34"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75738A6E"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6C92952B" w14:textId="77777777" w:rsidR="00AF1D44" w:rsidRDefault="00AF1D44">
            <w:pPr>
              <w:rPr>
                <w:rFonts w:ascii="Arial" w:hAnsi="Arial"/>
                <w:lang w:eastAsia="ja-JP"/>
              </w:rPr>
            </w:pPr>
          </w:p>
        </w:tc>
        <w:tc>
          <w:tcPr>
            <w:tcW w:w="364" w:type="dxa"/>
            <w:tcBorders>
              <w:top w:val="single" w:sz="4" w:space="0" w:color="auto"/>
              <w:left w:val="single" w:sz="4" w:space="0" w:color="auto"/>
            </w:tcBorders>
            <w:vAlign w:val="center"/>
          </w:tcPr>
          <w:p w14:paraId="4E719286" w14:textId="77777777" w:rsidR="00AF1D44" w:rsidRDefault="00AF1D44">
            <w:pPr>
              <w:rPr>
                <w:rFonts w:ascii="Arial" w:hAnsi="Arial"/>
                <w:lang w:eastAsia="ja-JP"/>
              </w:rPr>
            </w:pPr>
          </w:p>
        </w:tc>
        <w:tc>
          <w:tcPr>
            <w:tcW w:w="360" w:type="dxa"/>
            <w:tcBorders>
              <w:top w:val="single" w:sz="4" w:space="0" w:color="auto"/>
              <w:left w:val="single" w:sz="4" w:space="0" w:color="auto"/>
              <w:right w:val="double" w:sz="4" w:space="0" w:color="auto"/>
            </w:tcBorders>
            <w:vAlign w:val="center"/>
          </w:tcPr>
          <w:p w14:paraId="760EFAEA" w14:textId="77777777" w:rsidR="00AF1D44" w:rsidRDefault="00AF1D44">
            <w:pPr>
              <w:rPr>
                <w:rFonts w:ascii="Arial" w:hAnsi="Arial"/>
                <w:lang w:eastAsia="ja-JP"/>
              </w:rPr>
            </w:pPr>
          </w:p>
        </w:tc>
      </w:tr>
      <w:tr w:rsidR="00AF1D44" w14:paraId="1B0CFFD2" w14:textId="77777777">
        <w:tblPrEx>
          <w:tblCellMar>
            <w:top w:w="0" w:type="dxa"/>
            <w:bottom w:w="0" w:type="dxa"/>
          </w:tblCellMar>
        </w:tblPrEx>
        <w:trPr>
          <w:trHeight w:val="360"/>
        </w:trPr>
        <w:tc>
          <w:tcPr>
            <w:tcW w:w="3974" w:type="dxa"/>
            <w:tcBorders>
              <w:top w:val="single" w:sz="4" w:space="0" w:color="auto"/>
              <w:left w:val="double" w:sz="4" w:space="0" w:color="auto"/>
              <w:right w:val="double" w:sz="4" w:space="0" w:color="auto"/>
            </w:tcBorders>
            <w:vAlign w:val="center"/>
          </w:tcPr>
          <w:p w14:paraId="62181AF3"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rPr>
                <w:rFonts w:ascii="Arial" w:hAnsi="Arial"/>
                <w:b/>
                <w:sz w:val="22"/>
                <w:lang w:eastAsia="ja-JP"/>
              </w:rPr>
            </w:pPr>
            <w:r>
              <w:rPr>
                <w:rFonts w:ascii="Arial" w:hAnsi="Arial"/>
                <w:b/>
                <w:sz w:val="22"/>
                <w:lang w:eastAsia="ja-JP"/>
              </w:rPr>
              <w:t>3.</w:t>
            </w:r>
          </w:p>
        </w:tc>
        <w:tc>
          <w:tcPr>
            <w:tcW w:w="360" w:type="dxa"/>
            <w:tcBorders>
              <w:top w:val="single" w:sz="4" w:space="0" w:color="auto"/>
              <w:left w:val="single" w:sz="4" w:space="0" w:color="auto"/>
            </w:tcBorders>
            <w:vAlign w:val="center"/>
          </w:tcPr>
          <w:p w14:paraId="51CEC46D"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045275DF"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6A80B18B"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662810EA" w14:textId="77777777" w:rsidR="00AF1D44" w:rsidRDefault="00AF1D44">
            <w:pPr>
              <w:rPr>
                <w:rFonts w:ascii="Arial" w:hAnsi="Arial"/>
                <w:lang w:eastAsia="ja-JP"/>
              </w:rPr>
            </w:pPr>
          </w:p>
        </w:tc>
        <w:tc>
          <w:tcPr>
            <w:tcW w:w="364" w:type="dxa"/>
            <w:tcBorders>
              <w:top w:val="single" w:sz="4" w:space="0" w:color="auto"/>
              <w:left w:val="single" w:sz="4" w:space="0" w:color="auto"/>
            </w:tcBorders>
            <w:vAlign w:val="center"/>
          </w:tcPr>
          <w:p w14:paraId="2A1DBEAB" w14:textId="77777777" w:rsidR="00AF1D44" w:rsidRDefault="00AF1D44">
            <w:pPr>
              <w:rPr>
                <w:rFonts w:ascii="Arial" w:hAnsi="Arial"/>
                <w:lang w:eastAsia="ja-JP"/>
              </w:rPr>
            </w:pPr>
          </w:p>
        </w:tc>
        <w:tc>
          <w:tcPr>
            <w:tcW w:w="356" w:type="dxa"/>
            <w:tcBorders>
              <w:top w:val="single" w:sz="4" w:space="0" w:color="auto"/>
              <w:left w:val="double" w:sz="4" w:space="0" w:color="auto"/>
            </w:tcBorders>
            <w:vAlign w:val="center"/>
          </w:tcPr>
          <w:p w14:paraId="522881E8"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770C8EAC"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37CA642E"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6A7210C0" w14:textId="77777777" w:rsidR="00AF1D44" w:rsidRDefault="00AF1D44">
            <w:pPr>
              <w:rPr>
                <w:rFonts w:ascii="Arial" w:hAnsi="Arial"/>
                <w:lang w:eastAsia="ja-JP"/>
              </w:rPr>
            </w:pPr>
          </w:p>
        </w:tc>
        <w:tc>
          <w:tcPr>
            <w:tcW w:w="364" w:type="dxa"/>
            <w:tcBorders>
              <w:top w:val="single" w:sz="4" w:space="0" w:color="auto"/>
              <w:left w:val="single" w:sz="4" w:space="0" w:color="auto"/>
            </w:tcBorders>
            <w:vAlign w:val="center"/>
          </w:tcPr>
          <w:p w14:paraId="34F98000" w14:textId="77777777" w:rsidR="00AF1D44" w:rsidRDefault="00AF1D44">
            <w:pPr>
              <w:rPr>
                <w:rFonts w:ascii="Arial" w:hAnsi="Arial"/>
                <w:lang w:eastAsia="ja-JP"/>
              </w:rPr>
            </w:pPr>
          </w:p>
        </w:tc>
        <w:tc>
          <w:tcPr>
            <w:tcW w:w="356" w:type="dxa"/>
            <w:tcBorders>
              <w:top w:val="single" w:sz="4" w:space="0" w:color="auto"/>
              <w:left w:val="double" w:sz="4" w:space="0" w:color="auto"/>
            </w:tcBorders>
            <w:vAlign w:val="center"/>
          </w:tcPr>
          <w:p w14:paraId="62B04934"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1FF53B7D" w14:textId="77777777" w:rsidR="00AF1D44" w:rsidRDefault="00AF1D44">
            <w:pPr>
              <w:rPr>
                <w:rFonts w:ascii="Arial" w:hAnsi="Arial"/>
                <w:lang w:eastAsia="ja-JP"/>
              </w:rPr>
            </w:pPr>
          </w:p>
        </w:tc>
        <w:tc>
          <w:tcPr>
            <w:tcW w:w="360" w:type="dxa"/>
            <w:tcBorders>
              <w:top w:val="single" w:sz="4" w:space="0" w:color="auto"/>
              <w:left w:val="single" w:sz="4" w:space="0" w:color="auto"/>
            </w:tcBorders>
            <w:vAlign w:val="center"/>
          </w:tcPr>
          <w:p w14:paraId="1DF7FDF5" w14:textId="77777777" w:rsidR="00AF1D44" w:rsidRDefault="00AF1D44">
            <w:pPr>
              <w:rPr>
                <w:rFonts w:ascii="Arial" w:hAnsi="Arial"/>
                <w:lang w:eastAsia="ja-JP"/>
              </w:rPr>
            </w:pPr>
          </w:p>
        </w:tc>
        <w:tc>
          <w:tcPr>
            <w:tcW w:w="364" w:type="dxa"/>
            <w:tcBorders>
              <w:top w:val="single" w:sz="4" w:space="0" w:color="auto"/>
              <w:left w:val="single" w:sz="4" w:space="0" w:color="auto"/>
            </w:tcBorders>
            <w:vAlign w:val="center"/>
          </w:tcPr>
          <w:p w14:paraId="4DD667C9" w14:textId="77777777" w:rsidR="00AF1D44" w:rsidRDefault="00AF1D44">
            <w:pPr>
              <w:rPr>
                <w:rFonts w:ascii="Arial" w:hAnsi="Arial"/>
                <w:lang w:eastAsia="ja-JP"/>
              </w:rPr>
            </w:pPr>
          </w:p>
        </w:tc>
        <w:tc>
          <w:tcPr>
            <w:tcW w:w="360" w:type="dxa"/>
            <w:tcBorders>
              <w:top w:val="single" w:sz="4" w:space="0" w:color="auto"/>
              <w:left w:val="single" w:sz="4" w:space="0" w:color="auto"/>
              <w:right w:val="double" w:sz="4" w:space="0" w:color="auto"/>
            </w:tcBorders>
            <w:vAlign w:val="center"/>
          </w:tcPr>
          <w:p w14:paraId="3558644F" w14:textId="77777777" w:rsidR="00AF1D44" w:rsidRDefault="00AF1D44">
            <w:pPr>
              <w:rPr>
                <w:rFonts w:ascii="Arial" w:hAnsi="Arial"/>
                <w:lang w:eastAsia="ja-JP"/>
              </w:rPr>
            </w:pPr>
          </w:p>
        </w:tc>
      </w:tr>
      <w:tr w:rsidR="00AF1D44" w14:paraId="7F6B9548" w14:textId="77777777">
        <w:tblPrEx>
          <w:tblCellMar>
            <w:top w:w="0" w:type="dxa"/>
            <w:bottom w:w="0" w:type="dxa"/>
          </w:tblCellMar>
        </w:tblPrEx>
        <w:trPr>
          <w:trHeight w:val="360"/>
        </w:trPr>
        <w:tc>
          <w:tcPr>
            <w:tcW w:w="3974" w:type="dxa"/>
            <w:tcBorders>
              <w:top w:val="single" w:sz="4" w:space="0" w:color="auto"/>
              <w:left w:val="double" w:sz="4" w:space="0" w:color="auto"/>
              <w:bottom w:val="double" w:sz="4" w:space="0" w:color="auto"/>
              <w:right w:val="double" w:sz="4" w:space="0" w:color="auto"/>
            </w:tcBorders>
            <w:vAlign w:val="center"/>
          </w:tcPr>
          <w:p w14:paraId="5CBEDBF3"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rPr>
                <w:rFonts w:ascii="Arial" w:hAnsi="Arial"/>
                <w:b/>
                <w:sz w:val="22"/>
                <w:lang w:eastAsia="ja-JP"/>
              </w:rPr>
            </w:pPr>
            <w:r>
              <w:rPr>
                <w:rFonts w:ascii="Arial" w:hAnsi="Arial"/>
                <w:b/>
                <w:sz w:val="22"/>
                <w:lang w:eastAsia="ja-JP"/>
              </w:rPr>
              <w:t>4.</w:t>
            </w:r>
          </w:p>
        </w:tc>
        <w:tc>
          <w:tcPr>
            <w:tcW w:w="360" w:type="dxa"/>
            <w:tcBorders>
              <w:top w:val="single" w:sz="4" w:space="0" w:color="auto"/>
              <w:left w:val="single" w:sz="4" w:space="0" w:color="auto"/>
              <w:bottom w:val="double" w:sz="4" w:space="0" w:color="auto"/>
            </w:tcBorders>
            <w:vAlign w:val="center"/>
          </w:tcPr>
          <w:p w14:paraId="2108F01E" w14:textId="77777777" w:rsidR="00AF1D44" w:rsidRDefault="00AF1D44">
            <w:pPr>
              <w:rPr>
                <w:rFonts w:ascii="Arial" w:hAnsi="Arial"/>
                <w:lang w:eastAsia="ja-JP"/>
              </w:rPr>
            </w:pPr>
          </w:p>
        </w:tc>
        <w:tc>
          <w:tcPr>
            <w:tcW w:w="360" w:type="dxa"/>
            <w:tcBorders>
              <w:top w:val="single" w:sz="4" w:space="0" w:color="auto"/>
              <w:left w:val="single" w:sz="4" w:space="0" w:color="auto"/>
              <w:bottom w:val="double" w:sz="4" w:space="0" w:color="auto"/>
            </w:tcBorders>
            <w:vAlign w:val="center"/>
          </w:tcPr>
          <w:p w14:paraId="6EF06585" w14:textId="77777777" w:rsidR="00AF1D44" w:rsidRDefault="00AF1D44">
            <w:pPr>
              <w:rPr>
                <w:rFonts w:ascii="Arial" w:hAnsi="Arial"/>
                <w:lang w:eastAsia="ja-JP"/>
              </w:rPr>
            </w:pPr>
          </w:p>
        </w:tc>
        <w:tc>
          <w:tcPr>
            <w:tcW w:w="360" w:type="dxa"/>
            <w:tcBorders>
              <w:top w:val="single" w:sz="4" w:space="0" w:color="auto"/>
              <w:left w:val="single" w:sz="4" w:space="0" w:color="auto"/>
              <w:bottom w:val="double" w:sz="4" w:space="0" w:color="auto"/>
            </w:tcBorders>
            <w:vAlign w:val="center"/>
          </w:tcPr>
          <w:p w14:paraId="1773891E" w14:textId="77777777" w:rsidR="00AF1D44" w:rsidRDefault="00AF1D44">
            <w:pPr>
              <w:rPr>
                <w:rFonts w:ascii="Arial" w:hAnsi="Arial"/>
                <w:lang w:eastAsia="ja-JP"/>
              </w:rPr>
            </w:pPr>
          </w:p>
        </w:tc>
        <w:tc>
          <w:tcPr>
            <w:tcW w:w="360" w:type="dxa"/>
            <w:tcBorders>
              <w:top w:val="single" w:sz="4" w:space="0" w:color="auto"/>
              <w:left w:val="single" w:sz="4" w:space="0" w:color="auto"/>
              <w:bottom w:val="double" w:sz="4" w:space="0" w:color="auto"/>
            </w:tcBorders>
            <w:vAlign w:val="center"/>
          </w:tcPr>
          <w:p w14:paraId="466009A8" w14:textId="77777777" w:rsidR="00AF1D44" w:rsidRDefault="00AF1D44">
            <w:pPr>
              <w:rPr>
                <w:rFonts w:ascii="Arial" w:hAnsi="Arial"/>
                <w:lang w:eastAsia="ja-JP"/>
              </w:rPr>
            </w:pPr>
          </w:p>
        </w:tc>
        <w:tc>
          <w:tcPr>
            <w:tcW w:w="364" w:type="dxa"/>
            <w:tcBorders>
              <w:top w:val="single" w:sz="4" w:space="0" w:color="auto"/>
              <w:left w:val="single" w:sz="4" w:space="0" w:color="auto"/>
              <w:bottom w:val="double" w:sz="4" w:space="0" w:color="auto"/>
            </w:tcBorders>
            <w:vAlign w:val="center"/>
          </w:tcPr>
          <w:p w14:paraId="6D5F4FFD" w14:textId="77777777" w:rsidR="00AF1D44" w:rsidRDefault="00AF1D44">
            <w:pPr>
              <w:rPr>
                <w:rFonts w:ascii="Arial" w:hAnsi="Arial"/>
                <w:lang w:eastAsia="ja-JP"/>
              </w:rPr>
            </w:pPr>
          </w:p>
        </w:tc>
        <w:tc>
          <w:tcPr>
            <w:tcW w:w="356" w:type="dxa"/>
            <w:tcBorders>
              <w:top w:val="single" w:sz="4" w:space="0" w:color="auto"/>
              <w:left w:val="double" w:sz="4" w:space="0" w:color="auto"/>
              <w:bottom w:val="double" w:sz="4" w:space="0" w:color="auto"/>
            </w:tcBorders>
            <w:vAlign w:val="center"/>
          </w:tcPr>
          <w:p w14:paraId="7C8C9491" w14:textId="77777777" w:rsidR="00AF1D44" w:rsidRDefault="00AF1D44">
            <w:pPr>
              <w:rPr>
                <w:rFonts w:ascii="Arial" w:hAnsi="Arial"/>
                <w:lang w:eastAsia="ja-JP"/>
              </w:rPr>
            </w:pPr>
          </w:p>
        </w:tc>
        <w:tc>
          <w:tcPr>
            <w:tcW w:w="360" w:type="dxa"/>
            <w:tcBorders>
              <w:top w:val="single" w:sz="4" w:space="0" w:color="auto"/>
              <w:left w:val="single" w:sz="4" w:space="0" w:color="auto"/>
              <w:bottom w:val="double" w:sz="4" w:space="0" w:color="auto"/>
            </w:tcBorders>
            <w:vAlign w:val="center"/>
          </w:tcPr>
          <w:p w14:paraId="382C8207" w14:textId="77777777" w:rsidR="00AF1D44" w:rsidRDefault="00AF1D44">
            <w:pPr>
              <w:rPr>
                <w:rFonts w:ascii="Arial" w:hAnsi="Arial"/>
                <w:lang w:eastAsia="ja-JP"/>
              </w:rPr>
            </w:pPr>
          </w:p>
        </w:tc>
        <w:tc>
          <w:tcPr>
            <w:tcW w:w="360" w:type="dxa"/>
            <w:tcBorders>
              <w:top w:val="single" w:sz="4" w:space="0" w:color="auto"/>
              <w:left w:val="single" w:sz="4" w:space="0" w:color="auto"/>
              <w:bottom w:val="double" w:sz="4" w:space="0" w:color="auto"/>
            </w:tcBorders>
            <w:vAlign w:val="center"/>
          </w:tcPr>
          <w:p w14:paraId="1E850A0E" w14:textId="77777777" w:rsidR="00AF1D44" w:rsidRDefault="00AF1D44">
            <w:pPr>
              <w:rPr>
                <w:rFonts w:ascii="Arial" w:hAnsi="Arial"/>
                <w:lang w:eastAsia="ja-JP"/>
              </w:rPr>
            </w:pPr>
          </w:p>
        </w:tc>
        <w:tc>
          <w:tcPr>
            <w:tcW w:w="360" w:type="dxa"/>
            <w:tcBorders>
              <w:top w:val="single" w:sz="4" w:space="0" w:color="auto"/>
              <w:left w:val="single" w:sz="4" w:space="0" w:color="auto"/>
              <w:bottom w:val="double" w:sz="4" w:space="0" w:color="auto"/>
            </w:tcBorders>
            <w:vAlign w:val="center"/>
          </w:tcPr>
          <w:p w14:paraId="70DF87CF" w14:textId="77777777" w:rsidR="00AF1D44" w:rsidRDefault="00AF1D44">
            <w:pPr>
              <w:rPr>
                <w:rFonts w:ascii="Arial" w:hAnsi="Arial"/>
                <w:lang w:eastAsia="ja-JP"/>
              </w:rPr>
            </w:pPr>
          </w:p>
        </w:tc>
        <w:tc>
          <w:tcPr>
            <w:tcW w:w="364" w:type="dxa"/>
            <w:tcBorders>
              <w:top w:val="single" w:sz="4" w:space="0" w:color="auto"/>
              <w:left w:val="single" w:sz="4" w:space="0" w:color="auto"/>
              <w:bottom w:val="double" w:sz="4" w:space="0" w:color="auto"/>
            </w:tcBorders>
            <w:vAlign w:val="center"/>
          </w:tcPr>
          <w:p w14:paraId="4A6A1067" w14:textId="77777777" w:rsidR="00AF1D44" w:rsidRDefault="00AF1D44">
            <w:pPr>
              <w:rPr>
                <w:rFonts w:ascii="Arial" w:hAnsi="Arial"/>
                <w:lang w:eastAsia="ja-JP"/>
              </w:rPr>
            </w:pPr>
          </w:p>
        </w:tc>
        <w:tc>
          <w:tcPr>
            <w:tcW w:w="356" w:type="dxa"/>
            <w:tcBorders>
              <w:top w:val="single" w:sz="4" w:space="0" w:color="auto"/>
              <w:left w:val="double" w:sz="4" w:space="0" w:color="auto"/>
              <w:bottom w:val="double" w:sz="4" w:space="0" w:color="auto"/>
            </w:tcBorders>
            <w:vAlign w:val="center"/>
          </w:tcPr>
          <w:p w14:paraId="6204112A" w14:textId="77777777" w:rsidR="00AF1D44" w:rsidRDefault="00AF1D44">
            <w:pPr>
              <w:rPr>
                <w:rFonts w:ascii="Arial" w:hAnsi="Arial"/>
                <w:lang w:eastAsia="ja-JP"/>
              </w:rPr>
            </w:pPr>
          </w:p>
        </w:tc>
        <w:tc>
          <w:tcPr>
            <w:tcW w:w="360" w:type="dxa"/>
            <w:tcBorders>
              <w:top w:val="single" w:sz="4" w:space="0" w:color="auto"/>
              <w:left w:val="single" w:sz="4" w:space="0" w:color="auto"/>
              <w:bottom w:val="double" w:sz="4" w:space="0" w:color="auto"/>
            </w:tcBorders>
            <w:vAlign w:val="center"/>
          </w:tcPr>
          <w:p w14:paraId="5113589D" w14:textId="77777777" w:rsidR="00AF1D44" w:rsidRDefault="00AF1D44">
            <w:pPr>
              <w:rPr>
                <w:rFonts w:ascii="Arial" w:hAnsi="Arial"/>
                <w:lang w:eastAsia="ja-JP"/>
              </w:rPr>
            </w:pPr>
          </w:p>
        </w:tc>
        <w:tc>
          <w:tcPr>
            <w:tcW w:w="360" w:type="dxa"/>
            <w:tcBorders>
              <w:top w:val="single" w:sz="4" w:space="0" w:color="auto"/>
              <w:left w:val="single" w:sz="4" w:space="0" w:color="auto"/>
              <w:bottom w:val="double" w:sz="4" w:space="0" w:color="auto"/>
            </w:tcBorders>
            <w:vAlign w:val="center"/>
          </w:tcPr>
          <w:p w14:paraId="6E3B6F80" w14:textId="77777777" w:rsidR="00AF1D44" w:rsidRDefault="00AF1D44">
            <w:pPr>
              <w:rPr>
                <w:rFonts w:ascii="Arial" w:hAnsi="Arial"/>
                <w:lang w:eastAsia="ja-JP"/>
              </w:rPr>
            </w:pPr>
          </w:p>
        </w:tc>
        <w:tc>
          <w:tcPr>
            <w:tcW w:w="364" w:type="dxa"/>
            <w:tcBorders>
              <w:top w:val="single" w:sz="4" w:space="0" w:color="auto"/>
              <w:left w:val="single" w:sz="4" w:space="0" w:color="auto"/>
              <w:bottom w:val="double" w:sz="4" w:space="0" w:color="auto"/>
            </w:tcBorders>
            <w:vAlign w:val="center"/>
          </w:tcPr>
          <w:p w14:paraId="793173FD" w14:textId="77777777" w:rsidR="00AF1D44" w:rsidRDefault="00AF1D44">
            <w:pPr>
              <w:rPr>
                <w:rFonts w:ascii="Arial" w:hAnsi="Arial"/>
                <w:lang w:eastAsia="ja-JP"/>
              </w:rPr>
            </w:pPr>
          </w:p>
        </w:tc>
        <w:tc>
          <w:tcPr>
            <w:tcW w:w="360" w:type="dxa"/>
            <w:tcBorders>
              <w:top w:val="single" w:sz="4" w:space="0" w:color="auto"/>
              <w:left w:val="single" w:sz="4" w:space="0" w:color="auto"/>
              <w:bottom w:val="double" w:sz="4" w:space="0" w:color="auto"/>
              <w:right w:val="double" w:sz="4" w:space="0" w:color="auto"/>
            </w:tcBorders>
            <w:vAlign w:val="center"/>
          </w:tcPr>
          <w:p w14:paraId="793B9FBA" w14:textId="77777777" w:rsidR="00AF1D44" w:rsidRDefault="00AF1D44">
            <w:pPr>
              <w:rPr>
                <w:rFonts w:ascii="Arial" w:hAnsi="Arial"/>
                <w:lang w:eastAsia="ja-JP"/>
              </w:rPr>
            </w:pPr>
          </w:p>
        </w:tc>
      </w:tr>
    </w:tbl>
    <w:p w14:paraId="5D4AEEF4" w14:textId="77777777" w:rsidR="00AF1D44" w:rsidRDefault="00AF1D44">
      <w:pPr>
        <w:tabs>
          <w:tab w:val="left" w:pos="-2448"/>
          <w:tab w:val="left" w:pos="-1728"/>
          <w:tab w:val="left" w:pos="-1008"/>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s>
        <w:ind w:right="-720"/>
        <w:rPr>
          <w:rFonts w:ascii="Arial" w:hAnsi="Arial"/>
        </w:rPr>
      </w:pPr>
    </w:p>
    <w:p w14:paraId="1EBDF3F7" w14:textId="77777777" w:rsidR="00AF1D44" w:rsidRDefault="00AF1D44">
      <w:pPr>
        <w:tabs>
          <w:tab w:val="left" w:pos="-2448"/>
          <w:tab w:val="left" w:pos="-1728"/>
          <w:tab w:val="left" w:pos="-1008"/>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s>
        <w:ind w:right="-720"/>
        <w:rPr>
          <w:rFonts w:ascii="Bailey Sans ITC Book" w:hAnsi="Bailey Sans ITC Book"/>
          <w:sz w:val="22"/>
        </w:rPr>
      </w:pPr>
    </w:p>
    <w:p w14:paraId="7844FEBA" w14:textId="77777777" w:rsidR="00AF1D44" w:rsidRDefault="00AF1D44">
      <w:pPr>
        <w:numPr>
          <w:ilvl w:val="0"/>
          <w:numId w:val="18"/>
        </w:numPr>
        <w:tabs>
          <w:tab w:val="left" w:pos="-2448"/>
          <w:tab w:val="left" w:pos="-1728"/>
          <w:tab w:val="left" w:pos="-1008"/>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s>
        <w:rPr>
          <w:rFonts w:ascii="Arial" w:hAnsi="Arial"/>
          <w:b/>
          <w:sz w:val="20"/>
        </w:rPr>
      </w:pPr>
      <w:r>
        <w:rPr>
          <w:rFonts w:ascii="Arial" w:hAnsi="Arial"/>
          <w:b/>
          <w:sz w:val="20"/>
        </w:rPr>
        <w:t>Briefly describe the aspects of your work listed below and check the degree of satisfaction that each one affords you.</w:t>
      </w:r>
    </w:p>
    <w:p w14:paraId="09ED2806" w14:textId="77777777" w:rsidR="00AF1D44" w:rsidRDefault="00AF1D44">
      <w:pPr>
        <w:pStyle w:val="BodyTextIndent"/>
        <w:rPr>
          <w:sz w:val="10"/>
        </w:rPr>
      </w:pPr>
    </w:p>
    <w:tbl>
      <w:tblPr>
        <w:tblW w:w="0" w:type="auto"/>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58" w:type="dxa"/>
          <w:right w:w="158" w:type="dxa"/>
        </w:tblCellMar>
        <w:tblLook w:val="0000" w:firstRow="0" w:lastRow="0" w:firstColumn="0" w:lastColumn="0" w:noHBand="0" w:noVBand="0"/>
      </w:tblPr>
      <w:tblGrid>
        <w:gridCol w:w="7110"/>
        <w:gridCol w:w="450"/>
        <w:gridCol w:w="450"/>
        <w:gridCol w:w="450"/>
        <w:gridCol w:w="450"/>
        <w:gridCol w:w="540"/>
      </w:tblGrid>
      <w:tr w:rsidR="00AF1D44" w14:paraId="08BB7872" w14:textId="77777777">
        <w:tblPrEx>
          <w:tblCellMar>
            <w:top w:w="0" w:type="dxa"/>
            <w:bottom w:w="0" w:type="dxa"/>
          </w:tblCellMar>
        </w:tblPrEx>
        <w:tc>
          <w:tcPr>
            <w:tcW w:w="7110" w:type="dxa"/>
            <w:vMerge w:val="restart"/>
            <w:tcBorders>
              <w:top w:val="nil"/>
              <w:left w:val="nil"/>
            </w:tcBorders>
            <w:vAlign w:val="center"/>
          </w:tcPr>
          <w:p w14:paraId="6A252ACB" w14:textId="77777777" w:rsidR="00AF1D44" w:rsidRDefault="00AF1D44">
            <w:pPr>
              <w:rPr>
                <w:rFonts w:ascii="Arial" w:hAnsi="Arial"/>
                <w:lang w:eastAsia="ja-JP"/>
              </w:rPr>
            </w:pPr>
          </w:p>
        </w:tc>
        <w:tc>
          <w:tcPr>
            <w:tcW w:w="2340" w:type="dxa"/>
            <w:gridSpan w:val="5"/>
            <w:tcBorders>
              <w:top w:val="double" w:sz="4" w:space="0" w:color="auto"/>
              <w:left w:val="double" w:sz="4" w:space="0" w:color="auto"/>
              <w:right w:val="double" w:sz="4" w:space="0" w:color="auto"/>
            </w:tcBorders>
            <w:shd w:val="clear" w:color="auto" w:fill="000000"/>
            <w:vAlign w:val="center"/>
          </w:tcPr>
          <w:p w14:paraId="2EE7ABED"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jc w:val="center"/>
              <w:rPr>
                <w:rFonts w:ascii="Arial" w:hAnsi="Arial"/>
                <w:b/>
                <w:sz w:val="22"/>
                <w:lang w:eastAsia="ja-JP"/>
              </w:rPr>
            </w:pPr>
            <w:r>
              <w:rPr>
                <w:rFonts w:ascii="Arial" w:hAnsi="Arial"/>
                <w:b/>
                <w:sz w:val="22"/>
                <w:lang w:eastAsia="ja-JP"/>
              </w:rPr>
              <w:t>Satisfaction Level</w:t>
            </w:r>
          </w:p>
        </w:tc>
      </w:tr>
      <w:tr w:rsidR="00AF1D44" w14:paraId="6F5F601E" w14:textId="77777777">
        <w:tblPrEx>
          <w:tblCellMar>
            <w:top w:w="0" w:type="dxa"/>
            <w:bottom w:w="0" w:type="dxa"/>
          </w:tblCellMar>
        </w:tblPrEx>
        <w:tc>
          <w:tcPr>
            <w:tcW w:w="7110" w:type="dxa"/>
            <w:vMerge/>
            <w:tcBorders>
              <w:left w:val="nil"/>
            </w:tcBorders>
            <w:vAlign w:val="center"/>
          </w:tcPr>
          <w:p w14:paraId="1B085C9F" w14:textId="77777777" w:rsidR="00AF1D44" w:rsidRDefault="00AF1D44">
            <w:pPr>
              <w:rPr>
                <w:rFonts w:ascii="Arial" w:hAnsi="Arial"/>
                <w:lang w:eastAsia="ja-JP"/>
              </w:rPr>
            </w:pPr>
          </w:p>
        </w:tc>
        <w:tc>
          <w:tcPr>
            <w:tcW w:w="2340" w:type="dxa"/>
            <w:gridSpan w:val="5"/>
            <w:tcBorders>
              <w:top w:val="double" w:sz="4" w:space="0" w:color="auto"/>
              <w:left w:val="double" w:sz="4" w:space="0" w:color="auto"/>
              <w:right w:val="double" w:sz="4" w:space="0" w:color="auto"/>
            </w:tcBorders>
            <w:vAlign w:val="center"/>
          </w:tcPr>
          <w:p w14:paraId="2AD603E0"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left" w:pos="11520"/>
                <w:tab w:val="left" w:pos="12240"/>
                <w:tab w:val="left" w:pos="12960"/>
                <w:tab w:val="left" w:pos="13680"/>
                <w:tab w:val="left" w:pos="14400"/>
              </w:tabs>
              <w:ind w:left="-68"/>
              <w:rPr>
                <w:rFonts w:ascii="Arial" w:hAnsi="Arial"/>
                <w:b/>
                <w:sz w:val="20"/>
                <w:lang w:eastAsia="ja-JP"/>
              </w:rPr>
            </w:pPr>
            <w:r>
              <w:rPr>
                <w:rFonts w:ascii="Arial" w:hAnsi="Arial"/>
                <w:b/>
                <w:sz w:val="20"/>
                <w:lang w:eastAsia="ja-JP"/>
              </w:rPr>
              <w:t>Low</w:t>
            </w:r>
            <w:r>
              <w:rPr>
                <w:rFonts w:ascii="Arial" w:hAnsi="Arial"/>
                <w:sz w:val="20"/>
                <w:lang w:eastAsia="ja-JP"/>
              </w:rPr>
              <w:tab/>
              <w:t xml:space="preserve">              </w:t>
            </w:r>
            <w:r>
              <w:rPr>
                <w:rFonts w:ascii="Arial" w:hAnsi="Arial"/>
                <w:b/>
                <w:sz w:val="20"/>
                <w:lang w:eastAsia="ja-JP"/>
              </w:rPr>
              <w:t>High</w:t>
            </w:r>
          </w:p>
        </w:tc>
      </w:tr>
      <w:tr w:rsidR="00AF1D44" w14:paraId="3FFEBFD0" w14:textId="77777777">
        <w:tblPrEx>
          <w:tblCellMar>
            <w:top w:w="0" w:type="dxa"/>
            <w:bottom w:w="0" w:type="dxa"/>
          </w:tblCellMar>
        </w:tblPrEx>
        <w:tc>
          <w:tcPr>
            <w:tcW w:w="7110" w:type="dxa"/>
            <w:vMerge/>
            <w:tcBorders>
              <w:left w:val="nil"/>
            </w:tcBorders>
            <w:vAlign w:val="center"/>
          </w:tcPr>
          <w:p w14:paraId="38F7647F" w14:textId="77777777" w:rsidR="00AF1D44" w:rsidRDefault="00AF1D44">
            <w:pPr>
              <w:rPr>
                <w:rFonts w:ascii="Arial" w:hAnsi="Arial"/>
                <w:lang w:eastAsia="ja-JP"/>
              </w:rPr>
            </w:pPr>
          </w:p>
        </w:tc>
        <w:tc>
          <w:tcPr>
            <w:tcW w:w="450" w:type="dxa"/>
            <w:tcBorders>
              <w:top w:val="double" w:sz="4" w:space="0" w:color="auto"/>
              <w:left w:val="double" w:sz="4" w:space="0" w:color="auto"/>
            </w:tcBorders>
            <w:vAlign w:val="center"/>
          </w:tcPr>
          <w:p w14:paraId="05D730E2" w14:textId="77777777" w:rsidR="00AF1D44" w:rsidRDefault="00AF1D44">
            <w:pPr>
              <w:rPr>
                <w:rFonts w:ascii="Arial" w:hAnsi="Arial"/>
                <w:b/>
                <w:sz w:val="22"/>
                <w:lang w:eastAsia="ja-JP"/>
              </w:rPr>
            </w:pPr>
            <w:r>
              <w:rPr>
                <w:rFonts w:ascii="Arial" w:hAnsi="Arial"/>
                <w:b/>
                <w:sz w:val="22"/>
                <w:lang w:eastAsia="ja-JP"/>
              </w:rPr>
              <w:t>0</w:t>
            </w:r>
          </w:p>
        </w:tc>
        <w:tc>
          <w:tcPr>
            <w:tcW w:w="450" w:type="dxa"/>
            <w:tcBorders>
              <w:top w:val="double" w:sz="4" w:space="0" w:color="auto"/>
              <w:left w:val="single" w:sz="4" w:space="0" w:color="auto"/>
            </w:tcBorders>
            <w:vAlign w:val="center"/>
          </w:tcPr>
          <w:p w14:paraId="2B7B124A" w14:textId="77777777" w:rsidR="00AF1D44" w:rsidRDefault="00AF1D44">
            <w:pPr>
              <w:rPr>
                <w:rFonts w:ascii="Arial" w:hAnsi="Arial"/>
                <w:b/>
                <w:sz w:val="22"/>
                <w:lang w:eastAsia="ja-JP"/>
              </w:rPr>
            </w:pPr>
            <w:r>
              <w:rPr>
                <w:rFonts w:ascii="Arial" w:hAnsi="Arial"/>
                <w:b/>
                <w:sz w:val="22"/>
                <w:lang w:eastAsia="ja-JP"/>
              </w:rPr>
              <w:t>1</w:t>
            </w:r>
          </w:p>
        </w:tc>
        <w:tc>
          <w:tcPr>
            <w:tcW w:w="450" w:type="dxa"/>
            <w:tcBorders>
              <w:top w:val="double" w:sz="4" w:space="0" w:color="auto"/>
              <w:left w:val="single" w:sz="4" w:space="0" w:color="auto"/>
            </w:tcBorders>
            <w:vAlign w:val="center"/>
          </w:tcPr>
          <w:p w14:paraId="2B795F99" w14:textId="77777777" w:rsidR="00AF1D44" w:rsidRDefault="00AF1D44">
            <w:pPr>
              <w:rPr>
                <w:rFonts w:ascii="Arial" w:hAnsi="Arial"/>
                <w:b/>
                <w:sz w:val="22"/>
                <w:lang w:eastAsia="ja-JP"/>
              </w:rPr>
            </w:pPr>
            <w:r>
              <w:rPr>
                <w:rFonts w:ascii="Arial" w:hAnsi="Arial"/>
                <w:b/>
                <w:sz w:val="22"/>
                <w:lang w:eastAsia="ja-JP"/>
              </w:rPr>
              <w:t>2</w:t>
            </w:r>
          </w:p>
        </w:tc>
        <w:tc>
          <w:tcPr>
            <w:tcW w:w="450" w:type="dxa"/>
            <w:tcBorders>
              <w:top w:val="double" w:sz="4" w:space="0" w:color="auto"/>
              <w:left w:val="single" w:sz="4" w:space="0" w:color="auto"/>
            </w:tcBorders>
            <w:vAlign w:val="center"/>
          </w:tcPr>
          <w:p w14:paraId="6A554BB1" w14:textId="77777777" w:rsidR="00AF1D44" w:rsidRDefault="00AF1D44">
            <w:pPr>
              <w:rPr>
                <w:rFonts w:ascii="Arial" w:hAnsi="Arial"/>
                <w:b/>
                <w:sz w:val="22"/>
                <w:lang w:eastAsia="ja-JP"/>
              </w:rPr>
            </w:pPr>
            <w:r>
              <w:rPr>
                <w:rFonts w:ascii="Arial" w:hAnsi="Arial"/>
                <w:b/>
                <w:sz w:val="22"/>
                <w:lang w:eastAsia="ja-JP"/>
              </w:rPr>
              <w:t>3</w:t>
            </w:r>
          </w:p>
        </w:tc>
        <w:tc>
          <w:tcPr>
            <w:tcW w:w="540" w:type="dxa"/>
            <w:tcBorders>
              <w:top w:val="double" w:sz="4" w:space="0" w:color="auto"/>
              <w:left w:val="single" w:sz="4" w:space="0" w:color="auto"/>
              <w:right w:val="double" w:sz="4" w:space="0" w:color="auto"/>
            </w:tcBorders>
            <w:vAlign w:val="center"/>
          </w:tcPr>
          <w:p w14:paraId="6545C0B5" w14:textId="77777777" w:rsidR="00AF1D44" w:rsidRDefault="00AF1D44">
            <w:pPr>
              <w:rPr>
                <w:rFonts w:ascii="Arial" w:hAnsi="Arial"/>
                <w:b/>
                <w:sz w:val="22"/>
                <w:lang w:eastAsia="ja-JP"/>
              </w:rPr>
            </w:pPr>
            <w:r>
              <w:rPr>
                <w:rFonts w:ascii="Arial" w:hAnsi="Arial"/>
                <w:b/>
                <w:sz w:val="22"/>
                <w:lang w:eastAsia="ja-JP"/>
              </w:rPr>
              <w:t>4</w:t>
            </w:r>
          </w:p>
        </w:tc>
      </w:tr>
      <w:tr w:rsidR="00AF1D44" w14:paraId="2F305F7E" w14:textId="77777777">
        <w:tblPrEx>
          <w:tblCellMar>
            <w:top w:w="0" w:type="dxa"/>
            <w:bottom w:w="0" w:type="dxa"/>
          </w:tblCellMar>
        </w:tblPrEx>
        <w:trPr>
          <w:trHeight w:val="392"/>
        </w:trPr>
        <w:tc>
          <w:tcPr>
            <w:tcW w:w="7110" w:type="dxa"/>
            <w:tcBorders>
              <w:top w:val="double" w:sz="4" w:space="0" w:color="auto"/>
              <w:left w:val="double" w:sz="4" w:space="0" w:color="auto"/>
            </w:tcBorders>
            <w:vAlign w:val="center"/>
          </w:tcPr>
          <w:p w14:paraId="2B116328"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right" w:pos="11376"/>
                <w:tab w:val="left" w:pos="11520"/>
                <w:tab w:val="left" w:pos="12240"/>
                <w:tab w:val="left" w:pos="12960"/>
                <w:tab w:val="left" w:pos="13680"/>
              </w:tabs>
              <w:rPr>
                <w:rFonts w:ascii="Arial" w:hAnsi="Arial"/>
                <w:b/>
                <w:sz w:val="20"/>
                <w:lang w:eastAsia="ja-JP"/>
              </w:rPr>
            </w:pPr>
            <w:r>
              <w:rPr>
                <w:rFonts w:ascii="Arial" w:hAnsi="Arial"/>
                <w:b/>
                <w:sz w:val="20"/>
                <w:lang w:eastAsia="ja-JP"/>
              </w:rPr>
              <w:t>Working Conditions:</w:t>
            </w:r>
          </w:p>
        </w:tc>
        <w:tc>
          <w:tcPr>
            <w:tcW w:w="450" w:type="dxa"/>
            <w:tcBorders>
              <w:top w:val="single" w:sz="4" w:space="0" w:color="auto"/>
              <w:left w:val="single" w:sz="4" w:space="0" w:color="auto"/>
            </w:tcBorders>
            <w:vAlign w:val="center"/>
          </w:tcPr>
          <w:p w14:paraId="5515D224"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412B9C66"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411BCF6B"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62F117F5" w14:textId="77777777" w:rsidR="00AF1D44" w:rsidRDefault="00AF1D44">
            <w:pPr>
              <w:rPr>
                <w:rFonts w:ascii="Arial" w:hAnsi="Arial"/>
                <w:lang w:eastAsia="ja-JP"/>
              </w:rPr>
            </w:pPr>
          </w:p>
        </w:tc>
        <w:tc>
          <w:tcPr>
            <w:tcW w:w="540" w:type="dxa"/>
            <w:tcBorders>
              <w:top w:val="single" w:sz="4" w:space="0" w:color="auto"/>
              <w:left w:val="single" w:sz="4" w:space="0" w:color="auto"/>
              <w:right w:val="double" w:sz="4" w:space="0" w:color="auto"/>
            </w:tcBorders>
            <w:vAlign w:val="center"/>
          </w:tcPr>
          <w:p w14:paraId="5630F4E9" w14:textId="77777777" w:rsidR="00AF1D44" w:rsidRDefault="00AF1D44">
            <w:pPr>
              <w:rPr>
                <w:rFonts w:ascii="Arial" w:hAnsi="Arial"/>
                <w:lang w:eastAsia="ja-JP"/>
              </w:rPr>
            </w:pPr>
          </w:p>
        </w:tc>
      </w:tr>
      <w:tr w:rsidR="00AF1D44" w14:paraId="1A71AC0C" w14:textId="77777777">
        <w:tblPrEx>
          <w:tblCellMar>
            <w:top w:w="0" w:type="dxa"/>
            <w:bottom w:w="0" w:type="dxa"/>
          </w:tblCellMar>
        </w:tblPrEx>
        <w:trPr>
          <w:trHeight w:val="392"/>
        </w:trPr>
        <w:tc>
          <w:tcPr>
            <w:tcW w:w="7110" w:type="dxa"/>
            <w:tcBorders>
              <w:top w:val="single" w:sz="4" w:space="0" w:color="auto"/>
              <w:left w:val="double" w:sz="4" w:space="0" w:color="auto"/>
            </w:tcBorders>
            <w:vAlign w:val="center"/>
          </w:tcPr>
          <w:p w14:paraId="6DCC3E3C"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right" w:pos="11376"/>
                <w:tab w:val="left" w:pos="11520"/>
                <w:tab w:val="left" w:pos="12240"/>
                <w:tab w:val="left" w:pos="12960"/>
                <w:tab w:val="left" w:pos="13680"/>
              </w:tabs>
              <w:rPr>
                <w:rFonts w:ascii="Arial" w:hAnsi="Arial"/>
                <w:b/>
                <w:sz w:val="20"/>
                <w:lang w:eastAsia="ja-JP"/>
              </w:rPr>
            </w:pPr>
            <w:r>
              <w:rPr>
                <w:rFonts w:ascii="Arial" w:hAnsi="Arial"/>
                <w:b/>
                <w:sz w:val="20"/>
                <w:lang w:eastAsia="ja-JP"/>
              </w:rPr>
              <w:t>Relationships with Co-Workers:</w:t>
            </w:r>
          </w:p>
        </w:tc>
        <w:tc>
          <w:tcPr>
            <w:tcW w:w="450" w:type="dxa"/>
            <w:tcBorders>
              <w:top w:val="single" w:sz="4" w:space="0" w:color="auto"/>
              <w:left w:val="single" w:sz="4" w:space="0" w:color="auto"/>
            </w:tcBorders>
            <w:vAlign w:val="center"/>
          </w:tcPr>
          <w:p w14:paraId="4F7C7F5A"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762E8DC3"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73016B85"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1886CCEC" w14:textId="77777777" w:rsidR="00AF1D44" w:rsidRDefault="00AF1D44">
            <w:pPr>
              <w:rPr>
                <w:rFonts w:ascii="Arial" w:hAnsi="Arial"/>
                <w:lang w:eastAsia="ja-JP"/>
              </w:rPr>
            </w:pPr>
          </w:p>
        </w:tc>
        <w:tc>
          <w:tcPr>
            <w:tcW w:w="540" w:type="dxa"/>
            <w:tcBorders>
              <w:top w:val="single" w:sz="4" w:space="0" w:color="auto"/>
              <w:left w:val="single" w:sz="4" w:space="0" w:color="auto"/>
              <w:right w:val="double" w:sz="4" w:space="0" w:color="auto"/>
            </w:tcBorders>
            <w:vAlign w:val="center"/>
          </w:tcPr>
          <w:p w14:paraId="06703A1A" w14:textId="77777777" w:rsidR="00AF1D44" w:rsidRDefault="00AF1D44">
            <w:pPr>
              <w:rPr>
                <w:rFonts w:ascii="Arial" w:hAnsi="Arial"/>
                <w:lang w:eastAsia="ja-JP"/>
              </w:rPr>
            </w:pPr>
          </w:p>
        </w:tc>
      </w:tr>
      <w:tr w:rsidR="00AF1D44" w14:paraId="40ED289D" w14:textId="77777777">
        <w:tblPrEx>
          <w:tblCellMar>
            <w:top w:w="0" w:type="dxa"/>
            <w:bottom w:w="0" w:type="dxa"/>
          </w:tblCellMar>
        </w:tblPrEx>
        <w:trPr>
          <w:trHeight w:val="392"/>
        </w:trPr>
        <w:tc>
          <w:tcPr>
            <w:tcW w:w="7110" w:type="dxa"/>
            <w:tcBorders>
              <w:top w:val="single" w:sz="4" w:space="0" w:color="auto"/>
              <w:left w:val="double" w:sz="4" w:space="0" w:color="auto"/>
            </w:tcBorders>
            <w:vAlign w:val="center"/>
          </w:tcPr>
          <w:p w14:paraId="15E20F78"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right" w:pos="11376"/>
                <w:tab w:val="left" w:pos="11520"/>
                <w:tab w:val="left" w:pos="12240"/>
                <w:tab w:val="left" w:pos="12960"/>
                <w:tab w:val="left" w:pos="13680"/>
              </w:tabs>
              <w:rPr>
                <w:rFonts w:ascii="Arial" w:hAnsi="Arial"/>
                <w:b/>
                <w:sz w:val="20"/>
                <w:lang w:eastAsia="ja-JP"/>
              </w:rPr>
            </w:pPr>
            <w:r>
              <w:rPr>
                <w:rFonts w:ascii="Arial" w:hAnsi="Arial"/>
                <w:b/>
                <w:sz w:val="20"/>
                <w:lang w:eastAsia="ja-JP"/>
              </w:rPr>
              <w:t>Supervision Received:</w:t>
            </w:r>
          </w:p>
        </w:tc>
        <w:tc>
          <w:tcPr>
            <w:tcW w:w="450" w:type="dxa"/>
            <w:tcBorders>
              <w:top w:val="single" w:sz="4" w:space="0" w:color="auto"/>
              <w:left w:val="single" w:sz="4" w:space="0" w:color="auto"/>
            </w:tcBorders>
            <w:vAlign w:val="center"/>
          </w:tcPr>
          <w:p w14:paraId="1C783088"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49EAA540"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49D26BE8"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28826D16" w14:textId="77777777" w:rsidR="00AF1D44" w:rsidRDefault="00AF1D44">
            <w:pPr>
              <w:rPr>
                <w:rFonts w:ascii="Arial" w:hAnsi="Arial"/>
                <w:lang w:eastAsia="ja-JP"/>
              </w:rPr>
            </w:pPr>
          </w:p>
        </w:tc>
        <w:tc>
          <w:tcPr>
            <w:tcW w:w="540" w:type="dxa"/>
            <w:tcBorders>
              <w:top w:val="single" w:sz="4" w:space="0" w:color="auto"/>
              <w:left w:val="single" w:sz="4" w:space="0" w:color="auto"/>
              <w:right w:val="double" w:sz="4" w:space="0" w:color="auto"/>
            </w:tcBorders>
            <w:vAlign w:val="center"/>
          </w:tcPr>
          <w:p w14:paraId="2E9FBB9C" w14:textId="77777777" w:rsidR="00AF1D44" w:rsidRDefault="00AF1D44">
            <w:pPr>
              <w:ind w:left="22"/>
              <w:rPr>
                <w:rFonts w:ascii="Arial" w:hAnsi="Arial"/>
                <w:lang w:eastAsia="ja-JP"/>
              </w:rPr>
            </w:pPr>
          </w:p>
        </w:tc>
      </w:tr>
      <w:tr w:rsidR="00AF1D44" w14:paraId="14FDA6D2" w14:textId="77777777">
        <w:tblPrEx>
          <w:tblCellMar>
            <w:top w:w="0" w:type="dxa"/>
            <w:bottom w:w="0" w:type="dxa"/>
          </w:tblCellMar>
        </w:tblPrEx>
        <w:trPr>
          <w:trHeight w:val="393"/>
        </w:trPr>
        <w:tc>
          <w:tcPr>
            <w:tcW w:w="7110" w:type="dxa"/>
            <w:tcBorders>
              <w:top w:val="single" w:sz="4" w:space="0" w:color="auto"/>
              <w:left w:val="double" w:sz="4" w:space="0" w:color="auto"/>
            </w:tcBorders>
            <w:vAlign w:val="center"/>
          </w:tcPr>
          <w:p w14:paraId="653BD9D0"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right" w:pos="11376"/>
                <w:tab w:val="left" w:pos="11520"/>
                <w:tab w:val="left" w:pos="12240"/>
                <w:tab w:val="left" w:pos="12960"/>
                <w:tab w:val="left" w:pos="13680"/>
              </w:tabs>
              <w:rPr>
                <w:rFonts w:ascii="Arial" w:hAnsi="Arial"/>
                <w:b/>
                <w:sz w:val="20"/>
                <w:lang w:eastAsia="ja-JP"/>
              </w:rPr>
            </w:pPr>
            <w:r>
              <w:rPr>
                <w:rFonts w:ascii="Arial" w:hAnsi="Arial"/>
                <w:b/>
                <w:sz w:val="20"/>
                <w:lang w:eastAsia="ja-JP"/>
              </w:rPr>
              <w:t>Having Clear Responsibilities:</w:t>
            </w:r>
          </w:p>
        </w:tc>
        <w:tc>
          <w:tcPr>
            <w:tcW w:w="450" w:type="dxa"/>
            <w:tcBorders>
              <w:top w:val="single" w:sz="4" w:space="0" w:color="auto"/>
              <w:left w:val="single" w:sz="4" w:space="0" w:color="auto"/>
            </w:tcBorders>
            <w:vAlign w:val="center"/>
          </w:tcPr>
          <w:p w14:paraId="441FE50B"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16A2A0BA"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77FCCF37"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38A67468" w14:textId="77777777" w:rsidR="00AF1D44" w:rsidRDefault="00AF1D44">
            <w:pPr>
              <w:rPr>
                <w:rFonts w:ascii="Arial" w:hAnsi="Arial"/>
                <w:lang w:eastAsia="ja-JP"/>
              </w:rPr>
            </w:pPr>
          </w:p>
        </w:tc>
        <w:tc>
          <w:tcPr>
            <w:tcW w:w="540" w:type="dxa"/>
            <w:tcBorders>
              <w:top w:val="single" w:sz="4" w:space="0" w:color="auto"/>
              <w:left w:val="single" w:sz="4" w:space="0" w:color="auto"/>
              <w:right w:val="double" w:sz="4" w:space="0" w:color="auto"/>
            </w:tcBorders>
            <w:vAlign w:val="center"/>
          </w:tcPr>
          <w:p w14:paraId="64CC8455" w14:textId="77777777" w:rsidR="00AF1D44" w:rsidRDefault="00AF1D44">
            <w:pPr>
              <w:rPr>
                <w:rFonts w:ascii="Arial" w:hAnsi="Arial"/>
                <w:lang w:eastAsia="ja-JP"/>
              </w:rPr>
            </w:pPr>
          </w:p>
        </w:tc>
      </w:tr>
      <w:tr w:rsidR="00AF1D44" w14:paraId="18848489" w14:textId="77777777">
        <w:tblPrEx>
          <w:tblCellMar>
            <w:top w:w="0" w:type="dxa"/>
            <w:bottom w:w="0" w:type="dxa"/>
          </w:tblCellMar>
        </w:tblPrEx>
        <w:trPr>
          <w:trHeight w:val="392"/>
        </w:trPr>
        <w:tc>
          <w:tcPr>
            <w:tcW w:w="7110" w:type="dxa"/>
            <w:tcBorders>
              <w:top w:val="single" w:sz="4" w:space="0" w:color="auto"/>
              <w:left w:val="double" w:sz="4" w:space="0" w:color="auto"/>
            </w:tcBorders>
            <w:vAlign w:val="center"/>
          </w:tcPr>
          <w:p w14:paraId="61F57604" w14:textId="77777777" w:rsidR="00AF1D44" w:rsidRPr="0052151D"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right" w:pos="11376"/>
                <w:tab w:val="left" w:pos="11520"/>
                <w:tab w:val="left" w:pos="12240"/>
                <w:tab w:val="left" w:pos="12960"/>
                <w:tab w:val="left" w:pos="13680"/>
              </w:tabs>
              <w:rPr>
                <w:rFonts w:ascii="Arial" w:hAnsi="Arial"/>
                <w:b/>
                <w:sz w:val="20"/>
                <w:lang w:eastAsia="ja-JP"/>
              </w:rPr>
            </w:pPr>
            <w:r w:rsidRPr="000D045A">
              <w:rPr>
                <w:rFonts w:ascii="Arial" w:hAnsi="Arial"/>
                <w:b/>
                <w:sz w:val="20"/>
              </w:rPr>
              <w:t>Coaching, teaching, guiding and mentoring student employees:</w:t>
            </w:r>
          </w:p>
        </w:tc>
        <w:tc>
          <w:tcPr>
            <w:tcW w:w="450" w:type="dxa"/>
            <w:tcBorders>
              <w:top w:val="single" w:sz="4" w:space="0" w:color="auto"/>
              <w:left w:val="single" w:sz="4" w:space="0" w:color="auto"/>
            </w:tcBorders>
            <w:vAlign w:val="center"/>
          </w:tcPr>
          <w:p w14:paraId="20BD6C58"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1DF22D3C"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6EBE124A"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0CD08344" w14:textId="77777777" w:rsidR="00AF1D44" w:rsidRDefault="00AF1D44">
            <w:pPr>
              <w:rPr>
                <w:rFonts w:ascii="Arial" w:hAnsi="Arial"/>
                <w:lang w:eastAsia="ja-JP"/>
              </w:rPr>
            </w:pPr>
          </w:p>
        </w:tc>
        <w:tc>
          <w:tcPr>
            <w:tcW w:w="540" w:type="dxa"/>
            <w:tcBorders>
              <w:top w:val="single" w:sz="4" w:space="0" w:color="auto"/>
              <w:left w:val="single" w:sz="4" w:space="0" w:color="auto"/>
              <w:right w:val="double" w:sz="4" w:space="0" w:color="auto"/>
            </w:tcBorders>
            <w:vAlign w:val="center"/>
          </w:tcPr>
          <w:p w14:paraId="36488E36" w14:textId="77777777" w:rsidR="00AF1D44" w:rsidRDefault="00AF1D44">
            <w:pPr>
              <w:rPr>
                <w:rFonts w:ascii="Arial" w:hAnsi="Arial"/>
                <w:lang w:eastAsia="ja-JP"/>
              </w:rPr>
            </w:pPr>
          </w:p>
        </w:tc>
      </w:tr>
      <w:tr w:rsidR="00AF1D44" w14:paraId="3C4BC719" w14:textId="77777777">
        <w:tblPrEx>
          <w:tblCellMar>
            <w:top w:w="0" w:type="dxa"/>
            <w:bottom w:w="0" w:type="dxa"/>
          </w:tblCellMar>
        </w:tblPrEx>
        <w:trPr>
          <w:trHeight w:val="392"/>
        </w:trPr>
        <w:tc>
          <w:tcPr>
            <w:tcW w:w="7110" w:type="dxa"/>
            <w:tcBorders>
              <w:top w:val="single" w:sz="4" w:space="0" w:color="auto"/>
              <w:left w:val="double" w:sz="4" w:space="0" w:color="auto"/>
            </w:tcBorders>
            <w:vAlign w:val="center"/>
          </w:tcPr>
          <w:p w14:paraId="2EDD4A39"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right" w:pos="11376"/>
                <w:tab w:val="left" w:pos="11520"/>
                <w:tab w:val="left" w:pos="12240"/>
                <w:tab w:val="left" w:pos="12960"/>
                <w:tab w:val="left" w:pos="13680"/>
              </w:tabs>
              <w:rPr>
                <w:rFonts w:ascii="Arial" w:hAnsi="Arial"/>
                <w:b/>
                <w:sz w:val="20"/>
                <w:lang w:eastAsia="ja-JP"/>
              </w:rPr>
            </w:pPr>
            <w:r>
              <w:rPr>
                <w:rFonts w:ascii="Arial" w:hAnsi="Arial"/>
                <w:b/>
                <w:sz w:val="20"/>
                <w:lang w:eastAsia="ja-JP"/>
              </w:rPr>
              <w:t>Job Security:</w:t>
            </w:r>
          </w:p>
        </w:tc>
        <w:tc>
          <w:tcPr>
            <w:tcW w:w="450" w:type="dxa"/>
            <w:tcBorders>
              <w:top w:val="single" w:sz="4" w:space="0" w:color="auto"/>
              <w:left w:val="single" w:sz="4" w:space="0" w:color="auto"/>
            </w:tcBorders>
            <w:vAlign w:val="center"/>
          </w:tcPr>
          <w:p w14:paraId="7A7526FF"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7B6610F9"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15A628E8"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227BF6EB" w14:textId="77777777" w:rsidR="00AF1D44" w:rsidRDefault="00AF1D44">
            <w:pPr>
              <w:rPr>
                <w:rFonts w:ascii="Arial" w:hAnsi="Arial"/>
                <w:lang w:eastAsia="ja-JP"/>
              </w:rPr>
            </w:pPr>
          </w:p>
        </w:tc>
        <w:tc>
          <w:tcPr>
            <w:tcW w:w="540" w:type="dxa"/>
            <w:tcBorders>
              <w:top w:val="single" w:sz="4" w:space="0" w:color="auto"/>
              <w:left w:val="single" w:sz="4" w:space="0" w:color="auto"/>
              <w:right w:val="double" w:sz="4" w:space="0" w:color="auto"/>
            </w:tcBorders>
            <w:vAlign w:val="center"/>
          </w:tcPr>
          <w:p w14:paraId="08BC566A" w14:textId="77777777" w:rsidR="00AF1D44" w:rsidRDefault="00AF1D44">
            <w:pPr>
              <w:rPr>
                <w:rFonts w:ascii="Arial" w:hAnsi="Arial"/>
                <w:lang w:eastAsia="ja-JP"/>
              </w:rPr>
            </w:pPr>
          </w:p>
        </w:tc>
      </w:tr>
      <w:tr w:rsidR="00AF1D44" w14:paraId="1E0B264E" w14:textId="77777777">
        <w:tblPrEx>
          <w:tblCellMar>
            <w:top w:w="0" w:type="dxa"/>
            <w:bottom w:w="0" w:type="dxa"/>
          </w:tblCellMar>
        </w:tblPrEx>
        <w:trPr>
          <w:trHeight w:val="392"/>
        </w:trPr>
        <w:tc>
          <w:tcPr>
            <w:tcW w:w="7110" w:type="dxa"/>
            <w:tcBorders>
              <w:top w:val="single" w:sz="4" w:space="0" w:color="auto"/>
              <w:left w:val="double" w:sz="4" w:space="0" w:color="auto"/>
            </w:tcBorders>
            <w:vAlign w:val="center"/>
          </w:tcPr>
          <w:p w14:paraId="4221D277"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right" w:pos="11376"/>
                <w:tab w:val="left" w:pos="11520"/>
                <w:tab w:val="left" w:pos="12240"/>
                <w:tab w:val="left" w:pos="12960"/>
                <w:tab w:val="left" w:pos="13680"/>
              </w:tabs>
              <w:rPr>
                <w:rFonts w:ascii="Arial" w:hAnsi="Arial"/>
                <w:b/>
                <w:sz w:val="20"/>
                <w:lang w:eastAsia="ja-JP"/>
              </w:rPr>
            </w:pPr>
            <w:r>
              <w:rPr>
                <w:rFonts w:ascii="Arial" w:hAnsi="Arial"/>
                <w:b/>
                <w:sz w:val="20"/>
                <w:lang w:eastAsia="ja-JP"/>
              </w:rPr>
              <w:t>The Kind of Work I Do (The Work Itself):</w:t>
            </w:r>
          </w:p>
        </w:tc>
        <w:tc>
          <w:tcPr>
            <w:tcW w:w="450" w:type="dxa"/>
            <w:tcBorders>
              <w:top w:val="single" w:sz="4" w:space="0" w:color="auto"/>
              <w:left w:val="single" w:sz="4" w:space="0" w:color="auto"/>
            </w:tcBorders>
            <w:vAlign w:val="center"/>
          </w:tcPr>
          <w:p w14:paraId="2693E48B"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12B35CA6"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05F60FF8"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4BCF5165" w14:textId="77777777" w:rsidR="00AF1D44" w:rsidRDefault="00AF1D44">
            <w:pPr>
              <w:rPr>
                <w:rFonts w:ascii="Arial" w:hAnsi="Arial"/>
                <w:lang w:eastAsia="ja-JP"/>
              </w:rPr>
            </w:pPr>
          </w:p>
        </w:tc>
        <w:tc>
          <w:tcPr>
            <w:tcW w:w="540" w:type="dxa"/>
            <w:tcBorders>
              <w:top w:val="single" w:sz="4" w:space="0" w:color="auto"/>
              <w:left w:val="single" w:sz="4" w:space="0" w:color="auto"/>
              <w:right w:val="double" w:sz="4" w:space="0" w:color="auto"/>
            </w:tcBorders>
            <w:vAlign w:val="center"/>
          </w:tcPr>
          <w:p w14:paraId="6B726149" w14:textId="77777777" w:rsidR="00AF1D44" w:rsidRDefault="00AF1D44">
            <w:pPr>
              <w:rPr>
                <w:rFonts w:ascii="Arial" w:hAnsi="Arial"/>
                <w:lang w:eastAsia="ja-JP"/>
              </w:rPr>
            </w:pPr>
          </w:p>
        </w:tc>
      </w:tr>
      <w:tr w:rsidR="00AF1D44" w14:paraId="3A673C46" w14:textId="77777777">
        <w:tblPrEx>
          <w:tblCellMar>
            <w:top w:w="0" w:type="dxa"/>
            <w:bottom w:w="0" w:type="dxa"/>
          </w:tblCellMar>
        </w:tblPrEx>
        <w:trPr>
          <w:trHeight w:val="392"/>
        </w:trPr>
        <w:tc>
          <w:tcPr>
            <w:tcW w:w="7110" w:type="dxa"/>
            <w:tcBorders>
              <w:top w:val="single" w:sz="4" w:space="0" w:color="auto"/>
              <w:left w:val="double" w:sz="4" w:space="0" w:color="auto"/>
            </w:tcBorders>
            <w:vAlign w:val="center"/>
          </w:tcPr>
          <w:p w14:paraId="2CC950AF"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right" w:pos="11376"/>
                <w:tab w:val="left" w:pos="11520"/>
                <w:tab w:val="left" w:pos="12240"/>
                <w:tab w:val="left" w:pos="12960"/>
                <w:tab w:val="left" w:pos="13680"/>
              </w:tabs>
              <w:rPr>
                <w:rFonts w:ascii="Arial" w:hAnsi="Arial"/>
                <w:b/>
                <w:sz w:val="20"/>
                <w:lang w:eastAsia="ja-JP"/>
              </w:rPr>
            </w:pPr>
            <w:r>
              <w:rPr>
                <w:rFonts w:ascii="Arial" w:hAnsi="Arial"/>
                <w:b/>
                <w:sz w:val="20"/>
                <w:lang w:eastAsia="ja-JP"/>
              </w:rPr>
              <w:t>Feeling of Personal Accomplishment:</w:t>
            </w:r>
          </w:p>
        </w:tc>
        <w:tc>
          <w:tcPr>
            <w:tcW w:w="450" w:type="dxa"/>
            <w:tcBorders>
              <w:top w:val="single" w:sz="4" w:space="0" w:color="auto"/>
              <w:left w:val="single" w:sz="4" w:space="0" w:color="auto"/>
            </w:tcBorders>
            <w:vAlign w:val="center"/>
          </w:tcPr>
          <w:p w14:paraId="422914F4"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3D15A424"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0246C835"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707B4589" w14:textId="77777777" w:rsidR="00AF1D44" w:rsidRDefault="00AF1D44">
            <w:pPr>
              <w:rPr>
                <w:rFonts w:ascii="Arial" w:hAnsi="Arial"/>
                <w:lang w:eastAsia="ja-JP"/>
              </w:rPr>
            </w:pPr>
          </w:p>
        </w:tc>
        <w:tc>
          <w:tcPr>
            <w:tcW w:w="540" w:type="dxa"/>
            <w:tcBorders>
              <w:top w:val="single" w:sz="4" w:space="0" w:color="auto"/>
              <w:left w:val="single" w:sz="4" w:space="0" w:color="auto"/>
              <w:right w:val="double" w:sz="4" w:space="0" w:color="auto"/>
            </w:tcBorders>
            <w:vAlign w:val="center"/>
          </w:tcPr>
          <w:p w14:paraId="44278006" w14:textId="77777777" w:rsidR="00AF1D44" w:rsidRDefault="00AF1D44">
            <w:pPr>
              <w:rPr>
                <w:rFonts w:ascii="Arial" w:hAnsi="Arial"/>
                <w:lang w:eastAsia="ja-JP"/>
              </w:rPr>
            </w:pPr>
          </w:p>
        </w:tc>
      </w:tr>
      <w:tr w:rsidR="00AF1D44" w14:paraId="15E09C8E" w14:textId="77777777">
        <w:tblPrEx>
          <w:tblCellMar>
            <w:top w:w="0" w:type="dxa"/>
            <w:bottom w:w="0" w:type="dxa"/>
          </w:tblCellMar>
        </w:tblPrEx>
        <w:trPr>
          <w:trHeight w:val="393"/>
        </w:trPr>
        <w:tc>
          <w:tcPr>
            <w:tcW w:w="7110" w:type="dxa"/>
            <w:tcBorders>
              <w:top w:val="single" w:sz="4" w:space="0" w:color="auto"/>
              <w:left w:val="double" w:sz="4" w:space="0" w:color="auto"/>
            </w:tcBorders>
            <w:vAlign w:val="center"/>
          </w:tcPr>
          <w:p w14:paraId="258017F5"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right" w:pos="11376"/>
                <w:tab w:val="left" w:pos="11520"/>
                <w:tab w:val="left" w:pos="12240"/>
                <w:tab w:val="left" w:pos="12960"/>
                <w:tab w:val="left" w:pos="13680"/>
              </w:tabs>
              <w:rPr>
                <w:rFonts w:ascii="Arial" w:hAnsi="Arial"/>
                <w:b/>
                <w:sz w:val="20"/>
                <w:lang w:eastAsia="ja-JP"/>
              </w:rPr>
            </w:pPr>
            <w:r>
              <w:rPr>
                <w:rFonts w:ascii="Arial" w:hAnsi="Arial"/>
                <w:b/>
                <w:sz w:val="20"/>
                <w:lang w:eastAsia="ja-JP"/>
              </w:rPr>
              <w:t>Opportunity for Growth:</w:t>
            </w:r>
          </w:p>
        </w:tc>
        <w:tc>
          <w:tcPr>
            <w:tcW w:w="450" w:type="dxa"/>
            <w:tcBorders>
              <w:top w:val="single" w:sz="4" w:space="0" w:color="auto"/>
              <w:left w:val="single" w:sz="4" w:space="0" w:color="auto"/>
            </w:tcBorders>
            <w:vAlign w:val="center"/>
          </w:tcPr>
          <w:p w14:paraId="3E23D344"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7F6CB98E"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09178555"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6662D462" w14:textId="77777777" w:rsidR="00AF1D44" w:rsidRDefault="00AF1D44">
            <w:pPr>
              <w:rPr>
                <w:rFonts w:ascii="Arial" w:hAnsi="Arial"/>
                <w:lang w:eastAsia="ja-JP"/>
              </w:rPr>
            </w:pPr>
          </w:p>
        </w:tc>
        <w:tc>
          <w:tcPr>
            <w:tcW w:w="540" w:type="dxa"/>
            <w:tcBorders>
              <w:top w:val="single" w:sz="4" w:space="0" w:color="auto"/>
              <w:left w:val="single" w:sz="4" w:space="0" w:color="auto"/>
              <w:right w:val="double" w:sz="4" w:space="0" w:color="auto"/>
            </w:tcBorders>
            <w:vAlign w:val="center"/>
          </w:tcPr>
          <w:p w14:paraId="787AB0E1" w14:textId="77777777" w:rsidR="00AF1D44" w:rsidRDefault="00AF1D44">
            <w:pPr>
              <w:rPr>
                <w:rFonts w:ascii="Arial" w:hAnsi="Arial"/>
                <w:lang w:eastAsia="ja-JP"/>
              </w:rPr>
            </w:pPr>
          </w:p>
        </w:tc>
      </w:tr>
      <w:tr w:rsidR="00AF1D44" w14:paraId="74777E18" w14:textId="77777777">
        <w:tblPrEx>
          <w:tblCellMar>
            <w:top w:w="0" w:type="dxa"/>
            <w:bottom w:w="0" w:type="dxa"/>
          </w:tblCellMar>
        </w:tblPrEx>
        <w:trPr>
          <w:trHeight w:val="392"/>
        </w:trPr>
        <w:tc>
          <w:tcPr>
            <w:tcW w:w="7110" w:type="dxa"/>
            <w:tcBorders>
              <w:top w:val="single" w:sz="4" w:space="0" w:color="auto"/>
              <w:left w:val="double" w:sz="4" w:space="0" w:color="auto"/>
            </w:tcBorders>
            <w:vAlign w:val="center"/>
          </w:tcPr>
          <w:p w14:paraId="64E2ADF4"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right" w:pos="11376"/>
                <w:tab w:val="left" w:pos="11520"/>
                <w:tab w:val="left" w:pos="12240"/>
                <w:tab w:val="left" w:pos="12960"/>
                <w:tab w:val="left" w:pos="13680"/>
              </w:tabs>
              <w:rPr>
                <w:rFonts w:ascii="Arial" w:hAnsi="Arial"/>
                <w:b/>
                <w:sz w:val="20"/>
                <w:lang w:eastAsia="ja-JP"/>
              </w:rPr>
            </w:pPr>
            <w:r>
              <w:rPr>
                <w:rFonts w:ascii="Arial" w:hAnsi="Arial"/>
                <w:b/>
                <w:sz w:val="20"/>
                <w:lang w:eastAsia="ja-JP"/>
              </w:rPr>
              <w:t>Compensation:</w:t>
            </w:r>
          </w:p>
        </w:tc>
        <w:tc>
          <w:tcPr>
            <w:tcW w:w="450" w:type="dxa"/>
            <w:tcBorders>
              <w:top w:val="single" w:sz="4" w:space="0" w:color="auto"/>
              <w:left w:val="single" w:sz="4" w:space="0" w:color="auto"/>
            </w:tcBorders>
            <w:vAlign w:val="center"/>
          </w:tcPr>
          <w:p w14:paraId="67385696"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775E9660"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02BBD192"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7A6388B4" w14:textId="77777777" w:rsidR="00AF1D44" w:rsidRDefault="00AF1D44">
            <w:pPr>
              <w:rPr>
                <w:rFonts w:ascii="Arial" w:hAnsi="Arial"/>
                <w:lang w:eastAsia="ja-JP"/>
              </w:rPr>
            </w:pPr>
          </w:p>
        </w:tc>
        <w:tc>
          <w:tcPr>
            <w:tcW w:w="540" w:type="dxa"/>
            <w:tcBorders>
              <w:top w:val="single" w:sz="4" w:space="0" w:color="auto"/>
              <w:left w:val="single" w:sz="4" w:space="0" w:color="auto"/>
              <w:right w:val="double" w:sz="4" w:space="0" w:color="auto"/>
            </w:tcBorders>
            <w:vAlign w:val="center"/>
          </w:tcPr>
          <w:p w14:paraId="57806A36" w14:textId="77777777" w:rsidR="00AF1D44" w:rsidRDefault="00AF1D44">
            <w:pPr>
              <w:rPr>
                <w:rFonts w:ascii="Arial" w:hAnsi="Arial"/>
                <w:lang w:eastAsia="ja-JP"/>
              </w:rPr>
            </w:pPr>
          </w:p>
        </w:tc>
      </w:tr>
      <w:tr w:rsidR="00AF1D44" w14:paraId="5E8FAC15" w14:textId="77777777">
        <w:tblPrEx>
          <w:tblCellMar>
            <w:top w:w="0" w:type="dxa"/>
            <w:bottom w:w="0" w:type="dxa"/>
          </w:tblCellMar>
        </w:tblPrEx>
        <w:trPr>
          <w:trHeight w:val="392"/>
        </w:trPr>
        <w:tc>
          <w:tcPr>
            <w:tcW w:w="7110" w:type="dxa"/>
            <w:tcBorders>
              <w:top w:val="single" w:sz="4" w:space="0" w:color="auto"/>
              <w:left w:val="double" w:sz="4" w:space="0" w:color="auto"/>
            </w:tcBorders>
            <w:vAlign w:val="center"/>
          </w:tcPr>
          <w:p w14:paraId="272D4ED0"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right" w:pos="11376"/>
                <w:tab w:val="left" w:pos="11520"/>
                <w:tab w:val="left" w:pos="12240"/>
                <w:tab w:val="left" w:pos="12960"/>
                <w:tab w:val="left" w:pos="13680"/>
              </w:tabs>
              <w:rPr>
                <w:rFonts w:ascii="Arial" w:hAnsi="Arial"/>
                <w:b/>
                <w:sz w:val="20"/>
                <w:lang w:eastAsia="ja-JP"/>
              </w:rPr>
            </w:pPr>
            <w:r>
              <w:rPr>
                <w:rFonts w:ascii="Arial" w:hAnsi="Arial"/>
                <w:b/>
                <w:sz w:val="20"/>
                <w:lang w:eastAsia="ja-JP"/>
              </w:rPr>
              <w:t>Operating Style of Department:</w:t>
            </w:r>
          </w:p>
        </w:tc>
        <w:tc>
          <w:tcPr>
            <w:tcW w:w="450" w:type="dxa"/>
            <w:tcBorders>
              <w:top w:val="single" w:sz="4" w:space="0" w:color="auto"/>
              <w:left w:val="single" w:sz="4" w:space="0" w:color="auto"/>
            </w:tcBorders>
            <w:vAlign w:val="center"/>
          </w:tcPr>
          <w:p w14:paraId="10355137"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687961AD"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13A51A9E"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3FFAE109" w14:textId="77777777" w:rsidR="00AF1D44" w:rsidRDefault="00AF1D44">
            <w:pPr>
              <w:rPr>
                <w:rFonts w:ascii="Arial" w:hAnsi="Arial"/>
                <w:lang w:eastAsia="ja-JP"/>
              </w:rPr>
            </w:pPr>
          </w:p>
        </w:tc>
        <w:tc>
          <w:tcPr>
            <w:tcW w:w="540" w:type="dxa"/>
            <w:tcBorders>
              <w:top w:val="single" w:sz="4" w:space="0" w:color="auto"/>
              <w:left w:val="single" w:sz="4" w:space="0" w:color="auto"/>
              <w:right w:val="double" w:sz="4" w:space="0" w:color="auto"/>
            </w:tcBorders>
            <w:vAlign w:val="center"/>
          </w:tcPr>
          <w:p w14:paraId="1697F49B" w14:textId="77777777" w:rsidR="00AF1D44" w:rsidRDefault="00AF1D44">
            <w:pPr>
              <w:rPr>
                <w:rFonts w:ascii="Arial" w:hAnsi="Arial"/>
                <w:lang w:eastAsia="ja-JP"/>
              </w:rPr>
            </w:pPr>
          </w:p>
        </w:tc>
      </w:tr>
      <w:tr w:rsidR="00AF1D44" w14:paraId="5B44FBFF" w14:textId="77777777">
        <w:tblPrEx>
          <w:tblCellMar>
            <w:top w:w="0" w:type="dxa"/>
            <w:bottom w:w="0" w:type="dxa"/>
          </w:tblCellMar>
        </w:tblPrEx>
        <w:trPr>
          <w:trHeight w:val="392"/>
        </w:trPr>
        <w:tc>
          <w:tcPr>
            <w:tcW w:w="7110" w:type="dxa"/>
            <w:tcBorders>
              <w:top w:val="single" w:sz="4" w:space="0" w:color="auto"/>
              <w:left w:val="double" w:sz="4" w:space="0" w:color="auto"/>
            </w:tcBorders>
            <w:vAlign w:val="center"/>
          </w:tcPr>
          <w:p w14:paraId="48C9904C"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right" w:pos="11376"/>
                <w:tab w:val="left" w:pos="11520"/>
                <w:tab w:val="left" w:pos="12240"/>
                <w:tab w:val="left" w:pos="12960"/>
                <w:tab w:val="left" w:pos="13680"/>
              </w:tabs>
              <w:rPr>
                <w:rFonts w:ascii="Arial" w:hAnsi="Arial"/>
                <w:b/>
                <w:sz w:val="20"/>
                <w:lang w:eastAsia="ja-JP"/>
              </w:rPr>
            </w:pPr>
            <w:r>
              <w:rPr>
                <w:rFonts w:ascii="Arial" w:hAnsi="Arial"/>
                <w:b/>
                <w:sz w:val="20"/>
                <w:lang w:eastAsia="ja-JP"/>
              </w:rPr>
              <w:t>Recognition for Doing the Job:</w:t>
            </w:r>
          </w:p>
        </w:tc>
        <w:tc>
          <w:tcPr>
            <w:tcW w:w="450" w:type="dxa"/>
            <w:tcBorders>
              <w:top w:val="single" w:sz="4" w:space="0" w:color="auto"/>
              <w:left w:val="single" w:sz="4" w:space="0" w:color="auto"/>
            </w:tcBorders>
            <w:vAlign w:val="center"/>
          </w:tcPr>
          <w:p w14:paraId="77B1984F"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732D13B2"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23597D64" w14:textId="77777777" w:rsidR="00AF1D44" w:rsidRDefault="00AF1D44">
            <w:pPr>
              <w:rPr>
                <w:rFonts w:ascii="Arial" w:hAnsi="Arial"/>
                <w:lang w:eastAsia="ja-JP"/>
              </w:rPr>
            </w:pPr>
          </w:p>
        </w:tc>
        <w:tc>
          <w:tcPr>
            <w:tcW w:w="450" w:type="dxa"/>
            <w:tcBorders>
              <w:top w:val="single" w:sz="4" w:space="0" w:color="auto"/>
              <w:left w:val="single" w:sz="4" w:space="0" w:color="auto"/>
            </w:tcBorders>
            <w:vAlign w:val="center"/>
          </w:tcPr>
          <w:p w14:paraId="3B2C2432" w14:textId="77777777" w:rsidR="00AF1D44" w:rsidRDefault="00AF1D44">
            <w:pPr>
              <w:rPr>
                <w:rFonts w:ascii="Arial" w:hAnsi="Arial"/>
                <w:lang w:eastAsia="ja-JP"/>
              </w:rPr>
            </w:pPr>
          </w:p>
        </w:tc>
        <w:tc>
          <w:tcPr>
            <w:tcW w:w="540" w:type="dxa"/>
            <w:tcBorders>
              <w:top w:val="single" w:sz="4" w:space="0" w:color="auto"/>
              <w:left w:val="single" w:sz="4" w:space="0" w:color="auto"/>
              <w:right w:val="double" w:sz="4" w:space="0" w:color="auto"/>
            </w:tcBorders>
            <w:vAlign w:val="center"/>
          </w:tcPr>
          <w:p w14:paraId="277554DA" w14:textId="77777777" w:rsidR="00AF1D44" w:rsidRDefault="00AF1D44">
            <w:pPr>
              <w:rPr>
                <w:rFonts w:ascii="Arial" w:hAnsi="Arial"/>
                <w:lang w:eastAsia="ja-JP"/>
              </w:rPr>
            </w:pPr>
          </w:p>
        </w:tc>
      </w:tr>
      <w:tr w:rsidR="00AF1D44" w14:paraId="112468C1" w14:textId="77777777">
        <w:tblPrEx>
          <w:tblCellMar>
            <w:top w:w="0" w:type="dxa"/>
            <w:bottom w:w="0" w:type="dxa"/>
          </w:tblCellMar>
        </w:tblPrEx>
        <w:trPr>
          <w:trHeight w:val="393"/>
        </w:trPr>
        <w:tc>
          <w:tcPr>
            <w:tcW w:w="7110" w:type="dxa"/>
            <w:tcBorders>
              <w:top w:val="single" w:sz="4" w:space="0" w:color="auto"/>
              <w:left w:val="double" w:sz="4" w:space="0" w:color="auto"/>
              <w:bottom w:val="double" w:sz="4" w:space="0" w:color="auto"/>
            </w:tcBorders>
            <w:vAlign w:val="center"/>
          </w:tcPr>
          <w:p w14:paraId="00844673" w14:textId="77777777" w:rsidR="00AF1D44" w:rsidRDefault="00AF1D44">
            <w:pPr>
              <w:tabs>
                <w:tab w:val="left" w:pos="-2160"/>
                <w:tab w:val="left" w:pos="-1440"/>
                <w:tab w:val="left" w:pos="-720"/>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right" w:pos="10080"/>
                <w:tab w:val="right" w:pos="10368"/>
                <w:tab w:val="left" w:pos="10800"/>
                <w:tab w:val="right" w:pos="11376"/>
                <w:tab w:val="left" w:pos="11520"/>
                <w:tab w:val="left" w:pos="12240"/>
                <w:tab w:val="left" w:pos="12960"/>
                <w:tab w:val="left" w:pos="13680"/>
              </w:tabs>
              <w:rPr>
                <w:rFonts w:ascii="Arial" w:hAnsi="Arial"/>
                <w:b/>
                <w:sz w:val="20"/>
                <w:lang w:eastAsia="ja-JP"/>
              </w:rPr>
            </w:pPr>
            <w:r>
              <w:rPr>
                <w:rFonts w:ascii="Arial" w:hAnsi="Arial"/>
                <w:b/>
                <w:sz w:val="20"/>
                <w:lang w:eastAsia="ja-JP"/>
              </w:rPr>
              <w:t>Other:</w:t>
            </w:r>
          </w:p>
        </w:tc>
        <w:tc>
          <w:tcPr>
            <w:tcW w:w="450" w:type="dxa"/>
            <w:tcBorders>
              <w:top w:val="single" w:sz="4" w:space="0" w:color="auto"/>
              <w:left w:val="single" w:sz="4" w:space="0" w:color="auto"/>
              <w:bottom w:val="double" w:sz="4" w:space="0" w:color="auto"/>
            </w:tcBorders>
            <w:vAlign w:val="center"/>
          </w:tcPr>
          <w:p w14:paraId="6D8F50F6" w14:textId="77777777" w:rsidR="00AF1D44" w:rsidRDefault="00AF1D44">
            <w:pPr>
              <w:rPr>
                <w:rFonts w:ascii="Arial" w:hAnsi="Arial"/>
                <w:lang w:eastAsia="ja-JP"/>
              </w:rPr>
            </w:pPr>
          </w:p>
        </w:tc>
        <w:tc>
          <w:tcPr>
            <w:tcW w:w="450" w:type="dxa"/>
            <w:tcBorders>
              <w:top w:val="single" w:sz="4" w:space="0" w:color="auto"/>
              <w:left w:val="single" w:sz="4" w:space="0" w:color="auto"/>
              <w:bottom w:val="double" w:sz="4" w:space="0" w:color="auto"/>
            </w:tcBorders>
            <w:vAlign w:val="center"/>
          </w:tcPr>
          <w:p w14:paraId="2E21ED7F" w14:textId="77777777" w:rsidR="00AF1D44" w:rsidRDefault="00AF1D44">
            <w:pPr>
              <w:rPr>
                <w:rFonts w:ascii="Arial" w:hAnsi="Arial"/>
                <w:lang w:eastAsia="ja-JP"/>
              </w:rPr>
            </w:pPr>
          </w:p>
        </w:tc>
        <w:tc>
          <w:tcPr>
            <w:tcW w:w="450" w:type="dxa"/>
            <w:tcBorders>
              <w:top w:val="single" w:sz="4" w:space="0" w:color="auto"/>
              <w:left w:val="single" w:sz="4" w:space="0" w:color="auto"/>
              <w:bottom w:val="double" w:sz="4" w:space="0" w:color="auto"/>
            </w:tcBorders>
            <w:vAlign w:val="center"/>
          </w:tcPr>
          <w:p w14:paraId="66A0F761" w14:textId="77777777" w:rsidR="00AF1D44" w:rsidRDefault="00AF1D44">
            <w:pPr>
              <w:rPr>
                <w:rFonts w:ascii="Arial" w:hAnsi="Arial"/>
                <w:lang w:eastAsia="ja-JP"/>
              </w:rPr>
            </w:pPr>
          </w:p>
        </w:tc>
        <w:tc>
          <w:tcPr>
            <w:tcW w:w="450" w:type="dxa"/>
            <w:tcBorders>
              <w:top w:val="single" w:sz="4" w:space="0" w:color="auto"/>
              <w:left w:val="single" w:sz="4" w:space="0" w:color="auto"/>
              <w:bottom w:val="double" w:sz="4" w:space="0" w:color="auto"/>
            </w:tcBorders>
            <w:vAlign w:val="center"/>
          </w:tcPr>
          <w:p w14:paraId="483F20B3" w14:textId="77777777" w:rsidR="00AF1D44" w:rsidRDefault="00AF1D44">
            <w:pPr>
              <w:rPr>
                <w:rFonts w:ascii="Arial" w:hAnsi="Arial"/>
                <w:lang w:eastAsia="ja-JP"/>
              </w:rPr>
            </w:pPr>
          </w:p>
        </w:tc>
        <w:tc>
          <w:tcPr>
            <w:tcW w:w="540" w:type="dxa"/>
            <w:tcBorders>
              <w:top w:val="single" w:sz="4" w:space="0" w:color="auto"/>
              <w:left w:val="single" w:sz="4" w:space="0" w:color="auto"/>
              <w:bottom w:val="double" w:sz="4" w:space="0" w:color="auto"/>
              <w:right w:val="double" w:sz="4" w:space="0" w:color="auto"/>
            </w:tcBorders>
            <w:vAlign w:val="center"/>
          </w:tcPr>
          <w:p w14:paraId="38D65269" w14:textId="77777777" w:rsidR="00AF1D44" w:rsidRDefault="00AF1D44">
            <w:pPr>
              <w:rPr>
                <w:rFonts w:ascii="Arial" w:hAnsi="Arial"/>
                <w:lang w:eastAsia="ja-JP"/>
              </w:rPr>
            </w:pPr>
          </w:p>
        </w:tc>
      </w:tr>
    </w:tbl>
    <w:p w14:paraId="3CD36917" w14:textId="77777777" w:rsidR="00AF1D44" w:rsidRDefault="00AF1D44">
      <w:pPr>
        <w:tabs>
          <w:tab w:val="left" w:pos="360"/>
        </w:tabs>
        <w:ind w:left="360" w:hanging="360"/>
        <w:rPr>
          <w:rFonts w:ascii="Arial" w:hAnsi="Arial"/>
          <w:b/>
          <w:sz w:val="20"/>
        </w:rPr>
      </w:pPr>
      <w:r>
        <w:rPr>
          <w:rFonts w:ascii="Arial" w:hAnsi="Arial"/>
        </w:rPr>
        <w:br w:type="page"/>
      </w:r>
      <w:r>
        <w:rPr>
          <w:rFonts w:ascii="Arial" w:hAnsi="Arial"/>
          <w:b/>
          <w:sz w:val="20"/>
        </w:rPr>
        <w:lastRenderedPageBreak/>
        <w:t>C.</w:t>
      </w:r>
      <w:r>
        <w:rPr>
          <w:rFonts w:ascii="Arial" w:hAnsi="Arial"/>
          <w:b/>
          <w:sz w:val="20"/>
        </w:rPr>
        <w:tab/>
        <w:t>Below are some items that will help you to examine your job duties and how you experience them. Check the statements that you would like to address as part of your career development meeting:</w:t>
      </w:r>
    </w:p>
    <w:p w14:paraId="15735AF2" w14:textId="77777777" w:rsidR="00AF1D44" w:rsidRDefault="00AF1D44">
      <w:pPr>
        <w:tabs>
          <w:tab w:val="left" w:pos="360"/>
        </w:tabs>
        <w:jc w:val="both"/>
        <w:rPr>
          <w:rFonts w:ascii="Arial" w:hAnsi="Arial"/>
          <w:sz w:val="20"/>
        </w:rPr>
      </w:pPr>
    </w:p>
    <w:p w14:paraId="0574A340" w14:textId="77777777" w:rsidR="00AF1D44" w:rsidRDefault="00AF1D44">
      <w:pPr>
        <w:tabs>
          <w:tab w:val="left" w:pos="360"/>
        </w:tabs>
        <w:ind w:left="360" w:hanging="360"/>
        <w:jc w:val="both"/>
        <w:rPr>
          <w:rFonts w:ascii="Arial" w:hAnsi="Arial"/>
          <w:sz w:val="20"/>
        </w:rPr>
      </w:pPr>
      <w:r>
        <w:rPr>
          <w:rFonts w:ascii="Arial" w:hAnsi="Arial"/>
          <w:sz w:val="20"/>
        </w:rPr>
        <w:tab/>
      </w:r>
      <w:r>
        <w:rPr>
          <w:rFonts w:ascii="Arial" w:hAnsi="Arial"/>
          <w:sz w:val="20"/>
          <w:u w:val="single"/>
        </w:rPr>
        <w:t xml:space="preserve">     </w:t>
      </w:r>
      <w:r>
        <w:rPr>
          <w:rFonts w:ascii="Arial" w:hAnsi="Arial"/>
          <w:sz w:val="20"/>
        </w:rPr>
        <w:t xml:space="preserve"> I am not aware of all the job duties that are required of me.</w:t>
      </w:r>
    </w:p>
    <w:p w14:paraId="66A77D9A" w14:textId="77777777" w:rsidR="00AF1D44" w:rsidRDefault="00AF1D44">
      <w:pPr>
        <w:tabs>
          <w:tab w:val="left" w:pos="360"/>
        </w:tabs>
        <w:ind w:left="360" w:hanging="360"/>
        <w:jc w:val="both"/>
        <w:rPr>
          <w:rFonts w:ascii="Arial" w:hAnsi="Arial"/>
          <w:sz w:val="20"/>
        </w:rPr>
      </w:pPr>
    </w:p>
    <w:p w14:paraId="428A755B" w14:textId="77777777" w:rsidR="00AF1D44" w:rsidRDefault="00AF1D44">
      <w:pPr>
        <w:tabs>
          <w:tab w:val="left" w:pos="-1440"/>
          <w:tab w:val="left" w:pos="360"/>
        </w:tabs>
        <w:jc w:val="both"/>
        <w:rPr>
          <w:rFonts w:ascii="Arial" w:hAnsi="Arial"/>
          <w:sz w:val="20"/>
        </w:rPr>
      </w:pPr>
      <w:r>
        <w:rPr>
          <w:rFonts w:ascii="Arial" w:hAnsi="Arial"/>
          <w:sz w:val="20"/>
        </w:rPr>
        <w:tab/>
      </w:r>
      <w:r>
        <w:rPr>
          <w:rFonts w:ascii="Arial" w:hAnsi="Arial"/>
          <w:sz w:val="20"/>
          <w:u w:val="single"/>
        </w:rPr>
        <w:t xml:space="preserve">     </w:t>
      </w:r>
      <w:r>
        <w:rPr>
          <w:rFonts w:ascii="Arial" w:hAnsi="Arial"/>
          <w:sz w:val="20"/>
        </w:rPr>
        <w:t xml:space="preserve"> I need to better understand my job requirements and how to accomplish them.</w:t>
      </w:r>
    </w:p>
    <w:p w14:paraId="54C4F9ED" w14:textId="77777777" w:rsidR="00AF1D44" w:rsidRDefault="00AF1D44">
      <w:pPr>
        <w:tabs>
          <w:tab w:val="left" w:pos="360"/>
        </w:tabs>
        <w:ind w:left="360" w:hanging="360"/>
        <w:jc w:val="both"/>
        <w:rPr>
          <w:rFonts w:ascii="Arial" w:hAnsi="Arial"/>
          <w:sz w:val="20"/>
        </w:rPr>
      </w:pPr>
    </w:p>
    <w:p w14:paraId="23B4D915" w14:textId="77777777" w:rsidR="00AF1D44" w:rsidRDefault="00AF1D44">
      <w:pPr>
        <w:tabs>
          <w:tab w:val="left" w:pos="360"/>
        </w:tabs>
        <w:ind w:left="360" w:hanging="360"/>
        <w:jc w:val="both"/>
        <w:rPr>
          <w:rFonts w:ascii="Arial" w:hAnsi="Arial"/>
          <w:sz w:val="20"/>
        </w:rPr>
      </w:pPr>
      <w:r>
        <w:rPr>
          <w:rFonts w:ascii="Arial" w:hAnsi="Arial"/>
          <w:sz w:val="20"/>
        </w:rPr>
        <w:tab/>
      </w:r>
      <w:r>
        <w:rPr>
          <w:rFonts w:ascii="Arial" w:hAnsi="Arial"/>
          <w:sz w:val="20"/>
          <w:u w:val="single"/>
        </w:rPr>
        <w:t xml:space="preserve">     </w:t>
      </w:r>
      <w:r>
        <w:rPr>
          <w:rFonts w:ascii="Arial" w:hAnsi="Arial"/>
          <w:sz w:val="20"/>
        </w:rPr>
        <w:t xml:space="preserve"> I need to identify my key strengths and problem areas on the job.</w:t>
      </w:r>
    </w:p>
    <w:p w14:paraId="6BF8C841" w14:textId="77777777" w:rsidR="00AF1D44" w:rsidRDefault="00AF1D44">
      <w:pPr>
        <w:tabs>
          <w:tab w:val="left" w:pos="360"/>
        </w:tabs>
        <w:ind w:left="360" w:hanging="360"/>
        <w:jc w:val="both"/>
        <w:rPr>
          <w:rFonts w:ascii="Arial" w:hAnsi="Arial"/>
          <w:sz w:val="20"/>
        </w:rPr>
      </w:pPr>
    </w:p>
    <w:p w14:paraId="42274659" w14:textId="77777777" w:rsidR="00AF1D44" w:rsidRDefault="00AF1D44">
      <w:pPr>
        <w:tabs>
          <w:tab w:val="left" w:pos="360"/>
        </w:tabs>
        <w:ind w:left="360" w:hanging="360"/>
        <w:jc w:val="both"/>
        <w:rPr>
          <w:rFonts w:ascii="Arial" w:hAnsi="Arial"/>
          <w:sz w:val="20"/>
        </w:rPr>
      </w:pPr>
      <w:r>
        <w:rPr>
          <w:rFonts w:ascii="Arial" w:hAnsi="Arial"/>
          <w:sz w:val="20"/>
        </w:rPr>
        <w:tab/>
      </w:r>
      <w:r>
        <w:rPr>
          <w:rFonts w:ascii="Arial" w:hAnsi="Arial"/>
          <w:sz w:val="20"/>
          <w:u w:val="single"/>
        </w:rPr>
        <w:t xml:space="preserve">     </w:t>
      </w:r>
      <w:r>
        <w:rPr>
          <w:rFonts w:ascii="Arial" w:hAnsi="Arial"/>
          <w:sz w:val="20"/>
        </w:rPr>
        <w:t xml:space="preserve"> How can I keep up with new developments in my field?</w:t>
      </w:r>
    </w:p>
    <w:p w14:paraId="77C28AFD" w14:textId="77777777" w:rsidR="00AF1D44" w:rsidRDefault="00AF1D44">
      <w:pPr>
        <w:tabs>
          <w:tab w:val="left" w:pos="360"/>
        </w:tabs>
        <w:ind w:left="360" w:hanging="360"/>
        <w:jc w:val="both"/>
        <w:rPr>
          <w:rFonts w:ascii="Arial" w:hAnsi="Arial"/>
          <w:sz w:val="20"/>
        </w:rPr>
      </w:pPr>
    </w:p>
    <w:p w14:paraId="7D5AF0C3" w14:textId="77777777" w:rsidR="00AF1D44" w:rsidRDefault="00AF1D44">
      <w:pPr>
        <w:tabs>
          <w:tab w:val="left" w:pos="360"/>
        </w:tabs>
        <w:ind w:left="360" w:hanging="360"/>
        <w:jc w:val="both"/>
        <w:rPr>
          <w:rFonts w:ascii="Arial" w:hAnsi="Arial"/>
          <w:sz w:val="20"/>
        </w:rPr>
      </w:pPr>
      <w:r>
        <w:rPr>
          <w:rFonts w:ascii="Arial" w:hAnsi="Arial"/>
          <w:sz w:val="20"/>
        </w:rPr>
        <w:tab/>
      </w:r>
      <w:r>
        <w:rPr>
          <w:rFonts w:ascii="Arial" w:hAnsi="Arial"/>
          <w:sz w:val="20"/>
          <w:u w:val="single"/>
        </w:rPr>
        <w:t xml:space="preserve">     </w:t>
      </w:r>
      <w:r>
        <w:rPr>
          <w:rFonts w:ascii="Arial" w:hAnsi="Arial"/>
          <w:sz w:val="20"/>
        </w:rPr>
        <w:t xml:space="preserve"> In my present job, what new activities will enhance my skills?</w:t>
      </w:r>
    </w:p>
    <w:p w14:paraId="24D35590" w14:textId="77777777" w:rsidR="00AF1D44" w:rsidRDefault="00AF1D44">
      <w:pPr>
        <w:tabs>
          <w:tab w:val="left" w:pos="360"/>
        </w:tabs>
        <w:ind w:left="360" w:hanging="360"/>
        <w:jc w:val="both"/>
        <w:rPr>
          <w:rFonts w:ascii="Arial" w:hAnsi="Arial"/>
          <w:sz w:val="20"/>
        </w:rPr>
      </w:pPr>
    </w:p>
    <w:p w14:paraId="5A863E5E" w14:textId="77777777" w:rsidR="00AF1D44" w:rsidRDefault="00AF1D44">
      <w:pPr>
        <w:tabs>
          <w:tab w:val="left" w:pos="360"/>
        </w:tabs>
        <w:ind w:left="360" w:hanging="360"/>
        <w:jc w:val="both"/>
        <w:rPr>
          <w:rFonts w:ascii="Arial" w:hAnsi="Arial"/>
          <w:sz w:val="20"/>
        </w:rPr>
      </w:pPr>
      <w:r>
        <w:rPr>
          <w:rFonts w:ascii="Arial" w:hAnsi="Arial"/>
          <w:sz w:val="20"/>
        </w:rPr>
        <w:tab/>
      </w:r>
      <w:r>
        <w:rPr>
          <w:rFonts w:ascii="Arial" w:hAnsi="Arial"/>
          <w:sz w:val="20"/>
          <w:u w:val="single"/>
        </w:rPr>
        <w:t xml:space="preserve">     </w:t>
      </w:r>
      <w:r>
        <w:rPr>
          <w:rFonts w:ascii="Arial" w:hAnsi="Arial"/>
          <w:sz w:val="20"/>
        </w:rPr>
        <w:t xml:space="preserve"> What new activities or skills will further my achieving my overall career goal?</w:t>
      </w:r>
    </w:p>
    <w:p w14:paraId="6B1379CE" w14:textId="77777777" w:rsidR="00AF1D44" w:rsidRDefault="00AF1D44">
      <w:pPr>
        <w:tabs>
          <w:tab w:val="left" w:pos="360"/>
        </w:tabs>
        <w:ind w:left="360" w:hanging="360"/>
        <w:jc w:val="both"/>
        <w:rPr>
          <w:rFonts w:ascii="Arial" w:hAnsi="Arial"/>
          <w:sz w:val="20"/>
        </w:rPr>
      </w:pPr>
    </w:p>
    <w:p w14:paraId="6534D5FC" w14:textId="77777777" w:rsidR="00AF1D44" w:rsidRDefault="00AF1D44">
      <w:pPr>
        <w:tabs>
          <w:tab w:val="left" w:pos="360"/>
        </w:tabs>
        <w:ind w:left="360" w:hanging="360"/>
        <w:jc w:val="both"/>
        <w:rPr>
          <w:rFonts w:ascii="Arial" w:hAnsi="Arial"/>
          <w:sz w:val="20"/>
        </w:rPr>
      </w:pPr>
    </w:p>
    <w:p w14:paraId="37021205" w14:textId="77777777" w:rsidR="00AF1D44" w:rsidRDefault="00AF1D44">
      <w:pPr>
        <w:pStyle w:val="BodyTextIndent"/>
        <w:tabs>
          <w:tab w:val="clear" w:pos="720"/>
          <w:tab w:val="left" w:pos="360"/>
          <w:tab w:val="left" w:pos="1170"/>
        </w:tabs>
        <w:ind w:left="360" w:hanging="360"/>
        <w:rPr>
          <w:rFonts w:ascii="Arial" w:hAnsi="Arial"/>
          <w:b/>
          <w:sz w:val="20"/>
        </w:rPr>
      </w:pPr>
      <w:r>
        <w:rPr>
          <w:rFonts w:ascii="Arial" w:hAnsi="Arial"/>
          <w:b/>
          <w:sz w:val="20"/>
        </w:rPr>
        <w:t>D.</w:t>
      </w:r>
      <w:r>
        <w:rPr>
          <w:rFonts w:ascii="Arial" w:hAnsi="Arial"/>
          <w:b/>
          <w:sz w:val="20"/>
        </w:rPr>
        <w:tab/>
        <w:t>Describe contributions or achievements which indicate your success at improving your performance or exceeding job requirements during the past appraisal period:</w:t>
      </w:r>
    </w:p>
    <w:p w14:paraId="657A0BC0" w14:textId="77777777" w:rsidR="00AF1D44" w:rsidRDefault="00AF1D44">
      <w:pPr>
        <w:tabs>
          <w:tab w:val="left" w:pos="360"/>
          <w:tab w:val="left" w:pos="1170"/>
        </w:tabs>
        <w:ind w:left="360" w:hanging="360"/>
        <w:jc w:val="both"/>
        <w:rPr>
          <w:rFonts w:ascii="Arial" w:hAnsi="Arial"/>
          <w:sz w:val="20"/>
        </w:rPr>
      </w:pPr>
    </w:p>
    <w:p w14:paraId="1621BEF6" w14:textId="77777777" w:rsidR="00AF1D44" w:rsidRDefault="00AF1D44">
      <w:pPr>
        <w:tabs>
          <w:tab w:val="left" w:pos="360"/>
          <w:tab w:val="left" w:pos="1170"/>
        </w:tabs>
        <w:ind w:left="360" w:hanging="360"/>
        <w:jc w:val="both"/>
        <w:rPr>
          <w:rFonts w:ascii="Arial" w:hAnsi="Arial"/>
          <w:sz w:val="20"/>
        </w:rPr>
      </w:pPr>
    </w:p>
    <w:p w14:paraId="27A7A0A9" w14:textId="77777777" w:rsidR="00AF1D44" w:rsidRDefault="00AF1D44">
      <w:pPr>
        <w:tabs>
          <w:tab w:val="left" w:pos="360"/>
          <w:tab w:val="left" w:pos="1170"/>
        </w:tabs>
        <w:ind w:left="360" w:hanging="360"/>
        <w:jc w:val="both"/>
        <w:rPr>
          <w:rFonts w:ascii="Arial" w:hAnsi="Arial"/>
          <w:sz w:val="20"/>
        </w:rPr>
      </w:pPr>
    </w:p>
    <w:p w14:paraId="64CB3D32" w14:textId="77777777" w:rsidR="00AF1D44" w:rsidRDefault="00AF1D44">
      <w:pPr>
        <w:tabs>
          <w:tab w:val="left" w:pos="360"/>
          <w:tab w:val="left" w:pos="1170"/>
        </w:tabs>
        <w:ind w:left="360" w:hanging="360"/>
        <w:jc w:val="both"/>
        <w:rPr>
          <w:rFonts w:ascii="Arial" w:hAnsi="Arial"/>
          <w:sz w:val="20"/>
        </w:rPr>
      </w:pPr>
    </w:p>
    <w:p w14:paraId="63F7A425" w14:textId="77777777" w:rsidR="00AF1D44" w:rsidRDefault="00AF1D44">
      <w:pPr>
        <w:tabs>
          <w:tab w:val="left" w:pos="360"/>
          <w:tab w:val="left" w:pos="1170"/>
        </w:tabs>
        <w:ind w:left="360" w:hanging="360"/>
        <w:jc w:val="both"/>
        <w:rPr>
          <w:rFonts w:ascii="Arial" w:hAnsi="Arial"/>
          <w:sz w:val="20"/>
        </w:rPr>
      </w:pPr>
    </w:p>
    <w:p w14:paraId="2E60F862" w14:textId="77777777" w:rsidR="00AF1D44" w:rsidRDefault="00AF1D44">
      <w:pPr>
        <w:tabs>
          <w:tab w:val="left" w:pos="360"/>
          <w:tab w:val="left" w:pos="1170"/>
        </w:tabs>
        <w:ind w:left="360" w:hanging="360"/>
        <w:jc w:val="both"/>
        <w:rPr>
          <w:rFonts w:ascii="Arial" w:hAnsi="Arial"/>
          <w:sz w:val="20"/>
        </w:rPr>
      </w:pPr>
    </w:p>
    <w:p w14:paraId="59259261" w14:textId="77777777" w:rsidR="00AF1D44" w:rsidRDefault="00AF1D44">
      <w:pPr>
        <w:tabs>
          <w:tab w:val="left" w:pos="360"/>
          <w:tab w:val="left" w:pos="1170"/>
        </w:tabs>
        <w:ind w:left="360" w:hanging="360"/>
        <w:jc w:val="both"/>
        <w:rPr>
          <w:rFonts w:ascii="Arial" w:hAnsi="Arial"/>
          <w:sz w:val="20"/>
        </w:rPr>
      </w:pPr>
    </w:p>
    <w:p w14:paraId="116D77B8" w14:textId="77777777" w:rsidR="00AF1D44" w:rsidRDefault="00AF1D44">
      <w:pPr>
        <w:tabs>
          <w:tab w:val="left" w:pos="360"/>
          <w:tab w:val="left" w:pos="1170"/>
        </w:tabs>
        <w:ind w:left="360" w:hanging="360"/>
        <w:jc w:val="both"/>
        <w:rPr>
          <w:rFonts w:ascii="Arial" w:hAnsi="Arial"/>
          <w:sz w:val="20"/>
        </w:rPr>
      </w:pPr>
    </w:p>
    <w:p w14:paraId="2F969793" w14:textId="77777777" w:rsidR="00AF1D44" w:rsidRDefault="00AF1D44">
      <w:pPr>
        <w:pStyle w:val="BodyTextIndent"/>
        <w:tabs>
          <w:tab w:val="clear" w:pos="720"/>
          <w:tab w:val="left" w:pos="360"/>
          <w:tab w:val="left" w:pos="1170"/>
        </w:tabs>
        <w:ind w:left="360" w:hanging="360"/>
        <w:rPr>
          <w:rFonts w:ascii="Arial" w:hAnsi="Arial"/>
          <w:b/>
          <w:sz w:val="20"/>
        </w:rPr>
      </w:pPr>
      <w:r>
        <w:rPr>
          <w:rFonts w:ascii="Arial" w:hAnsi="Arial"/>
          <w:b/>
          <w:sz w:val="20"/>
        </w:rPr>
        <w:t>E.</w:t>
      </w:r>
      <w:r>
        <w:rPr>
          <w:rFonts w:ascii="Arial" w:hAnsi="Arial"/>
          <w:b/>
          <w:sz w:val="20"/>
        </w:rPr>
        <w:tab/>
        <w:t>Describe the goals, changes or improvements you want to make in your performance and achieve in the next appraisal period. Describe obstacles to achieving these things and suggest possible solutions:</w:t>
      </w:r>
    </w:p>
    <w:p w14:paraId="3F41B20D" w14:textId="77777777" w:rsidR="00AF1D44" w:rsidRDefault="00AF1D44">
      <w:pPr>
        <w:tabs>
          <w:tab w:val="left" w:pos="360"/>
          <w:tab w:val="left" w:pos="1170"/>
        </w:tabs>
        <w:ind w:left="360" w:hanging="360"/>
        <w:jc w:val="both"/>
        <w:rPr>
          <w:rFonts w:ascii="Arial" w:hAnsi="Arial"/>
          <w:sz w:val="20"/>
        </w:rPr>
      </w:pPr>
    </w:p>
    <w:p w14:paraId="565879C8" w14:textId="77777777" w:rsidR="00AF1D44" w:rsidRDefault="00AF1D44">
      <w:pPr>
        <w:tabs>
          <w:tab w:val="left" w:pos="360"/>
          <w:tab w:val="left" w:pos="1170"/>
        </w:tabs>
        <w:ind w:left="360" w:hanging="360"/>
        <w:jc w:val="both"/>
        <w:rPr>
          <w:rFonts w:ascii="Arial" w:hAnsi="Arial"/>
          <w:sz w:val="20"/>
        </w:rPr>
      </w:pPr>
    </w:p>
    <w:p w14:paraId="1B44DE6D" w14:textId="77777777" w:rsidR="00AF1D44" w:rsidRDefault="00AF1D44">
      <w:pPr>
        <w:tabs>
          <w:tab w:val="left" w:pos="360"/>
          <w:tab w:val="left" w:pos="1170"/>
        </w:tabs>
        <w:ind w:left="360" w:hanging="360"/>
        <w:jc w:val="both"/>
        <w:rPr>
          <w:rFonts w:ascii="Arial" w:hAnsi="Arial"/>
          <w:sz w:val="20"/>
        </w:rPr>
      </w:pPr>
    </w:p>
    <w:p w14:paraId="3C15BD3C" w14:textId="77777777" w:rsidR="00AF1D44" w:rsidRDefault="00AF1D44">
      <w:pPr>
        <w:tabs>
          <w:tab w:val="left" w:pos="360"/>
          <w:tab w:val="left" w:pos="1170"/>
        </w:tabs>
        <w:ind w:left="360" w:hanging="360"/>
        <w:jc w:val="both"/>
        <w:rPr>
          <w:rFonts w:ascii="Arial" w:hAnsi="Arial"/>
          <w:sz w:val="20"/>
        </w:rPr>
      </w:pPr>
    </w:p>
    <w:p w14:paraId="29098522" w14:textId="77777777" w:rsidR="00AF1D44" w:rsidRDefault="00AF1D44">
      <w:pPr>
        <w:tabs>
          <w:tab w:val="left" w:pos="360"/>
          <w:tab w:val="left" w:pos="1170"/>
        </w:tabs>
        <w:ind w:left="360" w:hanging="360"/>
        <w:jc w:val="both"/>
        <w:rPr>
          <w:rFonts w:ascii="Arial" w:hAnsi="Arial"/>
          <w:sz w:val="20"/>
        </w:rPr>
      </w:pPr>
    </w:p>
    <w:p w14:paraId="6D453720" w14:textId="77777777" w:rsidR="00AF1D44" w:rsidRDefault="00AF1D44">
      <w:pPr>
        <w:tabs>
          <w:tab w:val="left" w:pos="360"/>
          <w:tab w:val="left" w:pos="1170"/>
        </w:tabs>
        <w:ind w:left="360" w:hanging="360"/>
        <w:jc w:val="both"/>
        <w:rPr>
          <w:rFonts w:ascii="Arial" w:hAnsi="Arial"/>
          <w:sz w:val="20"/>
        </w:rPr>
      </w:pPr>
    </w:p>
    <w:p w14:paraId="1360B54C" w14:textId="77777777" w:rsidR="00AF1D44" w:rsidRDefault="00AF1D44">
      <w:pPr>
        <w:tabs>
          <w:tab w:val="left" w:pos="360"/>
          <w:tab w:val="left" w:pos="1170"/>
        </w:tabs>
        <w:ind w:left="360" w:hanging="360"/>
        <w:jc w:val="both"/>
        <w:rPr>
          <w:rFonts w:ascii="Arial" w:hAnsi="Arial"/>
          <w:sz w:val="20"/>
        </w:rPr>
      </w:pPr>
    </w:p>
    <w:p w14:paraId="0017E307" w14:textId="77777777" w:rsidR="00AF1D44" w:rsidRDefault="00AF1D44">
      <w:pPr>
        <w:tabs>
          <w:tab w:val="left" w:pos="360"/>
          <w:tab w:val="left" w:pos="1170"/>
        </w:tabs>
        <w:ind w:left="360" w:hanging="360"/>
        <w:jc w:val="both"/>
        <w:rPr>
          <w:rFonts w:ascii="Arial" w:hAnsi="Arial"/>
          <w:sz w:val="20"/>
        </w:rPr>
      </w:pPr>
    </w:p>
    <w:p w14:paraId="2F6D42C9" w14:textId="77777777" w:rsidR="00AF1D44" w:rsidRDefault="00AF1D44">
      <w:pPr>
        <w:pStyle w:val="BodyTextIndent"/>
        <w:tabs>
          <w:tab w:val="left" w:pos="360"/>
          <w:tab w:val="left" w:pos="1170"/>
        </w:tabs>
        <w:ind w:left="360" w:hanging="360"/>
        <w:rPr>
          <w:rFonts w:ascii="Arial" w:hAnsi="Arial"/>
          <w:b/>
          <w:sz w:val="20"/>
        </w:rPr>
      </w:pPr>
      <w:r>
        <w:rPr>
          <w:rFonts w:ascii="Arial" w:hAnsi="Arial"/>
          <w:b/>
          <w:sz w:val="20"/>
        </w:rPr>
        <w:t>F.</w:t>
      </w:r>
      <w:r>
        <w:rPr>
          <w:rFonts w:ascii="Arial" w:hAnsi="Arial"/>
          <w:b/>
          <w:sz w:val="20"/>
        </w:rPr>
        <w:tab/>
        <w:t>Describe the coaching, training, or development activities that would help you pursue improved performance, job growth and/or career development:</w:t>
      </w:r>
    </w:p>
    <w:p w14:paraId="0DA7D830" w14:textId="77777777" w:rsidR="00AF1D44" w:rsidRDefault="00AF1D44">
      <w:pPr>
        <w:tabs>
          <w:tab w:val="left" w:pos="360"/>
          <w:tab w:val="left" w:pos="1170"/>
        </w:tabs>
        <w:ind w:left="360" w:hanging="360"/>
        <w:jc w:val="both"/>
        <w:rPr>
          <w:rFonts w:ascii="Arial" w:hAnsi="Arial"/>
          <w:sz w:val="20"/>
        </w:rPr>
      </w:pPr>
    </w:p>
    <w:p w14:paraId="7B1D6F44" w14:textId="77777777" w:rsidR="00AF1D44" w:rsidRDefault="00AF1D44">
      <w:pPr>
        <w:tabs>
          <w:tab w:val="left" w:pos="360"/>
          <w:tab w:val="left" w:pos="1170"/>
        </w:tabs>
        <w:ind w:left="360" w:hanging="360"/>
        <w:jc w:val="both"/>
        <w:rPr>
          <w:rFonts w:ascii="Arial" w:hAnsi="Arial"/>
          <w:sz w:val="20"/>
        </w:rPr>
      </w:pPr>
    </w:p>
    <w:p w14:paraId="33428EFF" w14:textId="77777777" w:rsidR="00AF1D44" w:rsidRDefault="00AF1D44">
      <w:pPr>
        <w:tabs>
          <w:tab w:val="left" w:pos="360"/>
          <w:tab w:val="left" w:pos="1170"/>
        </w:tabs>
        <w:ind w:left="360" w:hanging="360"/>
        <w:jc w:val="both"/>
        <w:rPr>
          <w:rFonts w:ascii="Arial" w:hAnsi="Arial"/>
          <w:sz w:val="20"/>
        </w:rPr>
      </w:pPr>
    </w:p>
    <w:p w14:paraId="1B7499E4" w14:textId="77777777" w:rsidR="00AF1D44" w:rsidRDefault="00AF1D44">
      <w:pPr>
        <w:tabs>
          <w:tab w:val="left" w:pos="360"/>
          <w:tab w:val="left" w:pos="1170"/>
        </w:tabs>
        <w:ind w:left="360" w:hanging="360"/>
        <w:jc w:val="both"/>
        <w:rPr>
          <w:rFonts w:ascii="Arial" w:hAnsi="Arial"/>
          <w:sz w:val="20"/>
        </w:rPr>
      </w:pPr>
    </w:p>
    <w:p w14:paraId="63407DB8" w14:textId="77777777" w:rsidR="00AF1D44" w:rsidRDefault="00AF1D44">
      <w:pPr>
        <w:tabs>
          <w:tab w:val="left" w:pos="360"/>
          <w:tab w:val="left" w:pos="1170"/>
        </w:tabs>
        <w:ind w:left="360" w:hanging="360"/>
        <w:jc w:val="both"/>
        <w:rPr>
          <w:rFonts w:ascii="Arial" w:hAnsi="Arial"/>
          <w:sz w:val="20"/>
        </w:rPr>
      </w:pPr>
    </w:p>
    <w:p w14:paraId="3C23D708" w14:textId="77777777" w:rsidR="00AF1D44" w:rsidRDefault="00AF1D44">
      <w:pPr>
        <w:tabs>
          <w:tab w:val="left" w:pos="360"/>
          <w:tab w:val="left" w:pos="1170"/>
        </w:tabs>
        <w:ind w:left="360" w:hanging="360"/>
        <w:jc w:val="both"/>
        <w:rPr>
          <w:rFonts w:ascii="Arial" w:hAnsi="Arial"/>
          <w:sz w:val="20"/>
        </w:rPr>
      </w:pPr>
    </w:p>
    <w:p w14:paraId="45FD29EB" w14:textId="77777777" w:rsidR="00AF1D44" w:rsidRDefault="00AF1D44">
      <w:pPr>
        <w:tabs>
          <w:tab w:val="left" w:pos="360"/>
          <w:tab w:val="left" w:pos="1170"/>
        </w:tabs>
        <w:ind w:left="360" w:hanging="360"/>
        <w:jc w:val="both"/>
        <w:rPr>
          <w:rFonts w:ascii="Arial" w:hAnsi="Arial"/>
          <w:sz w:val="20"/>
        </w:rPr>
      </w:pPr>
    </w:p>
    <w:p w14:paraId="1C3DF850" w14:textId="77777777" w:rsidR="00AF1D44" w:rsidRDefault="00AF1D44">
      <w:pPr>
        <w:tabs>
          <w:tab w:val="left" w:pos="360"/>
          <w:tab w:val="left" w:pos="1170"/>
        </w:tabs>
        <w:ind w:left="360" w:hanging="360"/>
        <w:jc w:val="both"/>
        <w:rPr>
          <w:rFonts w:ascii="Arial" w:hAnsi="Arial"/>
          <w:sz w:val="20"/>
        </w:rPr>
      </w:pPr>
    </w:p>
    <w:p w14:paraId="106BC3AC" w14:textId="77777777" w:rsidR="00AF1D44" w:rsidRDefault="00AF1D44">
      <w:pPr>
        <w:pStyle w:val="BodyTextIndent"/>
        <w:tabs>
          <w:tab w:val="left" w:pos="360"/>
          <w:tab w:val="left" w:pos="1170"/>
        </w:tabs>
        <w:ind w:left="360" w:hanging="360"/>
        <w:rPr>
          <w:rFonts w:ascii="Arial" w:hAnsi="Arial"/>
          <w:b/>
          <w:sz w:val="20"/>
        </w:rPr>
      </w:pPr>
      <w:r>
        <w:rPr>
          <w:rFonts w:ascii="Arial" w:hAnsi="Arial"/>
          <w:b/>
          <w:sz w:val="20"/>
        </w:rPr>
        <w:t>G.</w:t>
      </w:r>
      <w:r>
        <w:rPr>
          <w:rFonts w:ascii="Arial" w:hAnsi="Arial"/>
          <w:b/>
          <w:sz w:val="20"/>
        </w:rPr>
        <w:tab/>
        <w:t>How did you exceed your job responsibilities this past appraisal period? (</w:t>
      </w:r>
      <w:proofErr w:type="gramStart"/>
      <w:r>
        <w:rPr>
          <w:rFonts w:ascii="Arial" w:hAnsi="Arial"/>
          <w:b/>
          <w:sz w:val="20"/>
        </w:rPr>
        <w:t>please</w:t>
      </w:r>
      <w:proofErr w:type="gramEnd"/>
      <w:r>
        <w:rPr>
          <w:rFonts w:ascii="Arial" w:hAnsi="Arial"/>
          <w:b/>
          <w:sz w:val="20"/>
        </w:rPr>
        <w:t xml:space="preserve"> refer to the Arizona Student Unions job description)</w:t>
      </w:r>
    </w:p>
    <w:p w14:paraId="113E5037" w14:textId="77777777" w:rsidR="00AF1D44" w:rsidRDefault="00AF1D44">
      <w:pPr>
        <w:tabs>
          <w:tab w:val="left" w:pos="360"/>
          <w:tab w:val="left" w:pos="1170"/>
        </w:tabs>
        <w:ind w:left="360" w:hanging="360"/>
        <w:jc w:val="both"/>
        <w:rPr>
          <w:rFonts w:ascii="Arial" w:hAnsi="Arial"/>
          <w:sz w:val="20"/>
        </w:rPr>
      </w:pPr>
    </w:p>
    <w:p w14:paraId="1E980056" w14:textId="77777777" w:rsidR="00AF1D44" w:rsidRDefault="00AF1D44">
      <w:pPr>
        <w:tabs>
          <w:tab w:val="left" w:pos="360"/>
          <w:tab w:val="left" w:pos="1170"/>
        </w:tabs>
        <w:ind w:left="360" w:hanging="360"/>
        <w:jc w:val="both"/>
        <w:rPr>
          <w:rFonts w:ascii="Arial" w:hAnsi="Arial"/>
          <w:sz w:val="20"/>
        </w:rPr>
      </w:pPr>
    </w:p>
    <w:p w14:paraId="4851991E" w14:textId="77777777" w:rsidR="00AF1D44" w:rsidRDefault="00AF1D44">
      <w:pPr>
        <w:tabs>
          <w:tab w:val="left" w:pos="360"/>
          <w:tab w:val="left" w:pos="1170"/>
        </w:tabs>
        <w:ind w:left="360" w:hanging="360"/>
        <w:jc w:val="both"/>
        <w:rPr>
          <w:rFonts w:ascii="Arial" w:hAnsi="Arial"/>
          <w:sz w:val="20"/>
        </w:rPr>
      </w:pPr>
    </w:p>
    <w:p w14:paraId="7D6BDE60" w14:textId="77777777" w:rsidR="00AF1D44" w:rsidRDefault="00AF1D44">
      <w:pPr>
        <w:tabs>
          <w:tab w:val="left" w:pos="360"/>
          <w:tab w:val="left" w:pos="1170"/>
        </w:tabs>
        <w:ind w:left="360" w:hanging="360"/>
        <w:jc w:val="both"/>
        <w:rPr>
          <w:rFonts w:ascii="Arial" w:hAnsi="Arial"/>
          <w:sz w:val="20"/>
        </w:rPr>
      </w:pPr>
    </w:p>
    <w:p w14:paraId="2E3EF7D8" w14:textId="77777777" w:rsidR="00AF1D44" w:rsidRDefault="00AF1D44">
      <w:pPr>
        <w:tabs>
          <w:tab w:val="left" w:pos="360"/>
          <w:tab w:val="left" w:pos="1170"/>
        </w:tabs>
        <w:ind w:left="360" w:hanging="360"/>
        <w:jc w:val="both"/>
        <w:rPr>
          <w:rFonts w:ascii="Arial" w:hAnsi="Arial"/>
          <w:sz w:val="20"/>
        </w:rPr>
      </w:pPr>
    </w:p>
    <w:p w14:paraId="40B6F3C2" w14:textId="77777777" w:rsidR="00AF1D44" w:rsidRDefault="00AF1D44">
      <w:pPr>
        <w:tabs>
          <w:tab w:val="left" w:pos="360"/>
        </w:tabs>
        <w:ind w:left="360"/>
        <w:jc w:val="both"/>
        <w:rPr>
          <w:rFonts w:ascii="Arial" w:hAnsi="Arial"/>
          <w:sz w:val="20"/>
        </w:rPr>
      </w:pPr>
    </w:p>
    <w:p w14:paraId="45B22E98" w14:textId="77777777" w:rsidR="00AF1D44" w:rsidRDefault="00AF1D44">
      <w:pPr>
        <w:tabs>
          <w:tab w:val="left" w:pos="360"/>
        </w:tabs>
        <w:ind w:left="360"/>
        <w:jc w:val="both"/>
        <w:rPr>
          <w:rFonts w:ascii="Arial" w:hAnsi="Arial"/>
          <w:sz w:val="20"/>
        </w:rPr>
      </w:pPr>
    </w:p>
    <w:p w14:paraId="5FB2643E" w14:textId="77777777" w:rsidR="00AF1D44" w:rsidRDefault="00AF1D44">
      <w:pPr>
        <w:tabs>
          <w:tab w:val="left" w:pos="360"/>
        </w:tabs>
        <w:ind w:left="360"/>
        <w:jc w:val="both"/>
        <w:rPr>
          <w:rFonts w:ascii="Arial" w:hAnsi="Arial"/>
          <w:sz w:val="20"/>
        </w:rPr>
      </w:pPr>
    </w:p>
    <w:p w14:paraId="59BC955C" w14:textId="77777777" w:rsidR="00AF1D44" w:rsidRDefault="00AF1D44">
      <w:pPr>
        <w:tabs>
          <w:tab w:val="left" w:pos="360"/>
        </w:tabs>
        <w:ind w:left="360"/>
        <w:jc w:val="both"/>
        <w:rPr>
          <w:rFonts w:ascii="Arial" w:hAnsi="Arial"/>
          <w:sz w:val="20"/>
        </w:rPr>
      </w:pPr>
    </w:p>
    <w:p w14:paraId="32BAC769" w14:textId="77777777" w:rsidR="00AF1D44" w:rsidRDefault="00AF1D44">
      <w:pPr>
        <w:tabs>
          <w:tab w:val="left" w:pos="360"/>
        </w:tabs>
        <w:ind w:left="360"/>
        <w:jc w:val="both"/>
        <w:rPr>
          <w:rFonts w:ascii="Arial" w:hAnsi="Arial"/>
          <w:sz w:val="20"/>
        </w:rPr>
      </w:pPr>
      <w:r>
        <w:rPr>
          <w:rFonts w:ascii="Arial" w:hAnsi="Arial"/>
          <w:noProof/>
          <w:snapToGrid/>
          <w:sz w:val="20"/>
        </w:rPr>
        <mc:AlternateContent>
          <mc:Choice Requires="wps">
            <w:drawing>
              <wp:anchor distT="0" distB="0" distL="114300" distR="114300" simplePos="0" relativeHeight="251654144" behindDoc="0" locked="0" layoutInCell="0" allowOverlap="1" wp14:anchorId="7B918C7F" wp14:editId="19C7DCA0">
                <wp:simplePos x="0" y="0"/>
                <wp:positionH relativeFrom="column">
                  <wp:posOffset>-45720</wp:posOffset>
                </wp:positionH>
                <wp:positionV relativeFrom="paragraph">
                  <wp:posOffset>50165</wp:posOffset>
                </wp:positionV>
                <wp:extent cx="6400800" cy="548640"/>
                <wp:effectExtent l="0" t="0" r="0" b="0"/>
                <wp:wrapNone/>
                <wp:docPr id="20"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8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3.55pt;margin-top:3.95pt;width:7in;height:43.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" o:allowincell="f" filled="f" fillcolor="yellow"/>
            </w:pict>
          </mc:Fallback>
        </mc:AlternateContent>
      </w:r>
    </w:p>
    <w:p w14:paraId="4280CA95" w14:textId="77777777" w:rsidR="00AF1D44" w:rsidRDefault="00AF1D44">
      <w:pPr>
        <w:tabs>
          <w:tab w:val="left" w:pos="360"/>
        </w:tabs>
        <w:ind w:left="360"/>
        <w:jc w:val="both"/>
        <w:rPr>
          <w:rFonts w:ascii="Arial" w:hAnsi="Arial"/>
          <w:sz w:val="20"/>
        </w:rPr>
      </w:pPr>
    </w:p>
    <w:p w14:paraId="61E87BE3" w14:textId="77777777" w:rsidR="00AF1D44" w:rsidRDefault="00AF1D44">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sz w:val="20"/>
        </w:rPr>
      </w:pPr>
    </w:p>
    <w:p w14:paraId="2EE5916D" w14:textId="77777777" w:rsidR="00AF1D44" w:rsidRDefault="00AF1D44">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90"/>
        <w:rPr>
          <w:rFonts w:ascii="Arial" w:hAnsi="Arial"/>
          <w:sz w:val="20"/>
        </w:rPr>
      </w:pPr>
      <w:r>
        <w:rPr>
          <w:rFonts w:ascii="Arial" w:hAnsi="Arial"/>
          <w:noProof/>
          <w:snapToGrid/>
          <w:sz w:val="18"/>
        </w:rPr>
        <mc:AlternateContent>
          <mc:Choice Requires="wps">
            <w:drawing>
              <wp:anchor distT="0" distB="0" distL="114300" distR="114300" simplePos="0" relativeHeight="251652096" behindDoc="0" locked="0" layoutInCell="0" allowOverlap="1" wp14:anchorId="23679C9A" wp14:editId="58EF7571">
                <wp:simplePos x="0" y="0"/>
                <wp:positionH relativeFrom="column">
                  <wp:posOffset>38735</wp:posOffset>
                </wp:positionH>
                <wp:positionV relativeFrom="paragraph">
                  <wp:posOffset>6350</wp:posOffset>
                </wp:positionV>
                <wp:extent cx="2933065" cy="0"/>
                <wp:effectExtent l="0" t="0" r="0" b="0"/>
                <wp:wrapNone/>
                <wp:docPr id="19"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pt,.5pt" to="234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" o:allowincell="f"/>
            </w:pict>
          </mc:Fallback>
        </mc:AlternateContent>
      </w:r>
      <w:r>
        <w:rPr>
          <w:rFonts w:ascii="Arial" w:hAnsi="Arial"/>
          <w:noProof/>
          <w:snapToGrid/>
          <w:sz w:val="18"/>
        </w:rPr>
        <mc:AlternateContent>
          <mc:Choice Requires="wps">
            <w:drawing>
              <wp:anchor distT="0" distB="0" distL="114300" distR="114300" simplePos="0" relativeHeight="251653120" behindDoc="0" locked="0" layoutInCell="0" allowOverlap="1" wp14:anchorId="75796469" wp14:editId="4D0E13B8">
                <wp:simplePos x="0" y="0"/>
                <wp:positionH relativeFrom="column">
                  <wp:posOffset>3200400</wp:posOffset>
                </wp:positionH>
                <wp:positionV relativeFrom="paragraph">
                  <wp:posOffset>6350</wp:posOffset>
                </wp:positionV>
                <wp:extent cx="2971800" cy="0"/>
                <wp:effectExtent l="0" t="0" r="0" b="0"/>
                <wp:wrapNone/>
                <wp:docPr id="18"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pt" to="486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" o:allowincell="f"/>
            </w:pict>
          </mc:Fallback>
        </mc:AlternateContent>
      </w:r>
      <w:r w:rsidRPr="0052151D">
        <w:rPr>
          <w:rFonts w:ascii="Arial" w:hAnsi="Arial"/>
          <w:sz w:val="18"/>
        </w:rPr>
        <w:t>EMPLOYEE</w:t>
      </w:r>
      <w:r>
        <w:rPr>
          <w:rFonts w:ascii="Arial" w:hAnsi="Arial"/>
          <w:sz w:val="20"/>
        </w:rPr>
        <w:t xml:space="preserve"> signature</w:t>
      </w:r>
      <w:r>
        <w:rPr>
          <w:rFonts w:ascii="Arial" w:hAnsi="Arial"/>
          <w:sz w:val="20"/>
        </w:rPr>
        <w:tab/>
      </w:r>
      <w:r>
        <w:rPr>
          <w:rFonts w:ascii="Arial" w:hAnsi="Arial"/>
          <w:sz w:val="20"/>
        </w:rPr>
        <w:tab/>
        <w:t xml:space="preserve">         DATE</w:t>
      </w:r>
      <w:r>
        <w:rPr>
          <w:rFonts w:ascii="Arial" w:hAnsi="Arial"/>
          <w:sz w:val="20"/>
        </w:rPr>
        <w:tab/>
      </w:r>
      <w:r>
        <w:rPr>
          <w:rFonts w:ascii="Arial" w:hAnsi="Arial"/>
          <w:sz w:val="20"/>
        </w:rPr>
        <w:tab/>
      </w:r>
      <w:r w:rsidRPr="0052151D">
        <w:rPr>
          <w:rFonts w:ascii="Arial" w:hAnsi="Arial"/>
          <w:sz w:val="18"/>
        </w:rPr>
        <w:t>SUPERVISOR</w:t>
      </w:r>
      <w:r>
        <w:rPr>
          <w:rFonts w:ascii="Arial" w:hAnsi="Arial"/>
          <w:sz w:val="20"/>
        </w:rPr>
        <w:t xml:space="preserve"> signature </w:t>
      </w:r>
      <w:r>
        <w:rPr>
          <w:rFonts w:ascii="Arial" w:hAnsi="Arial"/>
          <w:sz w:val="20"/>
        </w:rPr>
        <w:tab/>
      </w:r>
      <w:r>
        <w:rPr>
          <w:rFonts w:ascii="Arial" w:hAnsi="Arial"/>
          <w:sz w:val="20"/>
        </w:rPr>
        <w:tab/>
        <w:t xml:space="preserve">          DATE</w:t>
      </w:r>
    </w:p>
    <w:p w14:paraId="3808D3E5" w14:textId="77777777" w:rsidR="00AF1D44" w:rsidRDefault="00AF1D44">
      <w:pPr>
        <w:jc w:val="both"/>
        <w:rPr>
          <w:rFonts w:ascii="Arial" w:hAnsi="Arial"/>
          <w:sz w:val="20"/>
        </w:rPr>
      </w:pPr>
    </w:p>
    <w:p w14:paraId="45B5D51A" w14:textId="77777777" w:rsidR="00AF1D44" w:rsidRDefault="00AF1D44">
      <w:pPr>
        <w:tabs>
          <w:tab w:val="left" w:pos="720"/>
        </w:tabs>
        <w:jc w:val="both"/>
        <w:rPr>
          <w:rFonts w:ascii="Arial" w:hAnsi="Arial"/>
          <w:sz w:val="20"/>
        </w:rPr>
      </w:pPr>
      <w:r>
        <w:rPr>
          <w:rFonts w:ascii="Arial" w:hAnsi="Arial"/>
          <w:sz w:val="20"/>
          <w:u w:val="single"/>
        </w:rPr>
        <w:tab/>
      </w:r>
      <w:r>
        <w:rPr>
          <w:rFonts w:ascii="Arial" w:hAnsi="Arial"/>
          <w:i/>
          <w:sz w:val="20"/>
        </w:rPr>
        <w:t>(Initial)</w:t>
      </w:r>
      <w:r>
        <w:rPr>
          <w:rFonts w:ascii="Arial" w:hAnsi="Arial"/>
          <w:sz w:val="20"/>
        </w:rPr>
        <w:t xml:space="preserve"> I have been given the opportunity to fill this out and choose not to do so.</w:t>
      </w:r>
    </w:p>
    <w:p w14:paraId="6BBD2946" w14:textId="77777777" w:rsidR="00AF1D44" w:rsidRDefault="00AF1D44">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90"/>
        <w:rPr>
          <w:rFonts w:ascii="Arial" w:hAnsi="Arial"/>
          <w:sz w:val="22"/>
        </w:rPr>
      </w:pPr>
      <w:r>
        <w:rPr>
          <w:rFonts w:ascii="Arial" w:hAnsi="Arial"/>
          <w:sz w:val="22"/>
        </w:rPr>
        <w:br w:type="page"/>
      </w:r>
      <w:r>
        <w:rPr>
          <w:rFonts w:ascii="Arial" w:hAnsi="Arial"/>
          <w:noProof/>
          <w:snapToGrid/>
          <w:sz w:val="22"/>
        </w:rPr>
        <w:lastRenderedPageBreak/>
        <w:drawing>
          <wp:inline distT="0" distB="0" distL="0" distR="0" wp14:anchorId="3017522F" wp14:editId="09B8B4D6">
            <wp:extent cx="1778000" cy="781050"/>
            <wp:effectExtent l="0" t="0" r="0" b="6350"/>
            <wp:docPr id="3" name="Picture 3" descr="AZUnions logo (hz4clr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nions logo (hz4clrc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8000" cy="781050"/>
                    </a:xfrm>
                    <a:prstGeom prst="rect">
                      <a:avLst/>
                    </a:prstGeom>
                    <a:noFill/>
                    <a:ln>
                      <a:noFill/>
                    </a:ln>
                  </pic:spPr>
                </pic:pic>
              </a:graphicData>
            </a:graphic>
          </wp:inline>
        </w:drawing>
      </w:r>
    </w:p>
    <w:p w14:paraId="52E552AC" w14:textId="77777777" w:rsidR="00AF1D44" w:rsidRDefault="00AF1D44">
      <w:pPr>
        <w:rPr>
          <w:rFonts w:ascii="Arial" w:hAnsi="Arial"/>
          <w:sz w:val="22"/>
        </w:rPr>
      </w:pPr>
    </w:p>
    <w:p w14:paraId="42A16E38" w14:textId="77777777" w:rsidR="00AF1D44" w:rsidRDefault="00AF1D44">
      <w:pPr>
        <w:pStyle w:val="Heading1"/>
        <w:tabs>
          <w:tab w:val="left" w:pos="360"/>
        </w:tabs>
        <w:ind w:left="360" w:hanging="360"/>
        <w:jc w:val="left"/>
        <w:rPr>
          <w:rFonts w:ascii="Arial" w:hAnsi="Arial"/>
          <w:sz w:val="24"/>
        </w:rPr>
      </w:pPr>
      <w:r>
        <w:rPr>
          <w:rFonts w:ascii="Arial" w:hAnsi="Arial"/>
          <w:sz w:val="24"/>
          <w:highlight w:val="black"/>
        </w:rPr>
        <w:t xml:space="preserve">2. STAFF </w:t>
      </w:r>
      <w:proofErr w:type="gramStart"/>
      <w:r>
        <w:rPr>
          <w:rFonts w:ascii="Arial" w:hAnsi="Arial"/>
          <w:sz w:val="24"/>
          <w:highlight w:val="black"/>
        </w:rPr>
        <w:t>PERFORMANCE  APPRAISAL</w:t>
      </w:r>
      <w:proofErr w:type="gramEnd"/>
      <w:r>
        <w:rPr>
          <w:rFonts w:ascii="Arial" w:hAnsi="Arial"/>
          <w:sz w:val="24"/>
          <w:highlight w:val="black"/>
        </w:rPr>
        <w:t xml:space="preserve"> REPORT (SPAR)</w:t>
      </w:r>
      <w:r>
        <w:rPr>
          <w:rFonts w:ascii="Arial" w:hAnsi="Arial"/>
          <w:color w:val="000000"/>
          <w:sz w:val="24"/>
          <w:highlight w:val="black"/>
        </w:rPr>
        <w:t xml:space="preserve">t </w:t>
      </w:r>
      <w:proofErr w:type="spellStart"/>
      <w:r>
        <w:rPr>
          <w:rFonts w:ascii="Arial" w:hAnsi="Arial"/>
          <w:color w:val="000000"/>
          <w:sz w:val="24"/>
          <w:highlight w:val="black"/>
        </w:rPr>
        <w:t>sst</w:t>
      </w:r>
      <w:proofErr w:type="spellEnd"/>
    </w:p>
    <w:p w14:paraId="460E3D19" w14:textId="77777777" w:rsidR="00AF1D44" w:rsidRDefault="00AF1D4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12" w:lineRule="auto"/>
        <w:rPr>
          <w:rFonts w:ascii="Arial" w:hAnsi="Arial"/>
          <w:b/>
          <w:sz w:val="22"/>
        </w:rPr>
      </w:pPr>
    </w:p>
    <w:p w14:paraId="2B4AD15C" w14:textId="77777777" w:rsidR="00AF1D44" w:rsidRDefault="00AF1D44">
      <w:pPr>
        <w:tabs>
          <w:tab w:val="left" w:pos="6480"/>
          <w:tab w:val="left" w:pos="10080"/>
        </w:tabs>
        <w:spacing w:line="480" w:lineRule="auto"/>
        <w:ind w:right="-720"/>
        <w:rPr>
          <w:rFonts w:ascii="Arial" w:hAnsi="Arial"/>
          <w:b/>
          <w:sz w:val="22"/>
        </w:rPr>
      </w:pPr>
      <w:r>
        <w:rPr>
          <w:rFonts w:ascii="Arial" w:hAnsi="Arial"/>
          <w:sz w:val="22"/>
        </w:rPr>
        <w:t>Employee Name:</w:t>
      </w:r>
      <w:r>
        <w:rPr>
          <w:rFonts w:ascii="Arial" w:hAnsi="Arial"/>
          <w:b/>
          <w:sz w:val="22"/>
          <w:u w:val="single"/>
        </w:rPr>
        <w:tab/>
      </w:r>
      <w:r>
        <w:rPr>
          <w:rFonts w:ascii="Arial" w:hAnsi="Arial"/>
          <w:sz w:val="22"/>
        </w:rPr>
        <w:t>Employee ID#:</w:t>
      </w:r>
      <w:r>
        <w:rPr>
          <w:rFonts w:ascii="Arial" w:hAnsi="Arial"/>
          <w:sz w:val="22"/>
          <w:u w:val="single"/>
        </w:rPr>
        <w:tab/>
      </w:r>
    </w:p>
    <w:p w14:paraId="704E71C3" w14:textId="77777777" w:rsidR="00AF1D44" w:rsidRDefault="00AF1D44">
      <w:pPr>
        <w:tabs>
          <w:tab w:val="left" w:pos="6480"/>
          <w:tab w:val="left" w:pos="10080"/>
        </w:tabs>
        <w:spacing w:line="480" w:lineRule="auto"/>
        <w:ind w:right="-720"/>
        <w:rPr>
          <w:rFonts w:ascii="Arial" w:hAnsi="Arial"/>
          <w:b/>
          <w:sz w:val="22"/>
        </w:rPr>
      </w:pPr>
      <w:r>
        <w:rPr>
          <w:rFonts w:ascii="Arial" w:hAnsi="Arial"/>
          <w:sz w:val="22"/>
        </w:rPr>
        <w:t>Title:</w:t>
      </w:r>
      <w:r>
        <w:rPr>
          <w:rFonts w:ascii="Arial" w:hAnsi="Arial"/>
          <w:sz w:val="22"/>
          <w:u w:val="single"/>
        </w:rPr>
        <w:tab/>
      </w:r>
      <w:r>
        <w:rPr>
          <w:rFonts w:ascii="Arial" w:hAnsi="Arial"/>
          <w:sz w:val="22"/>
        </w:rPr>
        <w:t>Dept:</w:t>
      </w:r>
      <w:r>
        <w:rPr>
          <w:rFonts w:ascii="Arial" w:hAnsi="Arial"/>
          <w:sz w:val="22"/>
          <w:u w:val="single"/>
        </w:rPr>
        <w:tab/>
      </w:r>
    </w:p>
    <w:p w14:paraId="0C6F40A7" w14:textId="5794CC48" w:rsidR="00AF1D44" w:rsidRDefault="00AF1D44" w:rsidP="00AD41DE">
      <w:pPr>
        <w:widowControl/>
        <w:tabs>
          <w:tab w:val="left" w:pos="360"/>
          <w:tab w:val="left" w:pos="6480"/>
          <w:tab w:val="left" w:pos="8280"/>
          <w:tab w:val="left" w:pos="8640"/>
          <w:tab w:val="left" w:pos="9000"/>
          <w:tab w:val="left" w:pos="10080"/>
        </w:tabs>
        <w:spacing w:line="480" w:lineRule="auto"/>
        <w:ind w:left="360" w:hanging="360"/>
        <w:rPr>
          <w:rFonts w:ascii="Arial" w:hAnsi="Arial"/>
          <w:sz w:val="22"/>
        </w:rPr>
      </w:pPr>
      <w:r>
        <w:rPr>
          <w:rFonts w:ascii="Arial" w:hAnsi="Arial"/>
          <w:sz w:val="22"/>
        </w:rPr>
        <w:t>Supervisor/Rater:</w:t>
      </w:r>
      <w:r>
        <w:rPr>
          <w:rFonts w:ascii="Arial" w:hAnsi="Arial"/>
          <w:sz w:val="22"/>
          <w:u w:val="single"/>
        </w:rPr>
        <w:tab/>
      </w:r>
      <w:r w:rsidR="00AD41DE">
        <w:rPr>
          <w:rFonts w:ascii="Arial" w:hAnsi="Arial"/>
          <w:sz w:val="22"/>
        </w:rPr>
        <w:t xml:space="preserve">Rating Period </w:t>
      </w:r>
      <w:r w:rsidR="00120FAB">
        <w:rPr>
          <w:rFonts w:ascii="Arial" w:hAnsi="Arial"/>
          <w:sz w:val="22"/>
        </w:rPr>
        <w:t>from</w:t>
      </w:r>
      <w:proofErr w:type="gramStart"/>
      <w:r w:rsidR="00120FAB">
        <w:rPr>
          <w:rFonts w:ascii="Arial" w:hAnsi="Arial"/>
          <w:sz w:val="22"/>
        </w:rPr>
        <w:t>:_</w:t>
      </w:r>
      <w:proofErr w:type="gramEnd"/>
      <w:r w:rsidR="00120FAB">
        <w:rPr>
          <w:rFonts w:ascii="Arial" w:hAnsi="Arial"/>
          <w:sz w:val="22"/>
        </w:rPr>
        <w:t xml:space="preserve">____ </w:t>
      </w:r>
      <w:r>
        <w:rPr>
          <w:rFonts w:ascii="Arial" w:hAnsi="Arial"/>
          <w:sz w:val="22"/>
        </w:rPr>
        <w:t>to:______</w:t>
      </w:r>
    </w:p>
    <w:p w14:paraId="230FEF0E" w14:textId="77777777" w:rsidR="00AF1D44" w:rsidRDefault="00AF1D44" w:rsidP="004F3405">
      <w:pPr>
        <w:widowControl/>
        <w:tabs>
          <w:tab w:val="left" w:pos="1530"/>
          <w:tab w:val="left" w:pos="1980"/>
          <w:tab w:val="left" w:pos="5760"/>
          <w:tab w:val="left" w:pos="6210"/>
          <w:tab w:val="left" w:pos="10800"/>
        </w:tabs>
        <w:ind w:left="360" w:hanging="360"/>
        <w:rPr>
          <w:rFonts w:ascii="Arial" w:hAnsi="Arial"/>
          <w:sz w:val="20"/>
        </w:rPr>
      </w:pPr>
      <w:r>
        <w:rPr>
          <w:rFonts w:ascii="Arial" w:hAnsi="Arial"/>
          <w:sz w:val="22"/>
        </w:rPr>
        <w:t>Type of Rating:</w:t>
      </w:r>
      <w:r>
        <w:rPr>
          <w:rFonts w:ascii="Arial" w:hAnsi="Arial"/>
          <w:sz w:val="22"/>
        </w:rPr>
        <w:tab/>
      </w:r>
      <w:r>
        <w:rPr>
          <w:rFonts w:ascii="Arial" w:hAnsi="Arial"/>
          <w:sz w:val="22"/>
          <w:u w:val="single"/>
        </w:rPr>
        <w:tab/>
      </w:r>
      <w:r>
        <w:rPr>
          <w:rFonts w:ascii="Arial" w:hAnsi="Arial"/>
          <w:sz w:val="20"/>
        </w:rPr>
        <w:t>3 month probation</w:t>
      </w:r>
      <w:r>
        <w:rPr>
          <w:rFonts w:ascii="Arial" w:hAnsi="Arial"/>
          <w:sz w:val="20"/>
        </w:rPr>
        <w:tab/>
      </w:r>
      <w:r>
        <w:rPr>
          <w:rFonts w:ascii="Arial" w:hAnsi="Arial"/>
          <w:b/>
          <w:sz w:val="20"/>
          <w:u w:val="single"/>
        </w:rPr>
        <w:tab/>
      </w:r>
      <w:r>
        <w:rPr>
          <w:rFonts w:ascii="Arial" w:hAnsi="Arial"/>
          <w:sz w:val="20"/>
        </w:rPr>
        <w:t>Annual</w:t>
      </w:r>
      <w:bookmarkStart w:id="0" w:name="_GoBack"/>
      <w:bookmarkEnd w:id="0"/>
    </w:p>
    <w:p w14:paraId="3552C241" w14:textId="77777777" w:rsidR="00AF1D44" w:rsidRDefault="00AF1D44" w:rsidP="004F3405">
      <w:pPr>
        <w:widowControl/>
        <w:tabs>
          <w:tab w:val="left" w:pos="1530"/>
          <w:tab w:val="left" w:pos="1980"/>
          <w:tab w:val="left" w:pos="5760"/>
          <w:tab w:val="left" w:pos="6210"/>
          <w:tab w:val="left" w:pos="10800"/>
        </w:tabs>
        <w:ind w:left="360" w:hanging="360"/>
        <w:rPr>
          <w:rFonts w:ascii="Arial" w:hAnsi="Arial"/>
          <w:sz w:val="20"/>
        </w:rPr>
      </w:pPr>
      <w:r>
        <w:rPr>
          <w:rFonts w:ascii="Arial" w:hAnsi="Arial"/>
          <w:sz w:val="20"/>
        </w:rPr>
        <w:tab/>
      </w:r>
      <w:r w:rsidR="00AD41DE">
        <w:rPr>
          <w:rFonts w:ascii="Arial" w:hAnsi="Arial"/>
          <w:sz w:val="20"/>
        </w:rPr>
        <w:tab/>
      </w:r>
      <w:r>
        <w:rPr>
          <w:rFonts w:ascii="Arial" w:hAnsi="Arial"/>
          <w:sz w:val="20"/>
          <w:u w:val="single"/>
        </w:rPr>
        <w:tab/>
      </w:r>
      <w:proofErr w:type="gramStart"/>
      <w:r>
        <w:rPr>
          <w:rFonts w:ascii="Arial" w:hAnsi="Arial"/>
          <w:sz w:val="20"/>
        </w:rPr>
        <w:t>6 month</w:t>
      </w:r>
      <w:proofErr w:type="gramEnd"/>
      <w:r>
        <w:rPr>
          <w:rFonts w:ascii="Arial" w:hAnsi="Arial"/>
          <w:sz w:val="20"/>
        </w:rPr>
        <w:t xml:space="preserve"> probation</w:t>
      </w:r>
      <w:r>
        <w:rPr>
          <w:rFonts w:ascii="Arial" w:hAnsi="Arial"/>
          <w:sz w:val="20"/>
        </w:rPr>
        <w:tab/>
      </w:r>
      <w:r>
        <w:rPr>
          <w:rFonts w:ascii="Arial" w:hAnsi="Arial"/>
          <w:b/>
          <w:sz w:val="20"/>
          <w:u w:val="single"/>
        </w:rPr>
        <w:tab/>
      </w:r>
      <w:r>
        <w:rPr>
          <w:rFonts w:ascii="Arial" w:hAnsi="Arial"/>
          <w:sz w:val="20"/>
        </w:rPr>
        <w:t>Mid year</w:t>
      </w:r>
    </w:p>
    <w:p w14:paraId="42F30D1B" w14:textId="77777777" w:rsidR="00AF1D44" w:rsidRDefault="00AF1D44" w:rsidP="004F3405">
      <w:pPr>
        <w:widowControl/>
        <w:tabs>
          <w:tab w:val="left" w:pos="1530"/>
          <w:tab w:val="left" w:pos="1980"/>
          <w:tab w:val="left" w:pos="5760"/>
          <w:tab w:val="left" w:pos="6210"/>
          <w:tab w:val="left" w:pos="10800"/>
        </w:tabs>
        <w:ind w:left="360" w:hanging="360"/>
        <w:rPr>
          <w:rFonts w:ascii="Arial" w:hAnsi="Arial"/>
          <w:sz w:val="20"/>
        </w:rPr>
      </w:pPr>
      <w:r w:rsidRPr="0072482C">
        <w:rPr>
          <w:rFonts w:ascii="Arial" w:hAnsi="Arial"/>
          <w:b/>
          <w:sz w:val="20"/>
        </w:rPr>
        <w:tab/>
      </w:r>
      <w:r w:rsidR="00AD41DE">
        <w:rPr>
          <w:rFonts w:ascii="Arial" w:hAnsi="Arial"/>
          <w:b/>
          <w:sz w:val="20"/>
        </w:rPr>
        <w:tab/>
      </w:r>
      <w:r>
        <w:rPr>
          <w:rFonts w:ascii="Arial" w:hAnsi="Arial"/>
          <w:b/>
          <w:sz w:val="20"/>
          <w:u w:val="single"/>
        </w:rPr>
        <w:tab/>
      </w:r>
      <w:r>
        <w:rPr>
          <w:rFonts w:ascii="Arial" w:hAnsi="Arial"/>
          <w:sz w:val="20"/>
        </w:rPr>
        <w:t>Other</w:t>
      </w:r>
    </w:p>
    <w:p w14:paraId="014AA851" w14:textId="77777777" w:rsidR="00AF1D44" w:rsidRDefault="00AF1D44" w:rsidP="004F3405">
      <w:pPr>
        <w:widowControl/>
        <w:tabs>
          <w:tab w:val="left" w:pos="1530"/>
          <w:tab w:val="left" w:pos="1980"/>
          <w:tab w:val="left" w:pos="5760"/>
          <w:tab w:val="left" w:pos="6210"/>
          <w:tab w:val="left" w:pos="10800"/>
        </w:tabs>
        <w:ind w:left="360" w:hanging="360"/>
        <w:rPr>
          <w:rFonts w:ascii="Arial" w:hAnsi="Arial"/>
          <w:sz w:val="20"/>
        </w:rPr>
      </w:pPr>
    </w:p>
    <w:p w14:paraId="2827E74C" w14:textId="77777777" w:rsidR="00AF1D44" w:rsidRDefault="00AF1D44">
      <w:pPr>
        <w:widowControl/>
        <w:tabs>
          <w:tab w:val="left" w:pos="1530"/>
          <w:tab w:val="left" w:pos="1980"/>
          <w:tab w:val="left" w:pos="5760"/>
          <w:tab w:val="left" w:pos="10800"/>
        </w:tabs>
        <w:ind w:left="360" w:hanging="360"/>
        <w:rPr>
          <w:rFonts w:ascii="Arial" w:hAnsi="Arial"/>
          <w:sz w:val="20"/>
        </w:rPr>
      </w:pPr>
    </w:p>
    <w:p w14:paraId="1DE1071C" w14:textId="77777777" w:rsidR="00AF1D44" w:rsidRDefault="00AF1D4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sz w:val="12"/>
        </w:rPr>
      </w:pPr>
      <w:r>
        <w:rPr>
          <w:rFonts w:ascii="Arial" w:hAnsi="Arial"/>
          <w:noProof/>
          <w:snapToGrid/>
          <w:sz w:val="12"/>
        </w:rPr>
        <mc:AlternateContent>
          <mc:Choice Requires="wps">
            <w:drawing>
              <wp:anchor distT="0" distB="0" distL="114300" distR="114300" simplePos="0" relativeHeight="251656192" behindDoc="0" locked="0" layoutInCell="0" allowOverlap="1" wp14:anchorId="0DFE2E77" wp14:editId="6B4951F6">
                <wp:simplePos x="0" y="0"/>
                <wp:positionH relativeFrom="column">
                  <wp:posOffset>45720</wp:posOffset>
                </wp:positionH>
                <wp:positionV relativeFrom="paragraph">
                  <wp:posOffset>88900</wp:posOffset>
                </wp:positionV>
                <wp:extent cx="6309360" cy="0"/>
                <wp:effectExtent l="0" t="0" r="0" b="0"/>
                <wp:wrapNone/>
                <wp:docPr id="17"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pt" to="500.4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" o:allowincell="f"/>
            </w:pict>
          </mc:Fallback>
        </mc:AlternateContent>
      </w:r>
    </w:p>
    <w:p w14:paraId="5CDA7A80" w14:textId="77777777" w:rsidR="00AF1D44" w:rsidRDefault="00AF1D44">
      <w:pPr>
        <w:pStyle w:val="BodyText"/>
        <w:jc w:val="center"/>
        <w:rPr>
          <w:rFonts w:ascii="Arial" w:hAnsi="Arial"/>
          <w:sz w:val="28"/>
        </w:rPr>
      </w:pPr>
    </w:p>
    <w:p w14:paraId="449A60F8" w14:textId="77777777" w:rsidR="00AF1D44" w:rsidRDefault="00AF1D44">
      <w:pPr>
        <w:pStyle w:val="BodyText"/>
        <w:jc w:val="center"/>
        <w:rPr>
          <w:rFonts w:ascii="Arial" w:hAnsi="Arial"/>
          <w:sz w:val="28"/>
        </w:rPr>
      </w:pPr>
      <w:r>
        <w:rPr>
          <w:rFonts w:ascii="Arial" w:hAnsi="Arial"/>
          <w:sz w:val="28"/>
        </w:rPr>
        <w:t>Instructions</w:t>
      </w:r>
    </w:p>
    <w:p w14:paraId="7186F1CB" w14:textId="77777777" w:rsidR="00AF1D44" w:rsidRDefault="00AF1D44">
      <w:pPr>
        <w:pStyle w:val="BodyText"/>
        <w:rPr>
          <w:rFonts w:ascii="Arial" w:hAnsi="Arial"/>
          <w:b w:val="0"/>
          <w:i/>
        </w:rPr>
      </w:pPr>
      <w:r>
        <w:rPr>
          <w:rFonts w:ascii="Arial" w:hAnsi="Arial"/>
          <w:b w:val="0"/>
          <w:i/>
        </w:rPr>
        <w:t>Supporting comments are strongly suggested for all criteria. If “does not meet” or “outstanding” is warranted examples illustrating the reason must be noted in the appropriate supporting comment section.</w:t>
      </w:r>
    </w:p>
    <w:p w14:paraId="60F6E192" w14:textId="77777777" w:rsidR="00AF1D44" w:rsidRDefault="00AF1D44">
      <w:pPr>
        <w:pStyle w:val="BodyText"/>
        <w:rPr>
          <w:rFonts w:ascii="Arial" w:hAnsi="Arial"/>
          <w:b w:val="0"/>
          <w:i/>
        </w:rPr>
      </w:pPr>
    </w:p>
    <w:p w14:paraId="7A387C5F" w14:textId="77777777" w:rsidR="00AF1D44" w:rsidRDefault="00AF1D44">
      <w:pPr>
        <w:pStyle w:val="BodyText"/>
        <w:rPr>
          <w:rFonts w:ascii="Arial" w:hAnsi="Arial"/>
          <w:i/>
        </w:rPr>
      </w:pPr>
      <w:r>
        <w:rPr>
          <w:rFonts w:ascii="Arial" w:hAnsi="Arial"/>
          <w:i/>
        </w:rPr>
        <w:t>Non-supervisory employees</w:t>
      </w:r>
    </w:p>
    <w:p w14:paraId="64083CA6" w14:textId="77777777" w:rsidR="00AF1D44" w:rsidRDefault="00AF1D44">
      <w:pPr>
        <w:pStyle w:val="BodyText"/>
        <w:rPr>
          <w:rFonts w:ascii="Arial" w:hAnsi="Arial"/>
          <w:b w:val="0"/>
          <w:i/>
        </w:rPr>
      </w:pPr>
      <w:r>
        <w:rPr>
          <w:rFonts w:ascii="Arial" w:hAnsi="Arial"/>
          <w:b w:val="0"/>
          <w:i/>
        </w:rPr>
        <w:t>The overall evaluation rating for non-supervisory employees is determined by the score achieved from the total number of points earned from questions 1–9. Point values are 4 = Outstanding, 3 = Exceeds, 2 = Meets, 1 = Meets Some But Not All, 0 = Does Not Meet. A maximum score of 36 is possible:</w:t>
      </w:r>
    </w:p>
    <w:p w14:paraId="2B0B9B20" w14:textId="77777777" w:rsidR="00AF1D44" w:rsidRDefault="00AF1D44">
      <w:pPr>
        <w:pStyle w:val="BodyText"/>
        <w:rPr>
          <w:rFonts w:ascii="Arial" w:hAnsi="Arial"/>
          <w:b w:val="0"/>
          <w:i/>
          <w:sz w:val="12"/>
        </w:rPr>
      </w:pPr>
    </w:p>
    <w:p w14:paraId="774AE6E6" w14:textId="77777777" w:rsidR="00AF1D44" w:rsidRDefault="00AF1D44">
      <w:pPr>
        <w:pStyle w:val="BodyText"/>
        <w:rPr>
          <w:rFonts w:ascii="Arial" w:hAnsi="Arial"/>
          <w:b w:val="0"/>
          <w:i/>
        </w:rPr>
      </w:pPr>
      <w:r>
        <w:rPr>
          <w:rFonts w:ascii="Arial" w:hAnsi="Arial"/>
          <w:i/>
        </w:rPr>
        <w:t>0-7=</w:t>
      </w:r>
      <w:r>
        <w:rPr>
          <w:rFonts w:ascii="Arial" w:hAnsi="Arial"/>
          <w:i/>
        </w:rPr>
        <w:tab/>
      </w:r>
      <w:r>
        <w:rPr>
          <w:rFonts w:ascii="Arial" w:hAnsi="Arial"/>
          <w:b w:val="0"/>
          <w:i/>
        </w:rPr>
        <w:t>Does Not Meet</w:t>
      </w:r>
    </w:p>
    <w:p w14:paraId="0F890250" w14:textId="77777777" w:rsidR="00AF1D44" w:rsidRPr="000D045A" w:rsidRDefault="00AF1D44">
      <w:pPr>
        <w:pStyle w:val="BodyText"/>
        <w:rPr>
          <w:rFonts w:ascii="Arial" w:hAnsi="Arial"/>
          <w:b w:val="0"/>
          <w:i/>
        </w:rPr>
      </w:pPr>
      <w:r w:rsidRPr="000D045A">
        <w:rPr>
          <w:rFonts w:ascii="Arial" w:hAnsi="Arial"/>
          <w:i/>
        </w:rPr>
        <w:t>8-14=</w:t>
      </w:r>
      <w:r w:rsidRPr="000D045A">
        <w:rPr>
          <w:rFonts w:ascii="Arial" w:hAnsi="Arial"/>
          <w:i/>
        </w:rPr>
        <w:tab/>
      </w:r>
      <w:r w:rsidRPr="000D045A">
        <w:rPr>
          <w:rFonts w:ascii="Arial" w:hAnsi="Arial"/>
          <w:b w:val="0"/>
          <w:i/>
        </w:rPr>
        <w:t>Meets Some But Not All</w:t>
      </w:r>
    </w:p>
    <w:p w14:paraId="162A7B2D" w14:textId="77777777" w:rsidR="00AF1D44" w:rsidRPr="000D045A" w:rsidRDefault="00AF1D44">
      <w:pPr>
        <w:pStyle w:val="BodyText"/>
        <w:rPr>
          <w:rFonts w:ascii="Arial" w:hAnsi="Arial"/>
          <w:b w:val="0"/>
          <w:i/>
        </w:rPr>
      </w:pPr>
      <w:r w:rsidRPr="000D045A">
        <w:rPr>
          <w:rFonts w:ascii="Arial" w:hAnsi="Arial"/>
          <w:i/>
        </w:rPr>
        <w:t>15-23=</w:t>
      </w:r>
      <w:r w:rsidRPr="000D045A">
        <w:rPr>
          <w:rFonts w:ascii="Arial" w:hAnsi="Arial"/>
          <w:i/>
        </w:rPr>
        <w:tab/>
      </w:r>
      <w:r w:rsidRPr="000D045A">
        <w:rPr>
          <w:rFonts w:ascii="Arial" w:hAnsi="Arial"/>
          <w:b w:val="0"/>
          <w:i/>
        </w:rPr>
        <w:t>Meets</w:t>
      </w:r>
    </w:p>
    <w:p w14:paraId="76C42517" w14:textId="77777777" w:rsidR="00AF1D44" w:rsidRDefault="00AF1D44">
      <w:pPr>
        <w:pStyle w:val="BodyText"/>
        <w:rPr>
          <w:rFonts w:ascii="Arial" w:hAnsi="Arial"/>
          <w:b w:val="0"/>
          <w:i/>
        </w:rPr>
      </w:pPr>
      <w:r w:rsidRPr="000D045A">
        <w:rPr>
          <w:rFonts w:ascii="Arial" w:hAnsi="Arial"/>
          <w:i/>
        </w:rPr>
        <w:t>24-31</w:t>
      </w:r>
      <w:r w:rsidRPr="000D045A">
        <w:rPr>
          <w:rFonts w:ascii="Arial" w:hAnsi="Arial"/>
          <w:i/>
        </w:rPr>
        <w:tab/>
      </w:r>
      <w:r w:rsidRPr="000D045A">
        <w:rPr>
          <w:rFonts w:ascii="Arial" w:hAnsi="Arial"/>
          <w:b w:val="0"/>
          <w:i/>
        </w:rPr>
        <w:t>Exceeds (Plus Meets for Question 9)</w:t>
      </w:r>
    </w:p>
    <w:p w14:paraId="5DCFE8F3" w14:textId="77777777" w:rsidR="00AF1D44" w:rsidRDefault="00AF1D44">
      <w:pPr>
        <w:pStyle w:val="BodyText"/>
        <w:rPr>
          <w:rFonts w:ascii="Arial" w:hAnsi="Arial"/>
          <w:b w:val="0"/>
          <w:i/>
        </w:rPr>
      </w:pPr>
      <w:r>
        <w:rPr>
          <w:rFonts w:ascii="Arial" w:hAnsi="Arial"/>
          <w:i/>
        </w:rPr>
        <w:t>32-36=</w:t>
      </w:r>
      <w:r>
        <w:rPr>
          <w:rFonts w:ascii="Arial" w:hAnsi="Arial"/>
          <w:i/>
        </w:rPr>
        <w:tab/>
      </w:r>
      <w:r>
        <w:rPr>
          <w:rFonts w:ascii="Arial" w:hAnsi="Arial"/>
          <w:b w:val="0"/>
          <w:i/>
        </w:rPr>
        <w:t>Outstanding (Plus Meets for Question 9)</w:t>
      </w:r>
    </w:p>
    <w:p w14:paraId="0C28AD63" w14:textId="77777777" w:rsidR="00AF1D44" w:rsidRDefault="00AF1D44">
      <w:pPr>
        <w:pStyle w:val="BodyText"/>
        <w:rPr>
          <w:rFonts w:ascii="Arial" w:hAnsi="Arial"/>
          <w:b w:val="0"/>
          <w:i/>
        </w:rPr>
      </w:pPr>
    </w:p>
    <w:p w14:paraId="0F907327" w14:textId="77777777" w:rsidR="00AF1D44" w:rsidRDefault="00AF1D44">
      <w:pPr>
        <w:pStyle w:val="BodyText"/>
        <w:rPr>
          <w:rFonts w:ascii="Arial" w:hAnsi="Arial"/>
          <w:i/>
        </w:rPr>
      </w:pPr>
      <w:r>
        <w:rPr>
          <w:rFonts w:ascii="Arial" w:hAnsi="Arial"/>
          <w:i/>
        </w:rPr>
        <w:t>Supervisory employees</w:t>
      </w:r>
    </w:p>
    <w:p w14:paraId="339E5DE2" w14:textId="77777777" w:rsidR="00AF1D44" w:rsidRDefault="00AF1D44">
      <w:pPr>
        <w:pStyle w:val="BodyText"/>
        <w:rPr>
          <w:rFonts w:ascii="Arial" w:hAnsi="Arial"/>
          <w:b w:val="0"/>
          <w:i/>
        </w:rPr>
      </w:pPr>
      <w:r>
        <w:rPr>
          <w:rFonts w:ascii="Arial" w:hAnsi="Arial"/>
          <w:b w:val="0"/>
          <w:i/>
        </w:rPr>
        <w:t>The overall evaluation for supervisory employees is determined by the score achieved from the total number of points earned from questions 1–10. A Maximum score of 40 is possible:</w:t>
      </w:r>
    </w:p>
    <w:p w14:paraId="5D848236" w14:textId="77777777" w:rsidR="00AF1D44" w:rsidRDefault="00AF1D44">
      <w:pPr>
        <w:pStyle w:val="BodyText"/>
        <w:rPr>
          <w:rFonts w:ascii="Arial" w:hAnsi="Arial"/>
          <w:b w:val="0"/>
          <w:i/>
          <w:sz w:val="12"/>
        </w:rPr>
      </w:pPr>
    </w:p>
    <w:p w14:paraId="3F844D06" w14:textId="77777777" w:rsidR="00AF1D44" w:rsidRDefault="00AF1D44">
      <w:pPr>
        <w:pStyle w:val="BodyText"/>
        <w:rPr>
          <w:rFonts w:ascii="Arial" w:hAnsi="Arial"/>
          <w:b w:val="0"/>
          <w:i/>
        </w:rPr>
      </w:pPr>
      <w:r>
        <w:rPr>
          <w:rFonts w:ascii="Arial" w:hAnsi="Arial"/>
          <w:i/>
        </w:rPr>
        <w:t>0-9=</w:t>
      </w:r>
      <w:r>
        <w:rPr>
          <w:rFonts w:ascii="Arial" w:hAnsi="Arial"/>
          <w:i/>
        </w:rPr>
        <w:tab/>
      </w:r>
      <w:r>
        <w:rPr>
          <w:rFonts w:ascii="Arial" w:hAnsi="Arial"/>
          <w:b w:val="0"/>
          <w:i/>
        </w:rPr>
        <w:t>Does Not Meet</w:t>
      </w:r>
    </w:p>
    <w:p w14:paraId="518BBF3D" w14:textId="77777777" w:rsidR="00AF1D44" w:rsidRPr="000D045A" w:rsidRDefault="00AF1D44">
      <w:pPr>
        <w:pStyle w:val="BodyText"/>
        <w:rPr>
          <w:rFonts w:ascii="Arial" w:hAnsi="Arial"/>
          <w:b w:val="0"/>
          <w:i/>
        </w:rPr>
      </w:pPr>
      <w:r w:rsidRPr="000D045A">
        <w:rPr>
          <w:rFonts w:ascii="Arial" w:hAnsi="Arial"/>
          <w:i/>
        </w:rPr>
        <w:t>10-18=</w:t>
      </w:r>
      <w:r w:rsidRPr="000D045A">
        <w:rPr>
          <w:rFonts w:ascii="Arial" w:hAnsi="Arial"/>
          <w:i/>
        </w:rPr>
        <w:tab/>
      </w:r>
      <w:r w:rsidRPr="000D045A">
        <w:rPr>
          <w:rFonts w:ascii="Arial" w:hAnsi="Arial"/>
          <w:b w:val="0"/>
          <w:i/>
        </w:rPr>
        <w:t>Meets Some But Not All</w:t>
      </w:r>
    </w:p>
    <w:p w14:paraId="79345BC0" w14:textId="77777777" w:rsidR="00AF1D44" w:rsidRPr="000D045A" w:rsidRDefault="00AF1D44">
      <w:pPr>
        <w:pStyle w:val="BodyText"/>
        <w:rPr>
          <w:rFonts w:ascii="Arial" w:hAnsi="Arial"/>
          <w:b w:val="0"/>
          <w:i/>
        </w:rPr>
      </w:pPr>
      <w:r w:rsidRPr="000D045A">
        <w:rPr>
          <w:rFonts w:ascii="Arial" w:hAnsi="Arial"/>
          <w:i/>
        </w:rPr>
        <w:t>19-26=</w:t>
      </w:r>
      <w:r w:rsidRPr="000D045A">
        <w:rPr>
          <w:rFonts w:ascii="Arial" w:hAnsi="Arial"/>
          <w:b w:val="0"/>
          <w:i/>
        </w:rPr>
        <w:tab/>
        <w:t>Meets</w:t>
      </w:r>
    </w:p>
    <w:p w14:paraId="68B0D7B9" w14:textId="77777777" w:rsidR="00AF1D44" w:rsidRDefault="00AF1D44">
      <w:pPr>
        <w:pStyle w:val="BodyText"/>
        <w:rPr>
          <w:rFonts w:ascii="Arial" w:hAnsi="Arial"/>
          <w:b w:val="0"/>
          <w:i/>
        </w:rPr>
      </w:pPr>
      <w:r w:rsidRPr="000D045A">
        <w:rPr>
          <w:rFonts w:ascii="Arial" w:hAnsi="Arial"/>
          <w:i/>
        </w:rPr>
        <w:t>27-36=</w:t>
      </w:r>
      <w:r w:rsidRPr="000D045A">
        <w:rPr>
          <w:rFonts w:ascii="Arial" w:hAnsi="Arial"/>
          <w:b w:val="0"/>
          <w:i/>
        </w:rPr>
        <w:tab/>
        <w:t>Exceeds (Plus Meets for Questions 9 and 10)</w:t>
      </w:r>
    </w:p>
    <w:p w14:paraId="6350C187" w14:textId="77777777" w:rsidR="00AF1D44" w:rsidRDefault="00AF1D44">
      <w:pPr>
        <w:pStyle w:val="BodyText"/>
        <w:rPr>
          <w:rFonts w:ascii="Arial" w:hAnsi="Arial"/>
          <w:b w:val="0"/>
          <w:i/>
        </w:rPr>
      </w:pPr>
      <w:r>
        <w:rPr>
          <w:rFonts w:ascii="Arial" w:hAnsi="Arial"/>
          <w:i/>
        </w:rPr>
        <w:t>37-40=</w:t>
      </w:r>
      <w:r>
        <w:rPr>
          <w:rFonts w:ascii="Arial" w:hAnsi="Arial"/>
          <w:b w:val="0"/>
          <w:i/>
        </w:rPr>
        <w:tab/>
        <w:t>Outstanding (Plus Meets for Questions 9 and 10)</w:t>
      </w:r>
    </w:p>
    <w:p w14:paraId="2C1D3268" w14:textId="77777777" w:rsidR="00AF1D44" w:rsidRDefault="00AF1D44">
      <w:pPr>
        <w:pStyle w:val="BodyText"/>
        <w:rPr>
          <w:rFonts w:ascii="Arial" w:hAnsi="Arial"/>
          <w:b w:val="0"/>
          <w:i/>
        </w:rPr>
      </w:pPr>
    </w:p>
    <w:p w14:paraId="77239BDD" w14:textId="77777777" w:rsidR="00AF1D44" w:rsidRDefault="00AF1D44">
      <w:pPr>
        <w:pStyle w:val="BodyText"/>
        <w:rPr>
          <w:rFonts w:ascii="Arial" w:hAnsi="Arial"/>
          <w:b w:val="0"/>
          <w:i/>
        </w:rPr>
      </w:pPr>
    </w:p>
    <w:p w14:paraId="2C1F768E" w14:textId="77777777" w:rsidR="00AF1D44" w:rsidRDefault="00AF1D4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sz w:val="12"/>
        </w:rPr>
      </w:pPr>
      <w:r>
        <w:rPr>
          <w:rFonts w:ascii="Arial" w:hAnsi="Arial"/>
          <w:noProof/>
          <w:snapToGrid/>
          <w:sz w:val="12"/>
        </w:rPr>
        <mc:AlternateContent>
          <mc:Choice Requires="wps">
            <w:drawing>
              <wp:anchor distT="0" distB="0" distL="114300" distR="114300" simplePos="0" relativeHeight="251650048" behindDoc="0" locked="0" layoutInCell="0" allowOverlap="1" wp14:anchorId="76DA3630" wp14:editId="2C5DB7F7">
                <wp:simplePos x="0" y="0"/>
                <wp:positionH relativeFrom="column">
                  <wp:posOffset>45720</wp:posOffset>
                </wp:positionH>
                <wp:positionV relativeFrom="paragraph">
                  <wp:posOffset>88900</wp:posOffset>
                </wp:positionV>
                <wp:extent cx="6309360" cy="0"/>
                <wp:effectExtent l="0" t="0" r="0" b="0"/>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pt" to="500.4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" o:allowincell="f"/>
            </w:pict>
          </mc:Fallback>
        </mc:AlternateContent>
      </w:r>
    </w:p>
    <w:p w14:paraId="4E13F66F" w14:textId="77777777" w:rsidR="00AF1D44" w:rsidRDefault="00AF1D4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sz w:val="22"/>
        </w:rPr>
      </w:pPr>
    </w:p>
    <w:p w14:paraId="6EE1D9C9" w14:textId="77777777" w:rsidR="00AF1D44" w:rsidRDefault="00AF1D44">
      <w:pPr>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sz w:val="20"/>
        </w:rPr>
      </w:pPr>
      <w:r>
        <w:rPr>
          <w:rFonts w:ascii="Arial" w:hAnsi="Arial"/>
          <w:b/>
          <w:color w:val="FFFFFF"/>
          <w:sz w:val="20"/>
          <w:highlight w:val="black"/>
        </w:rPr>
        <w:t>1.</w:t>
      </w:r>
      <w:r>
        <w:rPr>
          <w:rFonts w:ascii="Arial" w:hAnsi="Arial"/>
          <w:b/>
          <w:color w:val="FFFFFF"/>
          <w:sz w:val="20"/>
          <w:highlight w:val="black"/>
        </w:rPr>
        <w:tab/>
        <w:t>Customer Service</w:t>
      </w:r>
      <w:r>
        <w:rPr>
          <w:rFonts w:ascii="Arial" w:hAnsi="Arial"/>
          <w:color w:val="FFFFFF"/>
          <w:sz w:val="20"/>
          <w:highlight w:val="black"/>
        </w:rPr>
        <w:t>:</w:t>
      </w:r>
      <w:r>
        <w:rPr>
          <w:rFonts w:ascii="Arial" w:hAnsi="Arial"/>
          <w:color w:val="FFFFFF"/>
          <w:sz w:val="20"/>
        </w:rPr>
        <w:t xml:space="preserve"> </w:t>
      </w:r>
      <w:r>
        <w:rPr>
          <w:rFonts w:ascii="Arial" w:hAnsi="Arial"/>
          <w:sz w:val="20"/>
        </w:rPr>
        <w:t>The employee is responsive to the individual needs of customers—attending, listening, promptly responding and anticipating problems or needs. Service quality by the employee is extended to customers and other employees of the department. A positive attitude is displayed when the employee is at work serving internal and/or external customers.</w:t>
      </w:r>
    </w:p>
    <w:p w14:paraId="696CEF93" w14:textId="77777777" w:rsidR="00AF1D44" w:rsidRDefault="00AF1D44">
      <w:pPr>
        <w:widowControl/>
        <w:tabs>
          <w:tab w:val="left" w:pos="3600"/>
          <w:tab w:val="left" w:pos="5760"/>
          <w:tab w:val="left" w:pos="6120"/>
          <w:tab w:val="left" w:pos="10800"/>
        </w:tabs>
        <w:rPr>
          <w:rFonts w:ascii="Arial" w:hAnsi="Arial"/>
          <w:sz w:val="20"/>
        </w:rPr>
      </w:pPr>
      <w:r>
        <w:rPr>
          <w:rFonts w:ascii="Arial" w:hAnsi="Arial"/>
          <w:noProof/>
          <w:snapToGrid/>
          <w:sz w:val="20"/>
          <w:u w:val="single"/>
        </w:rPr>
        <mc:AlternateContent>
          <mc:Choice Requires="wps">
            <w:drawing>
              <wp:anchor distT="0" distB="0" distL="114300" distR="114300" simplePos="0" relativeHeight="251655168" behindDoc="0" locked="0" layoutInCell="1" allowOverlap="1" wp14:anchorId="22674132" wp14:editId="6E3CD30F">
                <wp:simplePos x="0" y="0"/>
                <wp:positionH relativeFrom="column">
                  <wp:posOffset>4854575</wp:posOffset>
                </wp:positionH>
                <wp:positionV relativeFrom="paragraph">
                  <wp:posOffset>-1905</wp:posOffset>
                </wp:positionV>
                <wp:extent cx="1443355" cy="1012190"/>
                <wp:effectExtent l="0" t="0" r="0" b="0"/>
                <wp:wrapNone/>
                <wp:docPr id="1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1012190"/>
                        </a:xfrm>
                        <a:prstGeom prst="rect">
                          <a:avLst/>
                        </a:prstGeom>
                        <a:solidFill>
                          <a:srgbClr val="FFFFFF"/>
                        </a:solidFill>
                        <a:ln w="9525">
                          <a:solidFill>
                            <a:srgbClr val="000000"/>
                          </a:solidFill>
                          <a:miter lim="800000"/>
                          <a:headEnd/>
                          <a:tailEnd/>
                        </a:ln>
                      </wps:spPr>
                      <wps:txbx>
                        <w:txbxContent>
                          <w:p w14:paraId="0415FBBE" w14:textId="77777777" w:rsidR="004F3405" w:rsidRDefault="004F3405" w:rsidP="004F3405">
                            <w:pPr>
                              <w:widowControl/>
                              <w:tabs>
                                <w:tab w:val="left" w:pos="360"/>
                                <w:tab w:val="left" w:pos="720"/>
                                <w:tab w:val="left" w:pos="3600"/>
                                <w:tab w:val="left" w:pos="5760"/>
                                <w:tab w:val="left" w:pos="10800"/>
                              </w:tabs>
                              <w:rPr>
                                <w:rFonts w:ascii="Arial" w:hAnsi="Arial"/>
                                <w:sz w:val="20"/>
                                <w:u w:val="single"/>
                              </w:rPr>
                            </w:pPr>
                            <w:r>
                              <w:rPr>
                                <w:rFonts w:ascii="Arial" w:hAnsi="Arial"/>
                                <w:b/>
                                <w:sz w:val="20"/>
                              </w:rPr>
                              <w:t>RATING</w:t>
                            </w:r>
                            <w:r>
                              <w:rPr>
                                <w:rFonts w:ascii="Arial" w:hAnsi="Arial"/>
                                <w:sz w:val="20"/>
                              </w:rPr>
                              <w:t>:</w:t>
                            </w:r>
                          </w:p>
                          <w:p w14:paraId="5A674A0A" w14:textId="77777777" w:rsidR="004F3405" w:rsidRDefault="004F3405" w:rsidP="004F3405">
                            <w:pPr>
                              <w:widowControl/>
                              <w:tabs>
                                <w:tab w:val="left" w:pos="360"/>
                                <w:tab w:val="left" w:pos="720"/>
                                <w:tab w:val="left" w:pos="3600"/>
                                <w:tab w:val="left" w:pos="5760"/>
                                <w:tab w:val="left" w:pos="10800"/>
                              </w:tabs>
                              <w:rPr>
                                <w:rFonts w:ascii="Arial" w:hAnsi="Arial"/>
                                <w:sz w:val="20"/>
                              </w:rPr>
                            </w:pPr>
                            <w:r>
                              <w:rPr>
                                <w:rFonts w:ascii="Arial" w:hAnsi="Arial"/>
                                <w:sz w:val="20"/>
                                <w:u w:val="single"/>
                              </w:rPr>
                              <w:tab/>
                            </w:r>
                            <w:proofErr w:type="gramStart"/>
                            <w:r>
                              <w:rPr>
                                <w:rFonts w:ascii="Arial" w:hAnsi="Arial"/>
                                <w:sz w:val="20"/>
                                <w:u w:val="single"/>
                              </w:rPr>
                              <w:t xml:space="preserve">4 </w:t>
                            </w:r>
                            <w:r>
                              <w:rPr>
                                <w:rFonts w:ascii="Arial" w:hAnsi="Arial"/>
                                <w:sz w:val="20"/>
                              </w:rPr>
                              <w:t>Outstanding</w:t>
                            </w:r>
                            <w:proofErr w:type="gramEnd"/>
                          </w:p>
                          <w:p w14:paraId="47904D4E"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proofErr w:type="gramStart"/>
                            <w:r>
                              <w:rPr>
                                <w:rFonts w:ascii="Arial" w:hAnsi="Arial"/>
                                <w:sz w:val="20"/>
                              </w:rPr>
                              <w:t>3 Exceeds</w:t>
                            </w:r>
                            <w:proofErr w:type="gramEnd"/>
                          </w:p>
                          <w:p w14:paraId="05F283DA"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r>
                              <w:rPr>
                                <w:rFonts w:ascii="Arial" w:hAnsi="Arial"/>
                                <w:sz w:val="20"/>
                              </w:rPr>
                              <w:t xml:space="preserve">2 Meets </w:t>
                            </w:r>
                          </w:p>
                          <w:p w14:paraId="43B905DB"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 xml:space="preserve">1 Meets Some </w:t>
                            </w:r>
                          </w:p>
                          <w:p w14:paraId="2C227D39"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0 Does not meet</w:t>
                            </w:r>
                          </w:p>
                          <w:p w14:paraId="422AC54E" w14:textId="77777777" w:rsidR="004F3405" w:rsidRDefault="004F3405" w:rsidP="004F3405">
                            <w:pPr>
                              <w:pStyle w:val="BodyText"/>
                              <w:tabs>
                                <w:tab w:val="left" w:pos="360"/>
                              </w:tabs>
                              <w:rPr>
                                <w:rFonts w:ascii="Arial" w:hAnsi="Arial"/>
                              </w:rPr>
                            </w:pPr>
                          </w:p>
                          <w:p w14:paraId="7DE013C1" w14:textId="77777777" w:rsidR="004F3405" w:rsidRDefault="004F34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76" o:spid="_x0000_s1026" type="#_x0000_t202" style="position:absolute;margin-left:382.25pt;margin-top:-.1pt;width:113.65pt;height:79.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">
                <v:textbox>
                  <w:txbxContent>
                    <w:p w14:paraId="0415FBBE" w14:textId="77777777" w:rsidR="004F3405" w:rsidRDefault="004F3405" w:rsidP="004F3405">
                      <w:pPr>
                        <w:widowControl/>
                        <w:tabs>
                          <w:tab w:val="left" w:pos="360"/>
                          <w:tab w:val="left" w:pos="720"/>
                          <w:tab w:val="left" w:pos="3600"/>
                          <w:tab w:val="left" w:pos="5760"/>
                          <w:tab w:val="left" w:pos="10800"/>
                        </w:tabs>
                        <w:rPr>
                          <w:rFonts w:ascii="Arial" w:hAnsi="Arial"/>
                          <w:sz w:val="20"/>
                          <w:u w:val="single"/>
                        </w:rPr>
                      </w:pPr>
                      <w:r>
                        <w:rPr>
                          <w:rFonts w:ascii="Arial" w:hAnsi="Arial"/>
                          <w:b/>
                          <w:sz w:val="20"/>
                        </w:rPr>
                        <w:t>RATING</w:t>
                      </w:r>
                      <w:r>
                        <w:rPr>
                          <w:rFonts w:ascii="Arial" w:hAnsi="Arial"/>
                          <w:sz w:val="20"/>
                        </w:rPr>
                        <w:t>:</w:t>
                      </w:r>
                    </w:p>
                    <w:p w14:paraId="5A674A0A" w14:textId="77777777" w:rsidR="004F3405" w:rsidRDefault="004F3405" w:rsidP="004F3405">
                      <w:pPr>
                        <w:widowControl/>
                        <w:tabs>
                          <w:tab w:val="left" w:pos="360"/>
                          <w:tab w:val="left" w:pos="720"/>
                          <w:tab w:val="left" w:pos="3600"/>
                          <w:tab w:val="left" w:pos="5760"/>
                          <w:tab w:val="left" w:pos="10800"/>
                        </w:tabs>
                        <w:rPr>
                          <w:rFonts w:ascii="Arial" w:hAnsi="Arial"/>
                          <w:sz w:val="20"/>
                        </w:rPr>
                      </w:pPr>
                      <w:r>
                        <w:rPr>
                          <w:rFonts w:ascii="Arial" w:hAnsi="Arial"/>
                          <w:sz w:val="20"/>
                          <w:u w:val="single"/>
                        </w:rPr>
                        <w:tab/>
                      </w:r>
                      <w:proofErr w:type="gramStart"/>
                      <w:r>
                        <w:rPr>
                          <w:rFonts w:ascii="Arial" w:hAnsi="Arial"/>
                          <w:sz w:val="20"/>
                          <w:u w:val="single"/>
                        </w:rPr>
                        <w:t xml:space="preserve">4 </w:t>
                      </w:r>
                      <w:r>
                        <w:rPr>
                          <w:rFonts w:ascii="Arial" w:hAnsi="Arial"/>
                          <w:sz w:val="20"/>
                        </w:rPr>
                        <w:t>Outstanding</w:t>
                      </w:r>
                      <w:proofErr w:type="gramEnd"/>
                    </w:p>
                    <w:p w14:paraId="47904D4E"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proofErr w:type="gramStart"/>
                      <w:r>
                        <w:rPr>
                          <w:rFonts w:ascii="Arial" w:hAnsi="Arial"/>
                          <w:sz w:val="20"/>
                        </w:rPr>
                        <w:t>3 Exceeds</w:t>
                      </w:r>
                      <w:proofErr w:type="gramEnd"/>
                    </w:p>
                    <w:p w14:paraId="05F283DA"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r>
                        <w:rPr>
                          <w:rFonts w:ascii="Arial" w:hAnsi="Arial"/>
                          <w:sz w:val="20"/>
                        </w:rPr>
                        <w:t xml:space="preserve">2 Meets </w:t>
                      </w:r>
                    </w:p>
                    <w:p w14:paraId="43B905DB"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 xml:space="preserve">1 Meets Some </w:t>
                      </w:r>
                    </w:p>
                    <w:p w14:paraId="2C227D39"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0 Does not meet</w:t>
                      </w:r>
                    </w:p>
                    <w:p w14:paraId="422AC54E" w14:textId="77777777" w:rsidR="004F3405" w:rsidRDefault="004F3405" w:rsidP="004F3405">
                      <w:pPr>
                        <w:pStyle w:val="BodyText"/>
                        <w:tabs>
                          <w:tab w:val="left" w:pos="360"/>
                        </w:tabs>
                        <w:rPr>
                          <w:rFonts w:ascii="Arial" w:hAnsi="Arial"/>
                        </w:rPr>
                      </w:pPr>
                    </w:p>
                    <w:p w14:paraId="7DE013C1" w14:textId="77777777" w:rsidR="004F3405" w:rsidRDefault="004F3405"/>
                  </w:txbxContent>
                </v:textbox>
              </v:shape>
            </w:pict>
          </mc:Fallback>
        </mc:AlternateContent>
      </w:r>
      <w:r w:rsidRPr="0072482C">
        <w:rPr>
          <w:rFonts w:ascii="Arial" w:hAnsi="Arial"/>
          <w:b/>
          <w:sz w:val="20"/>
        </w:rPr>
        <w:t>Supporting Comments:</w:t>
      </w:r>
    </w:p>
    <w:p w14:paraId="132FC87A" w14:textId="77777777" w:rsidR="00AF1D44" w:rsidRDefault="00AF1D44" w:rsidP="004F3405">
      <w:pPr>
        <w:pStyle w:val="BodyText"/>
        <w:tabs>
          <w:tab w:val="left" w:pos="360"/>
        </w:tabs>
        <w:ind w:right="2610"/>
        <w:rPr>
          <w:rFonts w:ascii="Arial" w:hAnsi="Arial"/>
        </w:rPr>
      </w:pPr>
    </w:p>
    <w:p w14:paraId="2B2A9D47" w14:textId="77777777" w:rsidR="00AF1D44" w:rsidRDefault="00AF1D44" w:rsidP="004F3405">
      <w:pPr>
        <w:widowControl/>
        <w:tabs>
          <w:tab w:val="left" w:pos="10800"/>
        </w:tabs>
        <w:ind w:right="2610"/>
        <w:rPr>
          <w:rFonts w:ascii="Arial" w:hAnsi="Arial"/>
          <w:sz w:val="20"/>
        </w:rPr>
      </w:pPr>
    </w:p>
    <w:p w14:paraId="1CE08609" w14:textId="77777777" w:rsidR="00AF1D44" w:rsidRDefault="00AF1D44" w:rsidP="004F3405">
      <w:pPr>
        <w:widowControl/>
        <w:tabs>
          <w:tab w:val="left" w:pos="10800"/>
        </w:tabs>
        <w:ind w:right="2610"/>
        <w:rPr>
          <w:rFonts w:ascii="Arial" w:hAnsi="Arial"/>
          <w:sz w:val="20"/>
        </w:rPr>
      </w:pPr>
    </w:p>
    <w:p w14:paraId="6C82C78E" w14:textId="77777777" w:rsidR="00AF1D44" w:rsidRDefault="00AF1D44" w:rsidP="004F3405">
      <w:pPr>
        <w:widowControl/>
        <w:tabs>
          <w:tab w:val="left" w:pos="10800"/>
        </w:tabs>
        <w:ind w:right="2610"/>
        <w:rPr>
          <w:rFonts w:ascii="Arial" w:hAnsi="Arial"/>
          <w:sz w:val="20"/>
        </w:rPr>
      </w:pPr>
    </w:p>
    <w:p w14:paraId="702E8CF1" w14:textId="77777777" w:rsidR="00AF1D44" w:rsidRDefault="00AF1D44" w:rsidP="004F3405">
      <w:pPr>
        <w:widowControl/>
        <w:tabs>
          <w:tab w:val="left" w:pos="10800"/>
        </w:tabs>
        <w:ind w:right="2610"/>
        <w:rPr>
          <w:rFonts w:ascii="Arial" w:hAnsi="Arial"/>
          <w:sz w:val="20"/>
        </w:rPr>
      </w:pPr>
    </w:p>
    <w:p w14:paraId="44E1EB38" w14:textId="77777777" w:rsidR="00AF1D44" w:rsidRDefault="00AF1D44" w:rsidP="004F3405">
      <w:pPr>
        <w:widowControl/>
        <w:tabs>
          <w:tab w:val="left" w:pos="10800"/>
        </w:tabs>
        <w:ind w:right="2610"/>
        <w:rPr>
          <w:rFonts w:ascii="Arial" w:hAnsi="Arial"/>
          <w:sz w:val="20"/>
        </w:rPr>
      </w:pPr>
    </w:p>
    <w:p w14:paraId="2A098BF3" w14:textId="77777777" w:rsidR="00AF1D44" w:rsidRDefault="00AF1D44" w:rsidP="004F3405">
      <w:pPr>
        <w:widowControl/>
        <w:tabs>
          <w:tab w:val="left" w:pos="10800"/>
        </w:tabs>
        <w:ind w:right="2610"/>
        <w:rPr>
          <w:rFonts w:ascii="Arial" w:hAnsi="Arial"/>
          <w:sz w:val="20"/>
        </w:rPr>
      </w:pPr>
    </w:p>
    <w:p w14:paraId="4B4AC37E" w14:textId="77777777" w:rsidR="00AF1D44" w:rsidRDefault="00AF1D44" w:rsidP="004F3405">
      <w:pPr>
        <w:widowControl/>
        <w:tabs>
          <w:tab w:val="left" w:pos="10800"/>
        </w:tabs>
        <w:ind w:right="2610"/>
        <w:rPr>
          <w:rFonts w:ascii="Arial" w:hAnsi="Arial"/>
          <w:sz w:val="20"/>
        </w:rPr>
      </w:pPr>
    </w:p>
    <w:p w14:paraId="0E3A86ED" w14:textId="77777777" w:rsidR="00AF1D44" w:rsidRDefault="00AF1D44">
      <w:pPr>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sz w:val="20"/>
        </w:rPr>
      </w:pPr>
      <w:r>
        <w:rPr>
          <w:rFonts w:ascii="Arial" w:hAnsi="Arial"/>
          <w:b/>
          <w:color w:val="FFFFFF"/>
          <w:sz w:val="20"/>
          <w:highlight w:val="black"/>
        </w:rPr>
        <w:lastRenderedPageBreak/>
        <w:t>2.</w:t>
      </w:r>
      <w:r>
        <w:rPr>
          <w:rFonts w:ascii="Arial" w:hAnsi="Arial"/>
          <w:b/>
          <w:color w:val="FFFFFF"/>
          <w:sz w:val="20"/>
          <w:highlight w:val="black"/>
        </w:rPr>
        <w:tab/>
        <w:t>Job Knowledge:</w:t>
      </w:r>
      <w:r>
        <w:rPr>
          <w:rFonts w:ascii="Arial" w:hAnsi="Arial"/>
          <w:color w:val="FFFFFF"/>
          <w:sz w:val="20"/>
        </w:rPr>
        <w:t xml:space="preserve"> </w:t>
      </w:r>
      <w:r>
        <w:rPr>
          <w:rFonts w:ascii="Arial" w:hAnsi="Arial"/>
          <w:sz w:val="20"/>
        </w:rPr>
        <w:t xml:space="preserve">Employee demonstrates technical, administrative, managerial, supervisory, or other specialized knowledge necessary to perform their job. Makes an effort to learn new skills and maintain up-to-date job related information. </w:t>
      </w:r>
      <w:proofErr w:type="gramStart"/>
      <w:r>
        <w:rPr>
          <w:rFonts w:ascii="Arial" w:hAnsi="Arial"/>
          <w:sz w:val="20"/>
        </w:rPr>
        <w:t>Stays abreast of changing job techniques and concepts.</w:t>
      </w:r>
      <w:proofErr w:type="gramEnd"/>
      <w:r>
        <w:rPr>
          <w:rFonts w:ascii="Arial" w:hAnsi="Arial"/>
          <w:sz w:val="20"/>
        </w:rPr>
        <w:t xml:space="preserve"> Develops and refines current methods and procedures. Is open and accepting of suggested changes.</w:t>
      </w:r>
    </w:p>
    <w:p w14:paraId="7656F6E1" w14:textId="77777777" w:rsidR="00AF1D44" w:rsidRDefault="00AF1D44">
      <w:pPr>
        <w:widowControl/>
        <w:tabs>
          <w:tab w:val="left" w:pos="3600"/>
          <w:tab w:val="left" w:pos="5760"/>
          <w:tab w:val="left" w:pos="6120"/>
          <w:tab w:val="left" w:pos="10800"/>
        </w:tabs>
        <w:rPr>
          <w:rFonts w:ascii="Arial" w:hAnsi="Arial"/>
          <w:sz w:val="20"/>
        </w:rPr>
      </w:pPr>
      <w:r>
        <w:rPr>
          <w:rFonts w:ascii="Arial" w:hAnsi="Arial"/>
          <w:noProof/>
          <w:snapToGrid/>
          <w:sz w:val="20"/>
          <w:u w:val="single"/>
        </w:rPr>
        <mc:AlternateContent>
          <mc:Choice Requires="wps">
            <w:drawing>
              <wp:anchor distT="0" distB="0" distL="114300" distR="114300" simplePos="0" relativeHeight="251657216" behindDoc="0" locked="0" layoutInCell="1" allowOverlap="1" wp14:anchorId="2E79D39F" wp14:editId="12B84744">
                <wp:simplePos x="0" y="0"/>
                <wp:positionH relativeFrom="column">
                  <wp:posOffset>4854575</wp:posOffset>
                </wp:positionH>
                <wp:positionV relativeFrom="paragraph">
                  <wp:posOffset>-1905</wp:posOffset>
                </wp:positionV>
                <wp:extent cx="1443355" cy="1012190"/>
                <wp:effectExtent l="0" t="0" r="0" b="0"/>
                <wp:wrapNone/>
                <wp:docPr id="14"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1012190"/>
                        </a:xfrm>
                        <a:prstGeom prst="rect">
                          <a:avLst/>
                        </a:prstGeom>
                        <a:solidFill>
                          <a:srgbClr val="FFFFFF"/>
                        </a:solidFill>
                        <a:ln w="9525">
                          <a:solidFill>
                            <a:srgbClr val="000000"/>
                          </a:solidFill>
                          <a:miter lim="800000"/>
                          <a:headEnd/>
                          <a:tailEnd/>
                        </a:ln>
                      </wps:spPr>
                      <wps:txbx>
                        <w:txbxContent>
                          <w:p w14:paraId="2132291B" w14:textId="77777777" w:rsidR="004F3405" w:rsidRDefault="004F3405" w:rsidP="004F3405">
                            <w:pPr>
                              <w:widowControl/>
                              <w:tabs>
                                <w:tab w:val="left" w:pos="360"/>
                                <w:tab w:val="left" w:pos="720"/>
                                <w:tab w:val="left" w:pos="3600"/>
                                <w:tab w:val="left" w:pos="5760"/>
                                <w:tab w:val="left" w:pos="10800"/>
                              </w:tabs>
                              <w:rPr>
                                <w:rFonts w:ascii="Arial" w:hAnsi="Arial"/>
                                <w:sz w:val="20"/>
                                <w:u w:val="single"/>
                              </w:rPr>
                            </w:pPr>
                            <w:r>
                              <w:rPr>
                                <w:rFonts w:ascii="Arial" w:hAnsi="Arial"/>
                                <w:b/>
                                <w:sz w:val="20"/>
                              </w:rPr>
                              <w:t>RATING</w:t>
                            </w:r>
                            <w:r>
                              <w:rPr>
                                <w:rFonts w:ascii="Arial" w:hAnsi="Arial"/>
                                <w:sz w:val="20"/>
                              </w:rPr>
                              <w:t>:</w:t>
                            </w:r>
                          </w:p>
                          <w:p w14:paraId="1C5FC747" w14:textId="77777777" w:rsidR="004F3405" w:rsidRDefault="004F3405" w:rsidP="004F3405">
                            <w:pPr>
                              <w:widowControl/>
                              <w:tabs>
                                <w:tab w:val="left" w:pos="360"/>
                                <w:tab w:val="left" w:pos="720"/>
                                <w:tab w:val="left" w:pos="3600"/>
                                <w:tab w:val="left" w:pos="5760"/>
                                <w:tab w:val="left" w:pos="10800"/>
                              </w:tabs>
                              <w:rPr>
                                <w:rFonts w:ascii="Arial" w:hAnsi="Arial"/>
                                <w:sz w:val="20"/>
                              </w:rPr>
                            </w:pPr>
                            <w:r>
                              <w:rPr>
                                <w:rFonts w:ascii="Arial" w:hAnsi="Arial"/>
                                <w:sz w:val="20"/>
                                <w:u w:val="single"/>
                              </w:rPr>
                              <w:tab/>
                            </w:r>
                            <w:proofErr w:type="gramStart"/>
                            <w:r>
                              <w:rPr>
                                <w:rFonts w:ascii="Arial" w:hAnsi="Arial"/>
                                <w:sz w:val="20"/>
                                <w:u w:val="single"/>
                              </w:rPr>
                              <w:t xml:space="preserve">4 </w:t>
                            </w:r>
                            <w:r>
                              <w:rPr>
                                <w:rFonts w:ascii="Arial" w:hAnsi="Arial"/>
                                <w:sz w:val="20"/>
                              </w:rPr>
                              <w:t>Outstanding</w:t>
                            </w:r>
                            <w:proofErr w:type="gramEnd"/>
                          </w:p>
                          <w:p w14:paraId="216CB9CC"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proofErr w:type="gramStart"/>
                            <w:r>
                              <w:rPr>
                                <w:rFonts w:ascii="Arial" w:hAnsi="Arial"/>
                                <w:sz w:val="20"/>
                              </w:rPr>
                              <w:t>3 Exceeds</w:t>
                            </w:r>
                            <w:proofErr w:type="gramEnd"/>
                          </w:p>
                          <w:p w14:paraId="63209A21"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r>
                              <w:rPr>
                                <w:rFonts w:ascii="Arial" w:hAnsi="Arial"/>
                                <w:sz w:val="20"/>
                              </w:rPr>
                              <w:t xml:space="preserve">2 Meets </w:t>
                            </w:r>
                          </w:p>
                          <w:p w14:paraId="74C5C7B7"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 xml:space="preserve">1 Meets Some </w:t>
                            </w:r>
                          </w:p>
                          <w:p w14:paraId="628BAE9D"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0 Does not meet</w:t>
                            </w:r>
                          </w:p>
                          <w:p w14:paraId="23B6B60C" w14:textId="77777777" w:rsidR="004F3405" w:rsidRDefault="004F3405" w:rsidP="004F3405">
                            <w:pPr>
                              <w:pStyle w:val="BodyText"/>
                              <w:tabs>
                                <w:tab w:val="left" w:pos="360"/>
                              </w:tabs>
                              <w:rPr>
                                <w:rFonts w:ascii="Arial" w:hAnsi="Arial"/>
                              </w:rPr>
                            </w:pPr>
                          </w:p>
                          <w:p w14:paraId="3372AB40" w14:textId="77777777" w:rsidR="004F3405" w:rsidRDefault="004F34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27" type="#_x0000_t202" style="position:absolute;margin-left:382.25pt;margin-top:-.1pt;width:113.65pt;height:79.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">
                <v:textbox>
                  <w:txbxContent>
                    <w:p w14:paraId="2132291B" w14:textId="77777777" w:rsidR="004F3405" w:rsidRDefault="004F3405" w:rsidP="004F3405">
                      <w:pPr>
                        <w:widowControl/>
                        <w:tabs>
                          <w:tab w:val="left" w:pos="360"/>
                          <w:tab w:val="left" w:pos="720"/>
                          <w:tab w:val="left" w:pos="3600"/>
                          <w:tab w:val="left" w:pos="5760"/>
                          <w:tab w:val="left" w:pos="10800"/>
                        </w:tabs>
                        <w:rPr>
                          <w:rFonts w:ascii="Arial" w:hAnsi="Arial"/>
                          <w:sz w:val="20"/>
                          <w:u w:val="single"/>
                        </w:rPr>
                      </w:pPr>
                      <w:r>
                        <w:rPr>
                          <w:rFonts w:ascii="Arial" w:hAnsi="Arial"/>
                          <w:b/>
                          <w:sz w:val="20"/>
                        </w:rPr>
                        <w:t>RATING</w:t>
                      </w:r>
                      <w:r>
                        <w:rPr>
                          <w:rFonts w:ascii="Arial" w:hAnsi="Arial"/>
                          <w:sz w:val="20"/>
                        </w:rPr>
                        <w:t>:</w:t>
                      </w:r>
                    </w:p>
                    <w:p w14:paraId="1C5FC747" w14:textId="77777777" w:rsidR="004F3405" w:rsidRDefault="004F3405" w:rsidP="004F3405">
                      <w:pPr>
                        <w:widowControl/>
                        <w:tabs>
                          <w:tab w:val="left" w:pos="360"/>
                          <w:tab w:val="left" w:pos="720"/>
                          <w:tab w:val="left" w:pos="3600"/>
                          <w:tab w:val="left" w:pos="5760"/>
                          <w:tab w:val="left" w:pos="10800"/>
                        </w:tabs>
                        <w:rPr>
                          <w:rFonts w:ascii="Arial" w:hAnsi="Arial"/>
                          <w:sz w:val="20"/>
                        </w:rPr>
                      </w:pPr>
                      <w:r>
                        <w:rPr>
                          <w:rFonts w:ascii="Arial" w:hAnsi="Arial"/>
                          <w:sz w:val="20"/>
                          <w:u w:val="single"/>
                        </w:rPr>
                        <w:tab/>
                      </w:r>
                      <w:proofErr w:type="gramStart"/>
                      <w:r>
                        <w:rPr>
                          <w:rFonts w:ascii="Arial" w:hAnsi="Arial"/>
                          <w:sz w:val="20"/>
                          <w:u w:val="single"/>
                        </w:rPr>
                        <w:t xml:space="preserve">4 </w:t>
                      </w:r>
                      <w:r>
                        <w:rPr>
                          <w:rFonts w:ascii="Arial" w:hAnsi="Arial"/>
                          <w:sz w:val="20"/>
                        </w:rPr>
                        <w:t>Outstanding</w:t>
                      </w:r>
                      <w:proofErr w:type="gramEnd"/>
                    </w:p>
                    <w:p w14:paraId="216CB9CC"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proofErr w:type="gramStart"/>
                      <w:r>
                        <w:rPr>
                          <w:rFonts w:ascii="Arial" w:hAnsi="Arial"/>
                          <w:sz w:val="20"/>
                        </w:rPr>
                        <w:t>3 Exceeds</w:t>
                      </w:r>
                      <w:proofErr w:type="gramEnd"/>
                    </w:p>
                    <w:p w14:paraId="63209A21"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r>
                        <w:rPr>
                          <w:rFonts w:ascii="Arial" w:hAnsi="Arial"/>
                          <w:sz w:val="20"/>
                        </w:rPr>
                        <w:t xml:space="preserve">2 Meets </w:t>
                      </w:r>
                    </w:p>
                    <w:p w14:paraId="74C5C7B7"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 xml:space="preserve">1 Meets Some </w:t>
                      </w:r>
                    </w:p>
                    <w:p w14:paraId="628BAE9D"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0 Does not meet</w:t>
                      </w:r>
                    </w:p>
                    <w:p w14:paraId="23B6B60C" w14:textId="77777777" w:rsidR="004F3405" w:rsidRDefault="004F3405" w:rsidP="004F3405">
                      <w:pPr>
                        <w:pStyle w:val="BodyText"/>
                        <w:tabs>
                          <w:tab w:val="left" w:pos="360"/>
                        </w:tabs>
                        <w:rPr>
                          <w:rFonts w:ascii="Arial" w:hAnsi="Arial"/>
                        </w:rPr>
                      </w:pPr>
                    </w:p>
                    <w:p w14:paraId="3372AB40" w14:textId="77777777" w:rsidR="004F3405" w:rsidRDefault="004F3405"/>
                  </w:txbxContent>
                </v:textbox>
              </v:shape>
            </w:pict>
          </mc:Fallback>
        </mc:AlternateContent>
      </w:r>
      <w:r w:rsidRPr="0072482C">
        <w:rPr>
          <w:rFonts w:ascii="Arial" w:hAnsi="Arial"/>
          <w:b/>
          <w:sz w:val="20"/>
        </w:rPr>
        <w:t>Supporting Comments:</w:t>
      </w:r>
    </w:p>
    <w:p w14:paraId="014A0C34" w14:textId="77777777" w:rsidR="00AF1D44" w:rsidRDefault="00AF1D44" w:rsidP="004F3405">
      <w:pPr>
        <w:pStyle w:val="BodyText"/>
        <w:tabs>
          <w:tab w:val="left" w:pos="360"/>
        </w:tabs>
        <w:ind w:right="2610"/>
        <w:rPr>
          <w:rFonts w:ascii="Arial" w:hAnsi="Arial"/>
        </w:rPr>
      </w:pPr>
    </w:p>
    <w:p w14:paraId="10C2E11D" w14:textId="77777777" w:rsidR="00AF1D44" w:rsidRDefault="00AF1D44" w:rsidP="004F3405">
      <w:pPr>
        <w:widowControl/>
        <w:tabs>
          <w:tab w:val="left" w:pos="10800"/>
        </w:tabs>
        <w:ind w:right="2610"/>
        <w:rPr>
          <w:rFonts w:ascii="Arial" w:hAnsi="Arial"/>
          <w:sz w:val="20"/>
        </w:rPr>
      </w:pPr>
    </w:p>
    <w:p w14:paraId="1F42CE2F" w14:textId="77777777" w:rsidR="00AF1D44" w:rsidRDefault="00AF1D44" w:rsidP="004F3405">
      <w:pPr>
        <w:widowControl/>
        <w:tabs>
          <w:tab w:val="left" w:pos="10800"/>
        </w:tabs>
        <w:ind w:right="2610"/>
        <w:rPr>
          <w:rFonts w:ascii="Arial" w:hAnsi="Arial"/>
          <w:sz w:val="20"/>
        </w:rPr>
      </w:pPr>
    </w:p>
    <w:p w14:paraId="60ECAC57" w14:textId="77777777" w:rsidR="00AF1D44" w:rsidRDefault="00AF1D44" w:rsidP="004F3405">
      <w:pPr>
        <w:widowControl/>
        <w:tabs>
          <w:tab w:val="left" w:pos="10800"/>
        </w:tabs>
        <w:ind w:right="2610"/>
        <w:rPr>
          <w:rFonts w:ascii="Arial" w:hAnsi="Arial"/>
          <w:sz w:val="20"/>
        </w:rPr>
      </w:pPr>
    </w:p>
    <w:p w14:paraId="729C5DD5" w14:textId="77777777" w:rsidR="00AF1D44" w:rsidRDefault="00AF1D44" w:rsidP="004F3405">
      <w:pPr>
        <w:widowControl/>
        <w:tabs>
          <w:tab w:val="left" w:pos="10800"/>
        </w:tabs>
        <w:ind w:right="2610"/>
        <w:rPr>
          <w:rFonts w:ascii="Arial" w:hAnsi="Arial"/>
          <w:sz w:val="20"/>
        </w:rPr>
      </w:pPr>
    </w:p>
    <w:p w14:paraId="73C89CD3" w14:textId="77777777" w:rsidR="00AF1D44" w:rsidRDefault="00AF1D44" w:rsidP="004F3405">
      <w:pPr>
        <w:widowControl/>
        <w:tabs>
          <w:tab w:val="left" w:pos="10800"/>
        </w:tabs>
        <w:ind w:right="2610"/>
        <w:rPr>
          <w:rFonts w:ascii="Arial" w:hAnsi="Arial"/>
          <w:sz w:val="20"/>
        </w:rPr>
      </w:pPr>
    </w:p>
    <w:p w14:paraId="723552F2" w14:textId="77777777" w:rsidR="00AF1D44" w:rsidRDefault="00AF1D44" w:rsidP="004F3405">
      <w:pPr>
        <w:widowControl/>
        <w:tabs>
          <w:tab w:val="left" w:pos="10800"/>
        </w:tabs>
        <w:ind w:right="2610"/>
        <w:rPr>
          <w:rFonts w:ascii="Arial" w:hAnsi="Arial"/>
          <w:sz w:val="20"/>
        </w:rPr>
      </w:pPr>
    </w:p>
    <w:p w14:paraId="02BBF758" w14:textId="77777777" w:rsidR="00AF1D44" w:rsidRDefault="00AF1D44">
      <w:pPr>
        <w:widowControl/>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sz w:val="20"/>
        </w:rPr>
      </w:pPr>
      <w:r>
        <w:rPr>
          <w:rFonts w:ascii="Arial" w:hAnsi="Arial"/>
          <w:b/>
          <w:color w:val="FFFFFF"/>
          <w:sz w:val="20"/>
          <w:highlight w:val="black"/>
        </w:rPr>
        <w:t>3.</w:t>
      </w:r>
      <w:r>
        <w:rPr>
          <w:rFonts w:ascii="Arial" w:hAnsi="Arial"/>
          <w:b/>
          <w:color w:val="FFFFFF"/>
          <w:sz w:val="20"/>
          <w:highlight w:val="black"/>
        </w:rPr>
        <w:tab/>
        <w:t>Quality of Work</w:t>
      </w:r>
      <w:r>
        <w:rPr>
          <w:rFonts w:ascii="Arial" w:hAnsi="Arial"/>
          <w:b/>
          <w:sz w:val="20"/>
          <w:highlight w:val="black"/>
        </w:rPr>
        <w:t>:</w:t>
      </w:r>
      <w:r>
        <w:rPr>
          <w:rFonts w:ascii="Arial" w:hAnsi="Arial"/>
          <w:sz w:val="20"/>
        </w:rPr>
        <w:t xml:space="preserve"> Results are reliable, accurate; errors are minimal, have little impact on finished work; results have a finished, professional quality; consistently delivers what is required; meets deadlines, and follows instructions. Successfully follows through in spite of unforeseen challenges or changes. Work is accomplished in a professional manner on a consistent basis. The employee does their best; demonstrates conscientious and professional work from the perspective of colleagues, supervisors, students, and the university community; and is effective and efficient in use of human, financial, and time resources.</w:t>
      </w:r>
    </w:p>
    <w:p w14:paraId="000C8DF7" w14:textId="77777777" w:rsidR="00AF1D44" w:rsidRDefault="00AF1D44">
      <w:pPr>
        <w:widowControl/>
        <w:tabs>
          <w:tab w:val="left" w:pos="3600"/>
          <w:tab w:val="left" w:pos="5760"/>
          <w:tab w:val="left" w:pos="6120"/>
          <w:tab w:val="left" w:pos="10800"/>
        </w:tabs>
        <w:rPr>
          <w:rFonts w:ascii="Arial" w:hAnsi="Arial"/>
          <w:sz w:val="20"/>
        </w:rPr>
      </w:pPr>
      <w:r>
        <w:rPr>
          <w:rFonts w:ascii="Arial" w:hAnsi="Arial"/>
          <w:noProof/>
          <w:snapToGrid/>
          <w:sz w:val="20"/>
          <w:u w:val="single"/>
        </w:rPr>
        <mc:AlternateContent>
          <mc:Choice Requires="wps">
            <w:drawing>
              <wp:anchor distT="0" distB="0" distL="114300" distR="114300" simplePos="0" relativeHeight="251658240" behindDoc="0" locked="0" layoutInCell="1" allowOverlap="1" wp14:anchorId="4292C0A3" wp14:editId="12F50B41">
                <wp:simplePos x="0" y="0"/>
                <wp:positionH relativeFrom="column">
                  <wp:posOffset>4854575</wp:posOffset>
                </wp:positionH>
                <wp:positionV relativeFrom="paragraph">
                  <wp:posOffset>-1905</wp:posOffset>
                </wp:positionV>
                <wp:extent cx="1443355" cy="1012190"/>
                <wp:effectExtent l="0" t="0" r="0" b="0"/>
                <wp:wrapNone/>
                <wp:docPr id="13"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1012190"/>
                        </a:xfrm>
                        <a:prstGeom prst="rect">
                          <a:avLst/>
                        </a:prstGeom>
                        <a:solidFill>
                          <a:srgbClr val="FFFFFF"/>
                        </a:solidFill>
                        <a:ln w="9525">
                          <a:solidFill>
                            <a:srgbClr val="000000"/>
                          </a:solidFill>
                          <a:miter lim="800000"/>
                          <a:headEnd/>
                          <a:tailEnd/>
                        </a:ln>
                      </wps:spPr>
                      <wps:txbx>
                        <w:txbxContent>
                          <w:p w14:paraId="653F8253" w14:textId="77777777" w:rsidR="004F3405" w:rsidRDefault="004F3405" w:rsidP="004F3405">
                            <w:pPr>
                              <w:widowControl/>
                              <w:tabs>
                                <w:tab w:val="left" w:pos="360"/>
                                <w:tab w:val="left" w:pos="720"/>
                                <w:tab w:val="left" w:pos="3600"/>
                                <w:tab w:val="left" w:pos="5760"/>
                                <w:tab w:val="left" w:pos="10800"/>
                              </w:tabs>
                              <w:rPr>
                                <w:rFonts w:ascii="Arial" w:hAnsi="Arial"/>
                                <w:sz w:val="20"/>
                                <w:u w:val="single"/>
                              </w:rPr>
                            </w:pPr>
                            <w:r>
                              <w:rPr>
                                <w:rFonts w:ascii="Arial" w:hAnsi="Arial"/>
                                <w:b/>
                                <w:sz w:val="20"/>
                              </w:rPr>
                              <w:t>RATING</w:t>
                            </w:r>
                            <w:r>
                              <w:rPr>
                                <w:rFonts w:ascii="Arial" w:hAnsi="Arial"/>
                                <w:sz w:val="20"/>
                              </w:rPr>
                              <w:t>:</w:t>
                            </w:r>
                          </w:p>
                          <w:p w14:paraId="50779513" w14:textId="77777777" w:rsidR="004F3405" w:rsidRDefault="004F3405" w:rsidP="004F3405">
                            <w:pPr>
                              <w:widowControl/>
                              <w:tabs>
                                <w:tab w:val="left" w:pos="360"/>
                                <w:tab w:val="left" w:pos="720"/>
                                <w:tab w:val="left" w:pos="3600"/>
                                <w:tab w:val="left" w:pos="5760"/>
                                <w:tab w:val="left" w:pos="10800"/>
                              </w:tabs>
                              <w:rPr>
                                <w:rFonts w:ascii="Arial" w:hAnsi="Arial"/>
                                <w:sz w:val="20"/>
                              </w:rPr>
                            </w:pPr>
                            <w:r>
                              <w:rPr>
                                <w:rFonts w:ascii="Arial" w:hAnsi="Arial"/>
                                <w:sz w:val="20"/>
                                <w:u w:val="single"/>
                              </w:rPr>
                              <w:tab/>
                            </w:r>
                            <w:proofErr w:type="gramStart"/>
                            <w:r>
                              <w:rPr>
                                <w:rFonts w:ascii="Arial" w:hAnsi="Arial"/>
                                <w:sz w:val="20"/>
                                <w:u w:val="single"/>
                              </w:rPr>
                              <w:t xml:space="preserve">4 </w:t>
                            </w:r>
                            <w:r>
                              <w:rPr>
                                <w:rFonts w:ascii="Arial" w:hAnsi="Arial"/>
                                <w:sz w:val="20"/>
                              </w:rPr>
                              <w:t>Outstanding</w:t>
                            </w:r>
                            <w:proofErr w:type="gramEnd"/>
                          </w:p>
                          <w:p w14:paraId="169EDB76"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proofErr w:type="gramStart"/>
                            <w:r>
                              <w:rPr>
                                <w:rFonts w:ascii="Arial" w:hAnsi="Arial"/>
                                <w:sz w:val="20"/>
                              </w:rPr>
                              <w:t>3 Exceeds</w:t>
                            </w:r>
                            <w:proofErr w:type="gramEnd"/>
                          </w:p>
                          <w:p w14:paraId="6756045F"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r>
                              <w:rPr>
                                <w:rFonts w:ascii="Arial" w:hAnsi="Arial"/>
                                <w:sz w:val="20"/>
                              </w:rPr>
                              <w:t xml:space="preserve">2 Meets </w:t>
                            </w:r>
                          </w:p>
                          <w:p w14:paraId="69F2ADCA"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 xml:space="preserve">1 Meets Some </w:t>
                            </w:r>
                          </w:p>
                          <w:p w14:paraId="1E021333"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0 Does not meet</w:t>
                            </w:r>
                          </w:p>
                          <w:p w14:paraId="50A745D2" w14:textId="77777777" w:rsidR="004F3405" w:rsidRDefault="004F3405" w:rsidP="004F3405">
                            <w:pPr>
                              <w:pStyle w:val="BodyText"/>
                              <w:tabs>
                                <w:tab w:val="left" w:pos="360"/>
                              </w:tabs>
                              <w:rPr>
                                <w:rFonts w:ascii="Arial" w:hAnsi="Arial"/>
                              </w:rPr>
                            </w:pPr>
                          </w:p>
                          <w:p w14:paraId="3C2E6F44" w14:textId="77777777" w:rsidR="004F3405" w:rsidRDefault="004F34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28" type="#_x0000_t202" style="position:absolute;margin-left:382.25pt;margin-top:-.1pt;width:113.65pt;height:7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">
                <v:textbox>
                  <w:txbxContent>
                    <w:p w14:paraId="653F8253" w14:textId="77777777" w:rsidR="004F3405" w:rsidRDefault="004F3405" w:rsidP="004F3405">
                      <w:pPr>
                        <w:widowControl/>
                        <w:tabs>
                          <w:tab w:val="left" w:pos="360"/>
                          <w:tab w:val="left" w:pos="720"/>
                          <w:tab w:val="left" w:pos="3600"/>
                          <w:tab w:val="left" w:pos="5760"/>
                          <w:tab w:val="left" w:pos="10800"/>
                        </w:tabs>
                        <w:rPr>
                          <w:rFonts w:ascii="Arial" w:hAnsi="Arial"/>
                          <w:sz w:val="20"/>
                          <w:u w:val="single"/>
                        </w:rPr>
                      </w:pPr>
                      <w:r>
                        <w:rPr>
                          <w:rFonts w:ascii="Arial" w:hAnsi="Arial"/>
                          <w:b/>
                          <w:sz w:val="20"/>
                        </w:rPr>
                        <w:t>RATING</w:t>
                      </w:r>
                      <w:r>
                        <w:rPr>
                          <w:rFonts w:ascii="Arial" w:hAnsi="Arial"/>
                          <w:sz w:val="20"/>
                        </w:rPr>
                        <w:t>:</w:t>
                      </w:r>
                    </w:p>
                    <w:p w14:paraId="50779513" w14:textId="77777777" w:rsidR="004F3405" w:rsidRDefault="004F3405" w:rsidP="004F3405">
                      <w:pPr>
                        <w:widowControl/>
                        <w:tabs>
                          <w:tab w:val="left" w:pos="360"/>
                          <w:tab w:val="left" w:pos="720"/>
                          <w:tab w:val="left" w:pos="3600"/>
                          <w:tab w:val="left" w:pos="5760"/>
                          <w:tab w:val="left" w:pos="10800"/>
                        </w:tabs>
                        <w:rPr>
                          <w:rFonts w:ascii="Arial" w:hAnsi="Arial"/>
                          <w:sz w:val="20"/>
                        </w:rPr>
                      </w:pPr>
                      <w:r>
                        <w:rPr>
                          <w:rFonts w:ascii="Arial" w:hAnsi="Arial"/>
                          <w:sz w:val="20"/>
                          <w:u w:val="single"/>
                        </w:rPr>
                        <w:tab/>
                      </w:r>
                      <w:proofErr w:type="gramStart"/>
                      <w:r>
                        <w:rPr>
                          <w:rFonts w:ascii="Arial" w:hAnsi="Arial"/>
                          <w:sz w:val="20"/>
                          <w:u w:val="single"/>
                        </w:rPr>
                        <w:t xml:space="preserve">4 </w:t>
                      </w:r>
                      <w:r>
                        <w:rPr>
                          <w:rFonts w:ascii="Arial" w:hAnsi="Arial"/>
                          <w:sz w:val="20"/>
                        </w:rPr>
                        <w:t>Outstanding</w:t>
                      </w:r>
                      <w:proofErr w:type="gramEnd"/>
                    </w:p>
                    <w:p w14:paraId="169EDB76"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proofErr w:type="gramStart"/>
                      <w:r>
                        <w:rPr>
                          <w:rFonts w:ascii="Arial" w:hAnsi="Arial"/>
                          <w:sz w:val="20"/>
                        </w:rPr>
                        <w:t>3 Exceeds</w:t>
                      </w:r>
                      <w:proofErr w:type="gramEnd"/>
                    </w:p>
                    <w:p w14:paraId="6756045F"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r>
                        <w:rPr>
                          <w:rFonts w:ascii="Arial" w:hAnsi="Arial"/>
                          <w:sz w:val="20"/>
                        </w:rPr>
                        <w:t xml:space="preserve">2 Meets </w:t>
                      </w:r>
                    </w:p>
                    <w:p w14:paraId="69F2ADCA"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 xml:space="preserve">1 Meets Some </w:t>
                      </w:r>
                    </w:p>
                    <w:p w14:paraId="1E021333"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0 Does not meet</w:t>
                      </w:r>
                    </w:p>
                    <w:p w14:paraId="50A745D2" w14:textId="77777777" w:rsidR="004F3405" w:rsidRDefault="004F3405" w:rsidP="004F3405">
                      <w:pPr>
                        <w:pStyle w:val="BodyText"/>
                        <w:tabs>
                          <w:tab w:val="left" w:pos="360"/>
                        </w:tabs>
                        <w:rPr>
                          <w:rFonts w:ascii="Arial" w:hAnsi="Arial"/>
                        </w:rPr>
                      </w:pPr>
                    </w:p>
                    <w:p w14:paraId="3C2E6F44" w14:textId="77777777" w:rsidR="004F3405" w:rsidRDefault="004F3405"/>
                  </w:txbxContent>
                </v:textbox>
              </v:shape>
            </w:pict>
          </mc:Fallback>
        </mc:AlternateContent>
      </w:r>
      <w:r w:rsidRPr="0072482C">
        <w:rPr>
          <w:rFonts w:ascii="Arial" w:hAnsi="Arial"/>
          <w:b/>
          <w:sz w:val="20"/>
        </w:rPr>
        <w:t>Supporting Comments:</w:t>
      </w:r>
    </w:p>
    <w:p w14:paraId="7CAEE989" w14:textId="77777777" w:rsidR="00AF1D44" w:rsidRDefault="00AF1D44" w:rsidP="004F3405">
      <w:pPr>
        <w:pStyle w:val="BodyText"/>
        <w:tabs>
          <w:tab w:val="left" w:pos="360"/>
        </w:tabs>
        <w:ind w:right="2610"/>
        <w:rPr>
          <w:rFonts w:ascii="Arial" w:hAnsi="Arial"/>
        </w:rPr>
      </w:pPr>
    </w:p>
    <w:p w14:paraId="5D42356E" w14:textId="77777777" w:rsidR="00AF1D44" w:rsidRDefault="00AF1D44" w:rsidP="004F3405">
      <w:pPr>
        <w:widowControl/>
        <w:tabs>
          <w:tab w:val="left" w:pos="10800"/>
        </w:tabs>
        <w:ind w:right="2610"/>
        <w:rPr>
          <w:rFonts w:ascii="Arial" w:hAnsi="Arial"/>
          <w:sz w:val="20"/>
        </w:rPr>
      </w:pPr>
    </w:p>
    <w:p w14:paraId="5008B838" w14:textId="77777777" w:rsidR="00AF1D44" w:rsidRDefault="00AF1D44" w:rsidP="004F3405">
      <w:pPr>
        <w:widowControl/>
        <w:tabs>
          <w:tab w:val="left" w:pos="10800"/>
        </w:tabs>
        <w:ind w:right="2610"/>
        <w:rPr>
          <w:rFonts w:ascii="Arial" w:hAnsi="Arial"/>
          <w:sz w:val="20"/>
        </w:rPr>
      </w:pPr>
    </w:p>
    <w:p w14:paraId="79900E76" w14:textId="77777777" w:rsidR="00AF1D44" w:rsidRDefault="00AF1D44" w:rsidP="004F3405">
      <w:pPr>
        <w:widowControl/>
        <w:tabs>
          <w:tab w:val="left" w:pos="10800"/>
        </w:tabs>
        <w:ind w:right="2610"/>
        <w:rPr>
          <w:rFonts w:ascii="Arial" w:hAnsi="Arial"/>
          <w:sz w:val="20"/>
        </w:rPr>
      </w:pPr>
    </w:p>
    <w:p w14:paraId="2687C812" w14:textId="77777777" w:rsidR="00AF1D44" w:rsidRDefault="00AF1D44" w:rsidP="004F3405">
      <w:pPr>
        <w:widowControl/>
        <w:tabs>
          <w:tab w:val="left" w:pos="10800"/>
        </w:tabs>
        <w:ind w:right="2610"/>
        <w:rPr>
          <w:rFonts w:ascii="Arial" w:hAnsi="Arial"/>
          <w:sz w:val="20"/>
        </w:rPr>
      </w:pPr>
    </w:p>
    <w:p w14:paraId="4213101D" w14:textId="77777777" w:rsidR="00AF1D44" w:rsidRDefault="00AF1D44" w:rsidP="004F3405">
      <w:pPr>
        <w:widowControl/>
        <w:tabs>
          <w:tab w:val="left" w:pos="10800"/>
        </w:tabs>
        <w:ind w:right="2610"/>
        <w:rPr>
          <w:rFonts w:ascii="Arial" w:hAnsi="Arial"/>
          <w:sz w:val="20"/>
        </w:rPr>
      </w:pPr>
    </w:p>
    <w:p w14:paraId="705DFD80" w14:textId="77777777" w:rsidR="00AF1D44" w:rsidRDefault="00AF1D44" w:rsidP="004F3405">
      <w:pPr>
        <w:widowControl/>
        <w:tabs>
          <w:tab w:val="left" w:pos="10800"/>
        </w:tabs>
        <w:ind w:right="2610"/>
        <w:rPr>
          <w:rFonts w:ascii="Arial" w:hAnsi="Arial"/>
          <w:sz w:val="20"/>
        </w:rPr>
      </w:pPr>
    </w:p>
    <w:p w14:paraId="60D316F4" w14:textId="77777777" w:rsidR="00AF1D44" w:rsidRDefault="00AF1D44" w:rsidP="004F3405">
      <w:pPr>
        <w:widowControl/>
        <w:tabs>
          <w:tab w:val="left" w:pos="10800"/>
        </w:tabs>
        <w:ind w:right="2610"/>
        <w:rPr>
          <w:rFonts w:ascii="Arial" w:hAnsi="Arial"/>
          <w:sz w:val="20"/>
        </w:rPr>
      </w:pPr>
    </w:p>
    <w:p w14:paraId="1D24676F" w14:textId="77777777" w:rsidR="00AF1D44" w:rsidRDefault="00AF1D44">
      <w:pPr>
        <w:widowControl/>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sz w:val="20"/>
        </w:rPr>
      </w:pPr>
      <w:r>
        <w:rPr>
          <w:rFonts w:ascii="Arial" w:hAnsi="Arial"/>
          <w:b/>
          <w:color w:val="FFFFFF"/>
          <w:sz w:val="20"/>
          <w:highlight w:val="black"/>
        </w:rPr>
        <w:t>4.</w:t>
      </w:r>
      <w:r>
        <w:rPr>
          <w:rFonts w:ascii="Arial" w:hAnsi="Arial"/>
          <w:b/>
          <w:color w:val="FFFFFF"/>
          <w:sz w:val="20"/>
          <w:highlight w:val="black"/>
        </w:rPr>
        <w:tab/>
        <w:t>Quantity of Work:</w:t>
      </w:r>
      <w:r>
        <w:rPr>
          <w:rFonts w:ascii="Arial" w:hAnsi="Arial"/>
          <w:color w:val="FFFFFF"/>
          <w:sz w:val="20"/>
        </w:rPr>
        <w:t xml:space="preserve"> </w:t>
      </w:r>
      <w:r>
        <w:rPr>
          <w:rFonts w:ascii="Arial" w:hAnsi="Arial"/>
          <w:sz w:val="20"/>
        </w:rPr>
        <w:t>Accomplishes assigned work in an organized, timely manner; produces necessary results in spite of unforeseen changes in work plan; alerts appropriate team members if deadlines need to be renegotiated to accomplish work with a higher priority.</w:t>
      </w:r>
    </w:p>
    <w:p w14:paraId="18A0CA2B" w14:textId="77777777" w:rsidR="00AF1D44" w:rsidRDefault="00AF1D44">
      <w:pPr>
        <w:widowControl/>
        <w:tabs>
          <w:tab w:val="left" w:pos="3600"/>
          <w:tab w:val="left" w:pos="5760"/>
          <w:tab w:val="left" w:pos="6120"/>
          <w:tab w:val="left" w:pos="10800"/>
        </w:tabs>
        <w:rPr>
          <w:rFonts w:ascii="Arial" w:hAnsi="Arial"/>
          <w:sz w:val="20"/>
        </w:rPr>
      </w:pPr>
      <w:r>
        <w:rPr>
          <w:rFonts w:ascii="Arial" w:hAnsi="Arial"/>
          <w:noProof/>
          <w:snapToGrid/>
          <w:sz w:val="20"/>
          <w:u w:val="single"/>
        </w:rPr>
        <mc:AlternateContent>
          <mc:Choice Requires="wps">
            <w:drawing>
              <wp:anchor distT="0" distB="0" distL="114300" distR="114300" simplePos="0" relativeHeight="251659264" behindDoc="0" locked="0" layoutInCell="1" allowOverlap="1" wp14:anchorId="5DBD6E84" wp14:editId="474596BE">
                <wp:simplePos x="0" y="0"/>
                <wp:positionH relativeFrom="column">
                  <wp:posOffset>4854575</wp:posOffset>
                </wp:positionH>
                <wp:positionV relativeFrom="paragraph">
                  <wp:posOffset>-1905</wp:posOffset>
                </wp:positionV>
                <wp:extent cx="1443355" cy="1012190"/>
                <wp:effectExtent l="0" t="0" r="0" b="0"/>
                <wp:wrapNone/>
                <wp:docPr id="12"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1012190"/>
                        </a:xfrm>
                        <a:prstGeom prst="rect">
                          <a:avLst/>
                        </a:prstGeom>
                        <a:solidFill>
                          <a:srgbClr val="FFFFFF"/>
                        </a:solidFill>
                        <a:ln w="9525">
                          <a:solidFill>
                            <a:srgbClr val="000000"/>
                          </a:solidFill>
                          <a:miter lim="800000"/>
                          <a:headEnd/>
                          <a:tailEnd/>
                        </a:ln>
                      </wps:spPr>
                      <wps:txbx>
                        <w:txbxContent>
                          <w:p w14:paraId="389DC112" w14:textId="77777777" w:rsidR="004F3405" w:rsidRDefault="004F3405" w:rsidP="004F3405">
                            <w:pPr>
                              <w:widowControl/>
                              <w:tabs>
                                <w:tab w:val="left" w:pos="360"/>
                                <w:tab w:val="left" w:pos="720"/>
                                <w:tab w:val="left" w:pos="3600"/>
                                <w:tab w:val="left" w:pos="5760"/>
                                <w:tab w:val="left" w:pos="10800"/>
                              </w:tabs>
                              <w:rPr>
                                <w:rFonts w:ascii="Arial" w:hAnsi="Arial"/>
                                <w:sz w:val="20"/>
                                <w:u w:val="single"/>
                              </w:rPr>
                            </w:pPr>
                            <w:r>
                              <w:rPr>
                                <w:rFonts w:ascii="Arial" w:hAnsi="Arial"/>
                                <w:b/>
                                <w:sz w:val="20"/>
                              </w:rPr>
                              <w:t>RATING</w:t>
                            </w:r>
                            <w:r>
                              <w:rPr>
                                <w:rFonts w:ascii="Arial" w:hAnsi="Arial"/>
                                <w:sz w:val="20"/>
                              </w:rPr>
                              <w:t>:</w:t>
                            </w:r>
                          </w:p>
                          <w:p w14:paraId="1704B418" w14:textId="77777777" w:rsidR="004F3405" w:rsidRDefault="004F3405" w:rsidP="004F3405">
                            <w:pPr>
                              <w:widowControl/>
                              <w:tabs>
                                <w:tab w:val="left" w:pos="360"/>
                                <w:tab w:val="left" w:pos="720"/>
                                <w:tab w:val="left" w:pos="3600"/>
                                <w:tab w:val="left" w:pos="5760"/>
                                <w:tab w:val="left" w:pos="10800"/>
                              </w:tabs>
                              <w:rPr>
                                <w:rFonts w:ascii="Arial" w:hAnsi="Arial"/>
                                <w:sz w:val="20"/>
                              </w:rPr>
                            </w:pPr>
                            <w:r>
                              <w:rPr>
                                <w:rFonts w:ascii="Arial" w:hAnsi="Arial"/>
                                <w:sz w:val="20"/>
                                <w:u w:val="single"/>
                              </w:rPr>
                              <w:tab/>
                            </w:r>
                            <w:proofErr w:type="gramStart"/>
                            <w:r>
                              <w:rPr>
                                <w:rFonts w:ascii="Arial" w:hAnsi="Arial"/>
                                <w:sz w:val="20"/>
                                <w:u w:val="single"/>
                              </w:rPr>
                              <w:t xml:space="preserve">4 </w:t>
                            </w:r>
                            <w:r>
                              <w:rPr>
                                <w:rFonts w:ascii="Arial" w:hAnsi="Arial"/>
                                <w:sz w:val="20"/>
                              </w:rPr>
                              <w:t>Outstanding</w:t>
                            </w:r>
                            <w:proofErr w:type="gramEnd"/>
                          </w:p>
                          <w:p w14:paraId="2A7DCD6B"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proofErr w:type="gramStart"/>
                            <w:r>
                              <w:rPr>
                                <w:rFonts w:ascii="Arial" w:hAnsi="Arial"/>
                                <w:sz w:val="20"/>
                              </w:rPr>
                              <w:t>3 Exceeds</w:t>
                            </w:r>
                            <w:proofErr w:type="gramEnd"/>
                          </w:p>
                          <w:p w14:paraId="373E4D66"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r>
                              <w:rPr>
                                <w:rFonts w:ascii="Arial" w:hAnsi="Arial"/>
                                <w:sz w:val="20"/>
                              </w:rPr>
                              <w:t xml:space="preserve">2 Meets </w:t>
                            </w:r>
                          </w:p>
                          <w:p w14:paraId="6C2C1F7D"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 xml:space="preserve">1 Meets Some </w:t>
                            </w:r>
                          </w:p>
                          <w:p w14:paraId="73C0EBA7"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0 Does not meet</w:t>
                            </w:r>
                          </w:p>
                          <w:p w14:paraId="4B1D5F93" w14:textId="77777777" w:rsidR="004F3405" w:rsidRDefault="004F3405" w:rsidP="004F3405">
                            <w:pPr>
                              <w:pStyle w:val="BodyText"/>
                              <w:tabs>
                                <w:tab w:val="left" w:pos="360"/>
                              </w:tabs>
                              <w:rPr>
                                <w:rFonts w:ascii="Arial" w:hAnsi="Arial"/>
                              </w:rPr>
                            </w:pPr>
                          </w:p>
                          <w:p w14:paraId="40E8789F" w14:textId="77777777" w:rsidR="004F3405" w:rsidRDefault="004F34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29" type="#_x0000_t202" style="position:absolute;margin-left:382.25pt;margin-top:-.1pt;width:113.65pt;height:7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">
                <v:textbox>
                  <w:txbxContent>
                    <w:p w14:paraId="389DC112" w14:textId="77777777" w:rsidR="004F3405" w:rsidRDefault="004F3405" w:rsidP="004F3405">
                      <w:pPr>
                        <w:widowControl/>
                        <w:tabs>
                          <w:tab w:val="left" w:pos="360"/>
                          <w:tab w:val="left" w:pos="720"/>
                          <w:tab w:val="left" w:pos="3600"/>
                          <w:tab w:val="left" w:pos="5760"/>
                          <w:tab w:val="left" w:pos="10800"/>
                        </w:tabs>
                        <w:rPr>
                          <w:rFonts w:ascii="Arial" w:hAnsi="Arial"/>
                          <w:sz w:val="20"/>
                          <w:u w:val="single"/>
                        </w:rPr>
                      </w:pPr>
                      <w:r>
                        <w:rPr>
                          <w:rFonts w:ascii="Arial" w:hAnsi="Arial"/>
                          <w:b/>
                          <w:sz w:val="20"/>
                        </w:rPr>
                        <w:t>RATING</w:t>
                      </w:r>
                      <w:r>
                        <w:rPr>
                          <w:rFonts w:ascii="Arial" w:hAnsi="Arial"/>
                          <w:sz w:val="20"/>
                        </w:rPr>
                        <w:t>:</w:t>
                      </w:r>
                    </w:p>
                    <w:p w14:paraId="1704B418" w14:textId="77777777" w:rsidR="004F3405" w:rsidRDefault="004F3405" w:rsidP="004F3405">
                      <w:pPr>
                        <w:widowControl/>
                        <w:tabs>
                          <w:tab w:val="left" w:pos="360"/>
                          <w:tab w:val="left" w:pos="720"/>
                          <w:tab w:val="left" w:pos="3600"/>
                          <w:tab w:val="left" w:pos="5760"/>
                          <w:tab w:val="left" w:pos="10800"/>
                        </w:tabs>
                        <w:rPr>
                          <w:rFonts w:ascii="Arial" w:hAnsi="Arial"/>
                          <w:sz w:val="20"/>
                        </w:rPr>
                      </w:pPr>
                      <w:r>
                        <w:rPr>
                          <w:rFonts w:ascii="Arial" w:hAnsi="Arial"/>
                          <w:sz w:val="20"/>
                          <w:u w:val="single"/>
                        </w:rPr>
                        <w:tab/>
                      </w:r>
                      <w:proofErr w:type="gramStart"/>
                      <w:r>
                        <w:rPr>
                          <w:rFonts w:ascii="Arial" w:hAnsi="Arial"/>
                          <w:sz w:val="20"/>
                          <w:u w:val="single"/>
                        </w:rPr>
                        <w:t xml:space="preserve">4 </w:t>
                      </w:r>
                      <w:r>
                        <w:rPr>
                          <w:rFonts w:ascii="Arial" w:hAnsi="Arial"/>
                          <w:sz w:val="20"/>
                        </w:rPr>
                        <w:t>Outstanding</w:t>
                      </w:r>
                      <w:proofErr w:type="gramEnd"/>
                    </w:p>
                    <w:p w14:paraId="2A7DCD6B"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proofErr w:type="gramStart"/>
                      <w:r>
                        <w:rPr>
                          <w:rFonts w:ascii="Arial" w:hAnsi="Arial"/>
                          <w:sz w:val="20"/>
                        </w:rPr>
                        <w:t>3 Exceeds</w:t>
                      </w:r>
                      <w:proofErr w:type="gramEnd"/>
                    </w:p>
                    <w:p w14:paraId="373E4D66"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r>
                        <w:rPr>
                          <w:rFonts w:ascii="Arial" w:hAnsi="Arial"/>
                          <w:sz w:val="20"/>
                        </w:rPr>
                        <w:t xml:space="preserve">2 Meets </w:t>
                      </w:r>
                    </w:p>
                    <w:p w14:paraId="6C2C1F7D"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 xml:space="preserve">1 Meets Some </w:t>
                      </w:r>
                    </w:p>
                    <w:p w14:paraId="73C0EBA7"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0 Does not meet</w:t>
                      </w:r>
                    </w:p>
                    <w:p w14:paraId="4B1D5F93" w14:textId="77777777" w:rsidR="004F3405" w:rsidRDefault="004F3405" w:rsidP="004F3405">
                      <w:pPr>
                        <w:pStyle w:val="BodyText"/>
                        <w:tabs>
                          <w:tab w:val="left" w:pos="360"/>
                        </w:tabs>
                        <w:rPr>
                          <w:rFonts w:ascii="Arial" w:hAnsi="Arial"/>
                        </w:rPr>
                      </w:pPr>
                    </w:p>
                    <w:p w14:paraId="40E8789F" w14:textId="77777777" w:rsidR="004F3405" w:rsidRDefault="004F3405"/>
                  </w:txbxContent>
                </v:textbox>
              </v:shape>
            </w:pict>
          </mc:Fallback>
        </mc:AlternateContent>
      </w:r>
      <w:r w:rsidRPr="0072482C">
        <w:rPr>
          <w:rFonts w:ascii="Arial" w:hAnsi="Arial"/>
          <w:b/>
          <w:sz w:val="20"/>
        </w:rPr>
        <w:t>Supporting Comments:</w:t>
      </w:r>
    </w:p>
    <w:p w14:paraId="6B7899FA" w14:textId="77777777" w:rsidR="00AF1D44" w:rsidRDefault="00AF1D44" w:rsidP="004F3405">
      <w:pPr>
        <w:pStyle w:val="BodyText"/>
        <w:tabs>
          <w:tab w:val="left" w:pos="360"/>
        </w:tabs>
        <w:ind w:right="2610"/>
        <w:rPr>
          <w:rFonts w:ascii="Arial" w:hAnsi="Arial"/>
        </w:rPr>
      </w:pPr>
    </w:p>
    <w:p w14:paraId="0CB7FB2B" w14:textId="77777777" w:rsidR="00AF1D44" w:rsidRDefault="00AF1D44" w:rsidP="004F3405">
      <w:pPr>
        <w:widowControl/>
        <w:tabs>
          <w:tab w:val="left" w:pos="10800"/>
        </w:tabs>
        <w:ind w:right="2610"/>
        <w:rPr>
          <w:rFonts w:ascii="Arial" w:hAnsi="Arial"/>
          <w:sz w:val="20"/>
        </w:rPr>
      </w:pPr>
    </w:p>
    <w:p w14:paraId="092B511A" w14:textId="77777777" w:rsidR="00AF1D44" w:rsidRDefault="00AF1D44" w:rsidP="004F3405">
      <w:pPr>
        <w:widowControl/>
        <w:tabs>
          <w:tab w:val="left" w:pos="10800"/>
        </w:tabs>
        <w:ind w:right="2610"/>
        <w:rPr>
          <w:rFonts w:ascii="Arial" w:hAnsi="Arial"/>
          <w:sz w:val="20"/>
        </w:rPr>
      </w:pPr>
    </w:p>
    <w:p w14:paraId="5DD319ED" w14:textId="77777777" w:rsidR="00AF1D44" w:rsidRDefault="00AF1D44" w:rsidP="004F3405">
      <w:pPr>
        <w:widowControl/>
        <w:tabs>
          <w:tab w:val="left" w:pos="10800"/>
        </w:tabs>
        <w:ind w:right="2610"/>
        <w:rPr>
          <w:rFonts w:ascii="Arial" w:hAnsi="Arial"/>
          <w:sz w:val="20"/>
        </w:rPr>
      </w:pPr>
    </w:p>
    <w:p w14:paraId="06967DE1" w14:textId="77777777" w:rsidR="00AF1D44" w:rsidRDefault="00AF1D44" w:rsidP="004F3405">
      <w:pPr>
        <w:widowControl/>
        <w:tabs>
          <w:tab w:val="left" w:pos="10800"/>
        </w:tabs>
        <w:ind w:right="2610"/>
        <w:rPr>
          <w:rFonts w:ascii="Arial" w:hAnsi="Arial"/>
          <w:sz w:val="20"/>
        </w:rPr>
      </w:pPr>
    </w:p>
    <w:p w14:paraId="5667DFFA" w14:textId="77777777" w:rsidR="00AF1D44" w:rsidRDefault="00AF1D44" w:rsidP="004F3405">
      <w:pPr>
        <w:widowControl/>
        <w:tabs>
          <w:tab w:val="left" w:pos="10800"/>
        </w:tabs>
        <w:ind w:right="2610"/>
        <w:rPr>
          <w:rFonts w:ascii="Arial" w:hAnsi="Arial"/>
          <w:sz w:val="20"/>
        </w:rPr>
      </w:pPr>
    </w:p>
    <w:p w14:paraId="6A085F59" w14:textId="77777777" w:rsidR="00AF1D44" w:rsidRDefault="00AF1D44" w:rsidP="004F3405">
      <w:pPr>
        <w:widowControl/>
        <w:tabs>
          <w:tab w:val="left" w:pos="10800"/>
        </w:tabs>
        <w:ind w:right="2610"/>
        <w:rPr>
          <w:rFonts w:ascii="Arial" w:hAnsi="Arial"/>
          <w:sz w:val="20"/>
        </w:rPr>
      </w:pPr>
    </w:p>
    <w:p w14:paraId="5E3EB7E4" w14:textId="77777777" w:rsidR="00AF1D44" w:rsidRDefault="00AF1D44" w:rsidP="004F3405">
      <w:pPr>
        <w:widowControl/>
        <w:tabs>
          <w:tab w:val="left" w:pos="10800"/>
        </w:tabs>
        <w:ind w:right="2610"/>
        <w:rPr>
          <w:rFonts w:ascii="Arial" w:hAnsi="Arial"/>
          <w:sz w:val="20"/>
        </w:rPr>
      </w:pPr>
    </w:p>
    <w:p w14:paraId="27218883" w14:textId="77777777" w:rsidR="00AF1D44" w:rsidRDefault="00AF1D44">
      <w:pPr>
        <w:widowControl/>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sz w:val="20"/>
        </w:rPr>
      </w:pPr>
      <w:r>
        <w:rPr>
          <w:rFonts w:ascii="Arial" w:hAnsi="Arial"/>
          <w:b/>
          <w:color w:val="FFFFFF"/>
          <w:sz w:val="20"/>
          <w:highlight w:val="black"/>
        </w:rPr>
        <w:t>5.</w:t>
      </w:r>
      <w:r>
        <w:rPr>
          <w:rFonts w:ascii="Arial" w:hAnsi="Arial"/>
          <w:b/>
          <w:color w:val="FFFFFF"/>
          <w:sz w:val="20"/>
          <w:highlight w:val="black"/>
        </w:rPr>
        <w:tab/>
        <w:t>Initiative and Resourcefulness:</w:t>
      </w:r>
      <w:r>
        <w:rPr>
          <w:rFonts w:ascii="Arial" w:hAnsi="Arial"/>
          <w:color w:val="FFFFFF"/>
          <w:sz w:val="20"/>
        </w:rPr>
        <w:t xml:space="preserve"> </w:t>
      </w:r>
      <w:r>
        <w:rPr>
          <w:rFonts w:ascii="Arial" w:hAnsi="Arial"/>
          <w:sz w:val="20"/>
        </w:rPr>
        <w:t>Requires minimal supervision to accomplish assignments; independently contributes ideas and projects; see and acts upon opportunities; acts independently within established guidelines; promptly undertakes problems and devises solutions; demonstrates effective problem-solving skills—assesses, researches, plans, implements as necessary.</w:t>
      </w:r>
    </w:p>
    <w:p w14:paraId="4C7EC588" w14:textId="77777777" w:rsidR="00AF1D44" w:rsidRDefault="00AF1D44">
      <w:pPr>
        <w:widowControl/>
        <w:tabs>
          <w:tab w:val="left" w:pos="3600"/>
          <w:tab w:val="left" w:pos="5760"/>
          <w:tab w:val="left" w:pos="6120"/>
          <w:tab w:val="left" w:pos="10800"/>
        </w:tabs>
        <w:rPr>
          <w:rFonts w:ascii="Arial" w:hAnsi="Arial"/>
          <w:sz w:val="20"/>
        </w:rPr>
      </w:pPr>
      <w:r>
        <w:rPr>
          <w:rFonts w:ascii="Arial" w:hAnsi="Arial"/>
          <w:noProof/>
          <w:snapToGrid/>
          <w:sz w:val="20"/>
          <w:u w:val="single"/>
        </w:rPr>
        <mc:AlternateContent>
          <mc:Choice Requires="wps">
            <w:drawing>
              <wp:anchor distT="0" distB="0" distL="114300" distR="114300" simplePos="0" relativeHeight="251660288" behindDoc="0" locked="0" layoutInCell="1" allowOverlap="1" wp14:anchorId="53B4DA3A" wp14:editId="5C24CFCA">
                <wp:simplePos x="0" y="0"/>
                <wp:positionH relativeFrom="column">
                  <wp:posOffset>4854575</wp:posOffset>
                </wp:positionH>
                <wp:positionV relativeFrom="paragraph">
                  <wp:posOffset>-1905</wp:posOffset>
                </wp:positionV>
                <wp:extent cx="1443355" cy="1012190"/>
                <wp:effectExtent l="0" t="0" r="0" b="0"/>
                <wp:wrapNone/>
                <wp:docPr id="1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1012190"/>
                        </a:xfrm>
                        <a:prstGeom prst="rect">
                          <a:avLst/>
                        </a:prstGeom>
                        <a:solidFill>
                          <a:srgbClr val="FFFFFF"/>
                        </a:solidFill>
                        <a:ln w="9525">
                          <a:solidFill>
                            <a:srgbClr val="000000"/>
                          </a:solidFill>
                          <a:miter lim="800000"/>
                          <a:headEnd/>
                          <a:tailEnd/>
                        </a:ln>
                      </wps:spPr>
                      <wps:txbx>
                        <w:txbxContent>
                          <w:p w14:paraId="095F89D1" w14:textId="77777777" w:rsidR="004F3405" w:rsidRDefault="004F3405" w:rsidP="004F3405">
                            <w:pPr>
                              <w:widowControl/>
                              <w:tabs>
                                <w:tab w:val="left" w:pos="360"/>
                                <w:tab w:val="left" w:pos="720"/>
                                <w:tab w:val="left" w:pos="3600"/>
                                <w:tab w:val="left" w:pos="5760"/>
                                <w:tab w:val="left" w:pos="10800"/>
                              </w:tabs>
                              <w:rPr>
                                <w:rFonts w:ascii="Arial" w:hAnsi="Arial"/>
                                <w:sz w:val="20"/>
                                <w:u w:val="single"/>
                              </w:rPr>
                            </w:pPr>
                            <w:r>
                              <w:rPr>
                                <w:rFonts w:ascii="Arial" w:hAnsi="Arial"/>
                                <w:b/>
                                <w:sz w:val="20"/>
                              </w:rPr>
                              <w:t>RATING</w:t>
                            </w:r>
                            <w:r>
                              <w:rPr>
                                <w:rFonts w:ascii="Arial" w:hAnsi="Arial"/>
                                <w:sz w:val="20"/>
                              </w:rPr>
                              <w:t>:</w:t>
                            </w:r>
                          </w:p>
                          <w:p w14:paraId="3136D7F7" w14:textId="77777777" w:rsidR="004F3405" w:rsidRDefault="004F3405" w:rsidP="004F3405">
                            <w:pPr>
                              <w:widowControl/>
                              <w:tabs>
                                <w:tab w:val="left" w:pos="360"/>
                                <w:tab w:val="left" w:pos="720"/>
                                <w:tab w:val="left" w:pos="3600"/>
                                <w:tab w:val="left" w:pos="5760"/>
                                <w:tab w:val="left" w:pos="10800"/>
                              </w:tabs>
                              <w:rPr>
                                <w:rFonts w:ascii="Arial" w:hAnsi="Arial"/>
                                <w:sz w:val="20"/>
                              </w:rPr>
                            </w:pPr>
                            <w:r>
                              <w:rPr>
                                <w:rFonts w:ascii="Arial" w:hAnsi="Arial"/>
                                <w:sz w:val="20"/>
                                <w:u w:val="single"/>
                              </w:rPr>
                              <w:tab/>
                            </w:r>
                            <w:proofErr w:type="gramStart"/>
                            <w:r>
                              <w:rPr>
                                <w:rFonts w:ascii="Arial" w:hAnsi="Arial"/>
                                <w:sz w:val="20"/>
                                <w:u w:val="single"/>
                              </w:rPr>
                              <w:t xml:space="preserve">4 </w:t>
                            </w:r>
                            <w:r>
                              <w:rPr>
                                <w:rFonts w:ascii="Arial" w:hAnsi="Arial"/>
                                <w:sz w:val="20"/>
                              </w:rPr>
                              <w:t>Outstanding</w:t>
                            </w:r>
                            <w:proofErr w:type="gramEnd"/>
                          </w:p>
                          <w:p w14:paraId="2007EBAF"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proofErr w:type="gramStart"/>
                            <w:r>
                              <w:rPr>
                                <w:rFonts w:ascii="Arial" w:hAnsi="Arial"/>
                                <w:sz w:val="20"/>
                              </w:rPr>
                              <w:t>3 Exceeds</w:t>
                            </w:r>
                            <w:proofErr w:type="gramEnd"/>
                          </w:p>
                          <w:p w14:paraId="6AE960F4"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r>
                              <w:rPr>
                                <w:rFonts w:ascii="Arial" w:hAnsi="Arial"/>
                                <w:sz w:val="20"/>
                              </w:rPr>
                              <w:t xml:space="preserve">2 Meets </w:t>
                            </w:r>
                          </w:p>
                          <w:p w14:paraId="16395C51"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 xml:space="preserve">1 Meets Some </w:t>
                            </w:r>
                          </w:p>
                          <w:p w14:paraId="319743A7"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0 Does not meet</w:t>
                            </w:r>
                          </w:p>
                          <w:p w14:paraId="130B284D" w14:textId="77777777" w:rsidR="004F3405" w:rsidRDefault="004F3405" w:rsidP="004F3405">
                            <w:pPr>
                              <w:pStyle w:val="BodyText"/>
                              <w:tabs>
                                <w:tab w:val="left" w:pos="360"/>
                              </w:tabs>
                              <w:rPr>
                                <w:rFonts w:ascii="Arial" w:hAnsi="Arial"/>
                              </w:rPr>
                            </w:pPr>
                          </w:p>
                          <w:p w14:paraId="2E15C227" w14:textId="77777777" w:rsidR="004F3405" w:rsidRDefault="004F34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30" type="#_x0000_t202" style="position:absolute;margin-left:382.25pt;margin-top:-.1pt;width:113.65pt;height:7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">
                <v:textbox>
                  <w:txbxContent>
                    <w:p w14:paraId="095F89D1" w14:textId="77777777" w:rsidR="004F3405" w:rsidRDefault="004F3405" w:rsidP="004F3405">
                      <w:pPr>
                        <w:widowControl/>
                        <w:tabs>
                          <w:tab w:val="left" w:pos="360"/>
                          <w:tab w:val="left" w:pos="720"/>
                          <w:tab w:val="left" w:pos="3600"/>
                          <w:tab w:val="left" w:pos="5760"/>
                          <w:tab w:val="left" w:pos="10800"/>
                        </w:tabs>
                        <w:rPr>
                          <w:rFonts w:ascii="Arial" w:hAnsi="Arial"/>
                          <w:sz w:val="20"/>
                          <w:u w:val="single"/>
                        </w:rPr>
                      </w:pPr>
                      <w:r>
                        <w:rPr>
                          <w:rFonts w:ascii="Arial" w:hAnsi="Arial"/>
                          <w:b/>
                          <w:sz w:val="20"/>
                        </w:rPr>
                        <w:t>RATING</w:t>
                      </w:r>
                      <w:r>
                        <w:rPr>
                          <w:rFonts w:ascii="Arial" w:hAnsi="Arial"/>
                          <w:sz w:val="20"/>
                        </w:rPr>
                        <w:t>:</w:t>
                      </w:r>
                    </w:p>
                    <w:p w14:paraId="3136D7F7" w14:textId="77777777" w:rsidR="004F3405" w:rsidRDefault="004F3405" w:rsidP="004F3405">
                      <w:pPr>
                        <w:widowControl/>
                        <w:tabs>
                          <w:tab w:val="left" w:pos="360"/>
                          <w:tab w:val="left" w:pos="720"/>
                          <w:tab w:val="left" w:pos="3600"/>
                          <w:tab w:val="left" w:pos="5760"/>
                          <w:tab w:val="left" w:pos="10800"/>
                        </w:tabs>
                        <w:rPr>
                          <w:rFonts w:ascii="Arial" w:hAnsi="Arial"/>
                          <w:sz w:val="20"/>
                        </w:rPr>
                      </w:pPr>
                      <w:r>
                        <w:rPr>
                          <w:rFonts w:ascii="Arial" w:hAnsi="Arial"/>
                          <w:sz w:val="20"/>
                          <w:u w:val="single"/>
                        </w:rPr>
                        <w:tab/>
                      </w:r>
                      <w:proofErr w:type="gramStart"/>
                      <w:r>
                        <w:rPr>
                          <w:rFonts w:ascii="Arial" w:hAnsi="Arial"/>
                          <w:sz w:val="20"/>
                          <w:u w:val="single"/>
                        </w:rPr>
                        <w:t xml:space="preserve">4 </w:t>
                      </w:r>
                      <w:r>
                        <w:rPr>
                          <w:rFonts w:ascii="Arial" w:hAnsi="Arial"/>
                          <w:sz w:val="20"/>
                        </w:rPr>
                        <w:t>Outstanding</w:t>
                      </w:r>
                      <w:proofErr w:type="gramEnd"/>
                    </w:p>
                    <w:p w14:paraId="2007EBAF"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proofErr w:type="gramStart"/>
                      <w:r>
                        <w:rPr>
                          <w:rFonts w:ascii="Arial" w:hAnsi="Arial"/>
                          <w:sz w:val="20"/>
                        </w:rPr>
                        <w:t>3 Exceeds</w:t>
                      </w:r>
                      <w:proofErr w:type="gramEnd"/>
                    </w:p>
                    <w:p w14:paraId="6AE960F4"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r>
                        <w:rPr>
                          <w:rFonts w:ascii="Arial" w:hAnsi="Arial"/>
                          <w:sz w:val="20"/>
                        </w:rPr>
                        <w:t xml:space="preserve">2 Meets </w:t>
                      </w:r>
                    </w:p>
                    <w:p w14:paraId="16395C51"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 xml:space="preserve">1 Meets Some </w:t>
                      </w:r>
                    </w:p>
                    <w:p w14:paraId="319743A7"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0 Does not meet</w:t>
                      </w:r>
                    </w:p>
                    <w:p w14:paraId="130B284D" w14:textId="77777777" w:rsidR="004F3405" w:rsidRDefault="004F3405" w:rsidP="004F3405">
                      <w:pPr>
                        <w:pStyle w:val="BodyText"/>
                        <w:tabs>
                          <w:tab w:val="left" w:pos="360"/>
                        </w:tabs>
                        <w:rPr>
                          <w:rFonts w:ascii="Arial" w:hAnsi="Arial"/>
                        </w:rPr>
                      </w:pPr>
                    </w:p>
                    <w:p w14:paraId="2E15C227" w14:textId="77777777" w:rsidR="004F3405" w:rsidRDefault="004F3405"/>
                  </w:txbxContent>
                </v:textbox>
              </v:shape>
            </w:pict>
          </mc:Fallback>
        </mc:AlternateContent>
      </w:r>
      <w:r w:rsidRPr="0072482C">
        <w:rPr>
          <w:rFonts w:ascii="Arial" w:hAnsi="Arial"/>
          <w:b/>
          <w:sz w:val="20"/>
        </w:rPr>
        <w:t>Supporting Comments:</w:t>
      </w:r>
    </w:p>
    <w:p w14:paraId="366CD83C" w14:textId="77777777" w:rsidR="00AF1D44" w:rsidRDefault="00AF1D44" w:rsidP="004F3405">
      <w:pPr>
        <w:pStyle w:val="BodyText"/>
        <w:tabs>
          <w:tab w:val="left" w:pos="360"/>
        </w:tabs>
        <w:ind w:right="2610"/>
        <w:rPr>
          <w:rFonts w:ascii="Arial" w:hAnsi="Arial"/>
        </w:rPr>
      </w:pPr>
    </w:p>
    <w:p w14:paraId="08B049DF" w14:textId="77777777" w:rsidR="00AF1D44" w:rsidRDefault="00AF1D44" w:rsidP="004F3405">
      <w:pPr>
        <w:widowControl/>
        <w:tabs>
          <w:tab w:val="left" w:pos="10800"/>
        </w:tabs>
        <w:ind w:right="2610"/>
        <w:rPr>
          <w:rFonts w:ascii="Arial" w:hAnsi="Arial"/>
          <w:sz w:val="20"/>
        </w:rPr>
      </w:pPr>
    </w:p>
    <w:p w14:paraId="6E0E9BD8" w14:textId="77777777" w:rsidR="00AF1D44" w:rsidRDefault="00AF1D44" w:rsidP="004F3405">
      <w:pPr>
        <w:widowControl/>
        <w:tabs>
          <w:tab w:val="left" w:pos="10800"/>
        </w:tabs>
        <w:ind w:right="2610"/>
        <w:rPr>
          <w:rFonts w:ascii="Arial" w:hAnsi="Arial"/>
          <w:sz w:val="20"/>
        </w:rPr>
      </w:pPr>
    </w:p>
    <w:p w14:paraId="417D9146" w14:textId="77777777" w:rsidR="00AF1D44" w:rsidRDefault="00AF1D44" w:rsidP="004F3405">
      <w:pPr>
        <w:widowControl/>
        <w:tabs>
          <w:tab w:val="left" w:pos="10800"/>
        </w:tabs>
        <w:ind w:right="2610"/>
        <w:rPr>
          <w:rFonts w:ascii="Arial" w:hAnsi="Arial"/>
          <w:sz w:val="20"/>
        </w:rPr>
      </w:pPr>
    </w:p>
    <w:p w14:paraId="093B022D" w14:textId="77777777" w:rsidR="00AF1D44" w:rsidRDefault="00AF1D44" w:rsidP="004F3405">
      <w:pPr>
        <w:widowControl/>
        <w:tabs>
          <w:tab w:val="left" w:pos="10800"/>
        </w:tabs>
        <w:ind w:right="2610"/>
        <w:rPr>
          <w:rFonts w:ascii="Arial" w:hAnsi="Arial"/>
          <w:sz w:val="20"/>
        </w:rPr>
      </w:pPr>
    </w:p>
    <w:p w14:paraId="37CF205C" w14:textId="77777777" w:rsidR="00AF1D44" w:rsidRDefault="00AF1D44" w:rsidP="004F3405">
      <w:pPr>
        <w:widowControl/>
        <w:tabs>
          <w:tab w:val="left" w:pos="10800"/>
        </w:tabs>
        <w:ind w:right="2610"/>
        <w:rPr>
          <w:rFonts w:ascii="Arial" w:hAnsi="Arial"/>
          <w:sz w:val="20"/>
        </w:rPr>
      </w:pPr>
    </w:p>
    <w:p w14:paraId="2019431D" w14:textId="77777777" w:rsidR="00AF1D44" w:rsidRDefault="00AF1D44" w:rsidP="004F3405">
      <w:pPr>
        <w:widowControl/>
        <w:tabs>
          <w:tab w:val="left" w:pos="10800"/>
        </w:tabs>
        <w:ind w:right="2610"/>
        <w:rPr>
          <w:rFonts w:ascii="Arial" w:hAnsi="Arial"/>
          <w:sz w:val="20"/>
        </w:rPr>
      </w:pPr>
    </w:p>
    <w:p w14:paraId="04307346" w14:textId="77777777" w:rsidR="00AF1D44" w:rsidRDefault="00AF1D44">
      <w:pPr>
        <w:widowControl/>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sz w:val="20"/>
        </w:rPr>
      </w:pPr>
      <w:r>
        <w:rPr>
          <w:rFonts w:ascii="Arial" w:hAnsi="Arial"/>
          <w:b/>
          <w:color w:val="FFFFFF"/>
          <w:sz w:val="20"/>
          <w:highlight w:val="black"/>
        </w:rPr>
        <w:t>6.</w:t>
      </w:r>
      <w:r>
        <w:rPr>
          <w:rFonts w:ascii="Arial" w:hAnsi="Arial"/>
          <w:b/>
          <w:color w:val="FFFFFF"/>
          <w:sz w:val="20"/>
          <w:highlight w:val="black"/>
        </w:rPr>
        <w:tab/>
        <w:t>Communication:</w:t>
      </w:r>
      <w:r>
        <w:rPr>
          <w:rFonts w:ascii="Arial" w:hAnsi="Arial"/>
          <w:color w:val="FFFFFF"/>
          <w:sz w:val="20"/>
        </w:rPr>
        <w:t xml:space="preserve"> </w:t>
      </w:r>
      <w:r>
        <w:rPr>
          <w:rFonts w:ascii="Arial" w:hAnsi="Arial"/>
          <w:sz w:val="20"/>
        </w:rPr>
        <w:t xml:space="preserve">Oral and verbal communications are accurate, clear, responsive and respectful; results demonstrate thorough understanding of problem/purpose; usage of grammar and vocabulary are appropriate and accurate; ideas are expressed concisely, persuasively and completely; demonstrates ability to listen and pick out important information. Consistently conveys related information in a clear, timely, and understandable fashion with students, staff, faculty, and others. </w:t>
      </w:r>
    </w:p>
    <w:p w14:paraId="51C2FFB2" w14:textId="77777777" w:rsidR="00AF1D44" w:rsidRDefault="00AF1D44">
      <w:pPr>
        <w:widowControl/>
        <w:tabs>
          <w:tab w:val="left" w:pos="3600"/>
          <w:tab w:val="left" w:pos="5760"/>
          <w:tab w:val="left" w:pos="6120"/>
          <w:tab w:val="left" w:pos="10800"/>
        </w:tabs>
        <w:rPr>
          <w:rFonts w:ascii="Arial" w:hAnsi="Arial"/>
          <w:sz w:val="20"/>
        </w:rPr>
      </w:pPr>
      <w:r>
        <w:rPr>
          <w:rFonts w:ascii="Arial" w:hAnsi="Arial"/>
          <w:noProof/>
          <w:snapToGrid/>
          <w:sz w:val="20"/>
          <w:u w:val="single"/>
        </w:rPr>
        <mc:AlternateContent>
          <mc:Choice Requires="wps">
            <w:drawing>
              <wp:anchor distT="0" distB="0" distL="114300" distR="114300" simplePos="0" relativeHeight="251661312" behindDoc="0" locked="0" layoutInCell="1" allowOverlap="1" wp14:anchorId="0B4467BB" wp14:editId="5A4C2143">
                <wp:simplePos x="0" y="0"/>
                <wp:positionH relativeFrom="column">
                  <wp:posOffset>4854575</wp:posOffset>
                </wp:positionH>
                <wp:positionV relativeFrom="paragraph">
                  <wp:posOffset>-1905</wp:posOffset>
                </wp:positionV>
                <wp:extent cx="1443355" cy="1012190"/>
                <wp:effectExtent l="0" t="0" r="0" b="0"/>
                <wp:wrapNone/>
                <wp:docPr id="10"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1012190"/>
                        </a:xfrm>
                        <a:prstGeom prst="rect">
                          <a:avLst/>
                        </a:prstGeom>
                        <a:solidFill>
                          <a:srgbClr val="FFFFFF"/>
                        </a:solidFill>
                        <a:ln w="9525">
                          <a:solidFill>
                            <a:srgbClr val="000000"/>
                          </a:solidFill>
                          <a:miter lim="800000"/>
                          <a:headEnd/>
                          <a:tailEnd/>
                        </a:ln>
                      </wps:spPr>
                      <wps:txbx>
                        <w:txbxContent>
                          <w:p w14:paraId="336547FB" w14:textId="77777777" w:rsidR="004F3405" w:rsidRDefault="004F3405" w:rsidP="004F3405">
                            <w:pPr>
                              <w:widowControl/>
                              <w:tabs>
                                <w:tab w:val="left" w:pos="360"/>
                                <w:tab w:val="left" w:pos="720"/>
                                <w:tab w:val="left" w:pos="3600"/>
                                <w:tab w:val="left" w:pos="5760"/>
                                <w:tab w:val="left" w:pos="10800"/>
                              </w:tabs>
                              <w:rPr>
                                <w:rFonts w:ascii="Arial" w:hAnsi="Arial"/>
                                <w:sz w:val="20"/>
                                <w:u w:val="single"/>
                              </w:rPr>
                            </w:pPr>
                            <w:r>
                              <w:rPr>
                                <w:rFonts w:ascii="Arial" w:hAnsi="Arial"/>
                                <w:b/>
                                <w:sz w:val="20"/>
                              </w:rPr>
                              <w:t>RATING</w:t>
                            </w:r>
                            <w:r>
                              <w:rPr>
                                <w:rFonts w:ascii="Arial" w:hAnsi="Arial"/>
                                <w:sz w:val="20"/>
                              </w:rPr>
                              <w:t>:</w:t>
                            </w:r>
                          </w:p>
                          <w:p w14:paraId="4F8725ED" w14:textId="77777777" w:rsidR="004F3405" w:rsidRDefault="004F3405" w:rsidP="004F3405">
                            <w:pPr>
                              <w:widowControl/>
                              <w:tabs>
                                <w:tab w:val="left" w:pos="360"/>
                                <w:tab w:val="left" w:pos="720"/>
                                <w:tab w:val="left" w:pos="3600"/>
                                <w:tab w:val="left" w:pos="5760"/>
                                <w:tab w:val="left" w:pos="10800"/>
                              </w:tabs>
                              <w:rPr>
                                <w:rFonts w:ascii="Arial" w:hAnsi="Arial"/>
                                <w:sz w:val="20"/>
                              </w:rPr>
                            </w:pPr>
                            <w:r>
                              <w:rPr>
                                <w:rFonts w:ascii="Arial" w:hAnsi="Arial"/>
                                <w:sz w:val="20"/>
                                <w:u w:val="single"/>
                              </w:rPr>
                              <w:tab/>
                            </w:r>
                            <w:proofErr w:type="gramStart"/>
                            <w:r>
                              <w:rPr>
                                <w:rFonts w:ascii="Arial" w:hAnsi="Arial"/>
                                <w:sz w:val="20"/>
                                <w:u w:val="single"/>
                              </w:rPr>
                              <w:t xml:space="preserve">4 </w:t>
                            </w:r>
                            <w:r>
                              <w:rPr>
                                <w:rFonts w:ascii="Arial" w:hAnsi="Arial"/>
                                <w:sz w:val="20"/>
                              </w:rPr>
                              <w:t>Outstanding</w:t>
                            </w:r>
                            <w:proofErr w:type="gramEnd"/>
                          </w:p>
                          <w:p w14:paraId="0EC6C25A"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proofErr w:type="gramStart"/>
                            <w:r>
                              <w:rPr>
                                <w:rFonts w:ascii="Arial" w:hAnsi="Arial"/>
                                <w:sz w:val="20"/>
                              </w:rPr>
                              <w:t>3 Exceeds</w:t>
                            </w:r>
                            <w:proofErr w:type="gramEnd"/>
                          </w:p>
                          <w:p w14:paraId="7A1AB495"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r>
                              <w:rPr>
                                <w:rFonts w:ascii="Arial" w:hAnsi="Arial"/>
                                <w:sz w:val="20"/>
                              </w:rPr>
                              <w:t xml:space="preserve">2 Meets </w:t>
                            </w:r>
                          </w:p>
                          <w:p w14:paraId="6D8EB9AD"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 xml:space="preserve">1 Meets Some </w:t>
                            </w:r>
                          </w:p>
                          <w:p w14:paraId="1776244D"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0 Does not meet</w:t>
                            </w:r>
                          </w:p>
                          <w:p w14:paraId="2A5B5A97" w14:textId="77777777" w:rsidR="004F3405" w:rsidRDefault="004F3405" w:rsidP="004F3405">
                            <w:pPr>
                              <w:pStyle w:val="BodyText"/>
                              <w:tabs>
                                <w:tab w:val="left" w:pos="360"/>
                              </w:tabs>
                              <w:rPr>
                                <w:rFonts w:ascii="Arial" w:hAnsi="Arial"/>
                              </w:rPr>
                            </w:pPr>
                          </w:p>
                          <w:p w14:paraId="0DAF2AAD" w14:textId="77777777" w:rsidR="004F3405" w:rsidRDefault="004F34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31" type="#_x0000_t202" style="position:absolute;margin-left:382.25pt;margin-top:-.1pt;width:113.65pt;height:7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">
                <v:textbox>
                  <w:txbxContent>
                    <w:p w14:paraId="336547FB" w14:textId="77777777" w:rsidR="004F3405" w:rsidRDefault="004F3405" w:rsidP="004F3405">
                      <w:pPr>
                        <w:widowControl/>
                        <w:tabs>
                          <w:tab w:val="left" w:pos="360"/>
                          <w:tab w:val="left" w:pos="720"/>
                          <w:tab w:val="left" w:pos="3600"/>
                          <w:tab w:val="left" w:pos="5760"/>
                          <w:tab w:val="left" w:pos="10800"/>
                        </w:tabs>
                        <w:rPr>
                          <w:rFonts w:ascii="Arial" w:hAnsi="Arial"/>
                          <w:sz w:val="20"/>
                          <w:u w:val="single"/>
                        </w:rPr>
                      </w:pPr>
                      <w:r>
                        <w:rPr>
                          <w:rFonts w:ascii="Arial" w:hAnsi="Arial"/>
                          <w:b/>
                          <w:sz w:val="20"/>
                        </w:rPr>
                        <w:t>RATING</w:t>
                      </w:r>
                      <w:r>
                        <w:rPr>
                          <w:rFonts w:ascii="Arial" w:hAnsi="Arial"/>
                          <w:sz w:val="20"/>
                        </w:rPr>
                        <w:t>:</w:t>
                      </w:r>
                    </w:p>
                    <w:p w14:paraId="4F8725ED" w14:textId="77777777" w:rsidR="004F3405" w:rsidRDefault="004F3405" w:rsidP="004F3405">
                      <w:pPr>
                        <w:widowControl/>
                        <w:tabs>
                          <w:tab w:val="left" w:pos="360"/>
                          <w:tab w:val="left" w:pos="720"/>
                          <w:tab w:val="left" w:pos="3600"/>
                          <w:tab w:val="left" w:pos="5760"/>
                          <w:tab w:val="left" w:pos="10800"/>
                        </w:tabs>
                        <w:rPr>
                          <w:rFonts w:ascii="Arial" w:hAnsi="Arial"/>
                          <w:sz w:val="20"/>
                        </w:rPr>
                      </w:pPr>
                      <w:r>
                        <w:rPr>
                          <w:rFonts w:ascii="Arial" w:hAnsi="Arial"/>
                          <w:sz w:val="20"/>
                          <w:u w:val="single"/>
                        </w:rPr>
                        <w:tab/>
                      </w:r>
                      <w:proofErr w:type="gramStart"/>
                      <w:r>
                        <w:rPr>
                          <w:rFonts w:ascii="Arial" w:hAnsi="Arial"/>
                          <w:sz w:val="20"/>
                          <w:u w:val="single"/>
                        </w:rPr>
                        <w:t xml:space="preserve">4 </w:t>
                      </w:r>
                      <w:r>
                        <w:rPr>
                          <w:rFonts w:ascii="Arial" w:hAnsi="Arial"/>
                          <w:sz w:val="20"/>
                        </w:rPr>
                        <w:t>Outstanding</w:t>
                      </w:r>
                      <w:proofErr w:type="gramEnd"/>
                    </w:p>
                    <w:p w14:paraId="0EC6C25A"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proofErr w:type="gramStart"/>
                      <w:r>
                        <w:rPr>
                          <w:rFonts w:ascii="Arial" w:hAnsi="Arial"/>
                          <w:sz w:val="20"/>
                        </w:rPr>
                        <w:t>3 Exceeds</w:t>
                      </w:r>
                      <w:proofErr w:type="gramEnd"/>
                    </w:p>
                    <w:p w14:paraId="7A1AB495"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r>
                        <w:rPr>
                          <w:rFonts w:ascii="Arial" w:hAnsi="Arial"/>
                          <w:sz w:val="20"/>
                        </w:rPr>
                        <w:t xml:space="preserve">2 Meets </w:t>
                      </w:r>
                    </w:p>
                    <w:p w14:paraId="6D8EB9AD"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 xml:space="preserve">1 Meets Some </w:t>
                      </w:r>
                    </w:p>
                    <w:p w14:paraId="1776244D"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0 Does not meet</w:t>
                      </w:r>
                    </w:p>
                    <w:p w14:paraId="2A5B5A97" w14:textId="77777777" w:rsidR="004F3405" w:rsidRDefault="004F3405" w:rsidP="004F3405">
                      <w:pPr>
                        <w:pStyle w:val="BodyText"/>
                        <w:tabs>
                          <w:tab w:val="left" w:pos="360"/>
                        </w:tabs>
                        <w:rPr>
                          <w:rFonts w:ascii="Arial" w:hAnsi="Arial"/>
                        </w:rPr>
                      </w:pPr>
                    </w:p>
                    <w:p w14:paraId="0DAF2AAD" w14:textId="77777777" w:rsidR="004F3405" w:rsidRDefault="004F3405"/>
                  </w:txbxContent>
                </v:textbox>
              </v:shape>
            </w:pict>
          </mc:Fallback>
        </mc:AlternateContent>
      </w:r>
      <w:r w:rsidRPr="0072482C">
        <w:rPr>
          <w:rFonts w:ascii="Arial" w:hAnsi="Arial"/>
          <w:b/>
          <w:sz w:val="20"/>
        </w:rPr>
        <w:t>Supporting Comments:</w:t>
      </w:r>
    </w:p>
    <w:p w14:paraId="40D84381" w14:textId="77777777" w:rsidR="00AF1D44" w:rsidRDefault="00AF1D44" w:rsidP="004F3405">
      <w:pPr>
        <w:pStyle w:val="BodyText"/>
        <w:tabs>
          <w:tab w:val="left" w:pos="360"/>
        </w:tabs>
        <w:ind w:right="2610"/>
        <w:rPr>
          <w:rFonts w:ascii="Arial" w:hAnsi="Arial"/>
        </w:rPr>
      </w:pPr>
    </w:p>
    <w:p w14:paraId="43A27EA9" w14:textId="77777777" w:rsidR="00AF1D44" w:rsidRDefault="00AF1D44" w:rsidP="004F3405">
      <w:pPr>
        <w:widowControl/>
        <w:tabs>
          <w:tab w:val="left" w:pos="10800"/>
        </w:tabs>
        <w:ind w:right="2610"/>
        <w:rPr>
          <w:rFonts w:ascii="Arial" w:hAnsi="Arial"/>
          <w:sz w:val="20"/>
        </w:rPr>
      </w:pPr>
    </w:p>
    <w:p w14:paraId="4BE1E838" w14:textId="77777777" w:rsidR="00AF1D44" w:rsidRDefault="00AF1D44" w:rsidP="004F3405">
      <w:pPr>
        <w:widowControl/>
        <w:tabs>
          <w:tab w:val="left" w:pos="10800"/>
        </w:tabs>
        <w:ind w:right="2610"/>
        <w:rPr>
          <w:rFonts w:ascii="Arial" w:hAnsi="Arial"/>
          <w:sz w:val="20"/>
        </w:rPr>
      </w:pPr>
    </w:p>
    <w:p w14:paraId="3496897B" w14:textId="77777777" w:rsidR="00AF1D44" w:rsidRDefault="00AF1D44" w:rsidP="004F3405">
      <w:pPr>
        <w:widowControl/>
        <w:tabs>
          <w:tab w:val="left" w:pos="10800"/>
        </w:tabs>
        <w:ind w:right="2610"/>
        <w:rPr>
          <w:rFonts w:ascii="Arial" w:hAnsi="Arial"/>
          <w:sz w:val="20"/>
        </w:rPr>
      </w:pPr>
    </w:p>
    <w:p w14:paraId="0E25050F" w14:textId="77777777" w:rsidR="00AF1D44" w:rsidRDefault="00AF1D44" w:rsidP="004F3405">
      <w:pPr>
        <w:widowControl/>
        <w:tabs>
          <w:tab w:val="left" w:pos="10800"/>
        </w:tabs>
        <w:ind w:right="2610"/>
        <w:rPr>
          <w:rFonts w:ascii="Arial" w:hAnsi="Arial"/>
          <w:sz w:val="20"/>
        </w:rPr>
      </w:pPr>
    </w:p>
    <w:p w14:paraId="3D3FCDF7" w14:textId="77777777" w:rsidR="00AF1D44" w:rsidRDefault="00AF1D44" w:rsidP="004F3405">
      <w:pPr>
        <w:widowControl/>
        <w:tabs>
          <w:tab w:val="left" w:pos="10800"/>
        </w:tabs>
        <w:ind w:right="2610"/>
        <w:rPr>
          <w:rFonts w:ascii="Arial" w:hAnsi="Arial"/>
          <w:sz w:val="20"/>
        </w:rPr>
      </w:pPr>
    </w:p>
    <w:p w14:paraId="53CD5B70" w14:textId="77777777" w:rsidR="00AF1D44" w:rsidRDefault="00AF1D44" w:rsidP="004F3405">
      <w:pPr>
        <w:widowControl/>
        <w:tabs>
          <w:tab w:val="left" w:pos="10800"/>
        </w:tabs>
        <w:ind w:right="2610"/>
        <w:rPr>
          <w:rFonts w:ascii="Arial" w:hAnsi="Arial"/>
          <w:sz w:val="20"/>
        </w:rPr>
      </w:pPr>
    </w:p>
    <w:p w14:paraId="0839C84F" w14:textId="77777777" w:rsidR="00AF1D44" w:rsidRPr="0052151D" w:rsidRDefault="00AF1D44">
      <w:pPr>
        <w:widowControl/>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sz w:val="20"/>
        </w:rPr>
      </w:pPr>
      <w:r>
        <w:rPr>
          <w:rFonts w:ascii="Arial" w:hAnsi="Arial"/>
          <w:b/>
          <w:color w:val="FFFFFF"/>
          <w:sz w:val="20"/>
          <w:highlight w:val="black"/>
        </w:rPr>
        <w:lastRenderedPageBreak/>
        <w:t>7.</w:t>
      </w:r>
      <w:r>
        <w:rPr>
          <w:rFonts w:ascii="Arial" w:hAnsi="Arial"/>
          <w:b/>
          <w:color w:val="FFFFFF"/>
          <w:sz w:val="20"/>
          <w:highlight w:val="black"/>
        </w:rPr>
        <w:tab/>
        <w:t>Teamwork &amp; Leadership</w:t>
      </w:r>
      <w:r>
        <w:rPr>
          <w:rFonts w:ascii="Arial" w:hAnsi="Arial"/>
          <w:color w:val="FFFFFF"/>
          <w:sz w:val="20"/>
          <w:highlight w:val="black"/>
        </w:rPr>
        <w:t>:</w:t>
      </w:r>
      <w:r>
        <w:rPr>
          <w:rFonts w:ascii="Arial" w:hAnsi="Arial"/>
          <w:color w:val="FFFFFF"/>
          <w:sz w:val="20"/>
        </w:rPr>
        <w:t xml:space="preserve"> </w:t>
      </w:r>
      <w:r>
        <w:rPr>
          <w:rFonts w:ascii="Arial" w:hAnsi="Arial"/>
          <w:sz w:val="20"/>
        </w:rPr>
        <w:t xml:space="preserve">The extent to which the employee: develops, builds and maintains positive work relationships; demonstrates the ability to adjust to new, changing or opposing circumstances; is active in resolving workplace conflicts, and willing to undertake assigned projects. Performance demonstrates commitment to the department and a willingness to share knowledge and help others. Employee is sensitive, accepting and fosters positive working relationships in a diverse environment. </w:t>
      </w:r>
      <w:r w:rsidRPr="000D045A">
        <w:rPr>
          <w:rFonts w:ascii="Arial" w:hAnsi="Arial"/>
          <w:sz w:val="20"/>
        </w:rPr>
        <w:t>Employee coaches, teaches, guides and mentors other employees where applicable.</w:t>
      </w:r>
    </w:p>
    <w:p w14:paraId="2BC63267" w14:textId="77777777" w:rsidR="00AF1D44" w:rsidRDefault="00AF1D44">
      <w:pPr>
        <w:widowControl/>
        <w:tabs>
          <w:tab w:val="left" w:pos="3600"/>
          <w:tab w:val="left" w:pos="5760"/>
          <w:tab w:val="left" w:pos="6120"/>
          <w:tab w:val="left" w:pos="10800"/>
        </w:tabs>
        <w:rPr>
          <w:rFonts w:ascii="Arial" w:hAnsi="Arial"/>
          <w:sz w:val="20"/>
        </w:rPr>
      </w:pPr>
      <w:r>
        <w:rPr>
          <w:rFonts w:ascii="Arial" w:hAnsi="Arial"/>
          <w:noProof/>
          <w:snapToGrid/>
          <w:sz w:val="20"/>
          <w:u w:val="single"/>
        </w:rPr>
        <mc:AlternateContent>
          <mc:Choice Requires="wps">
            <w:drawing>
              <wp:anchor distT="0" distB="0" distL="114300" distR="114300" simplePos="0" relativeHeight="251662336" behindDoc="0" locked="0" layoutInCell="1" allowOverlap="1" wp14:anchorId="35A4E740" wp14:editId="124848E9">
                <wp:simplePos x="0" y="0"/>
                <wp:positionH relativeFrom="column">
                  <wp:posOffset>4854575</wp:posOffset>
                </wp:positionH>
                <wp:positionV relativeFrom="paragraph">
                  <wp:posOffset>-1905</wp:posOffset>
                </wp:positionV>
                <wp:extent cx="1443355" cy="1012190"/>
                <wp:effectExtent l="0" t="0" r="0" b="0"/>
                <wp:wrapNone/>
                <wp:docPr id="9"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1012190"/>
                        </a:xfrm>
                        <a:prstGeom prst="rect">
                          <a:avLst/>
                        </a:prstGeom>
                        <a:solidFill>
                          <a:srgbClr val="FFFFFF"/>
                        </a:solidFill>
                        <a:ln w="9525">
                          <a:solidFill>
                            <a:srgbClr val="000000"/>
                          </a:solidFill>
                          <a:miter lim="800000"/>
                          <a:headEnd/>
                          <a:tailEnd/>
                        </a:ln>
                      </wps:spPr>
                      <wps:txbx>
                        <w:txbxContent>
                          <w:p w14:paraId="19BEE396" w14:textId="77777777" w:rsidR="004F3405" w:rsidRDefault="004F3405" w:rsidP="004F3405">
                            <w:pPr>
                              <w:widowControl/>
                              <w:tabs>
                                <w:tab w:val="left" w:pos="360"/>
                                <w:tab w:val="left" w:pos="720"/>
                                <w:tab w:val="left" w:pos="3600"/>
                                <w:tab w:val="left" w:pos="5760"/>
                                <w:tab w:val="left" w:pos="10800"/>
                              </w:tabs>
                              <w:rPr>
                                <w:rFonts w:ascii="Arial" w:hAnsi="Arial"/>
                                <w:sz w:val="20"/>
                                <w:u w:val="single"/>
                              </w:rPr>
                            </w:pPr>
                            <w:r>
                              <w:rPr>
                                <w:rFonts w:ascii="Arial" w:hAnsi="Arial"/>
                                <w:b/>
                                <w:sz w:val="20"/>
                              </w:rPr>
                              <w:t>RATING</w:t>
                            </w:r>
                            <w:r>
                              <w:rPr>
                                <w:rFonts w:ascii="Arial" w:hAnsi="Arial"/>
                                <w:sz w:val="20"/>
                              </w:rPr>
                              <w:t>:</w:t>
                            </w:r>
                          </w:p>
                          <w:p w14:paraId="4B2DB59A" w14:textId="77777777" w:rsidR="004F3405" w:rsidRDefault="004F3405" w:rsidP="004F3405">
                            <w:pPr>
                              <w:widowControl/>
                              <w:tabs>
                                <w:tab w:val="left" w:pos="360"/>
                                <w:tab w:val="left" w:pos="720"/>
                                <w:tab w:val="left" w:pos="3600"/>
                                <w:tab w:val="left" w:pos="5760"/>
                                <w:tab w:val="left" w:pos="10800"/>
                              </w:tabs>
                              <w:rPr>
                                <w:rFonts w:ascii="Arial" w:hAnsi="Arial"/>
                                <w:sz w:val="20"/>
                              </w:rPr>
                            </w:pPr>
                            <w:r>
                              <w:rPr>
                                <w:rFonts w:ascii="Arial" w:hAnsi="Arial"/>
                                <w:sz w:val="20"/>
                                <w:u w:val="single"/>
                              </w:rPr>
                              <w:tab/>
                            </w:r>
                            <w:proofErr w:type="gramStart"/>
                            <w:r>
                              <w:rPr>
                                <w:rFonts w:ascii="Arial" w:hAnsi="Arial"/>
                                <w:sz w:val="20"/>
                                <w:u w:val="single"/>
                              </w:rPr>
                              <w:t xml:space="preserve">4 </w:t>
                            </w:r>
                            <w:r>
                              <w:rPr>
                                <w:rFonts w:ascii="Arial" w:hAnsi="Arial"/>
                                <w:sz w:val="20"/>
                              </w:rPr>
                              <w:t>Outstanding</w:t>
                            </w:r>
                            <w:proofErr w:type="gramEnd"/>
                          </w:p>
                          <w:p w14:paraId="339CB30E"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proofErr w:type="gramStart"/>
                            <w:r>
                              <w:rPr>
                                <w:rFonts w:ascii="Arial" w:hAnsi="Arial"/>
                                <w:sz w:val="20"/>
                              </w:rPr>
                              <w:t>3 Exceeds</w:t>
                            </w:r>
                            <w:proofErr w:type="gramEnd"/>
                          </w:p>
                          <w:p w14:paraId="1D8DFF52"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r>
                              <w:rPr>
                                <w:rFonts w:ascii="Arial" w:hAnsi="Arial"/>
                                <w:sz w:val="20"/>
                              </w:rPr>
                              <w:t xml:space="preserve">2 Meets </w:t>
                            </w:r>
                          </w:p>
                          <w:p w14:paraId="6B88C175"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 xml:space="preserve">1 Meets Some </w:t>
                            </w:r>
                          </w:p>
                          <w:p w14:paraId="78728915"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0 Does not meet</w:t>
                            </w:r>
                          </w:p>
                          <w:p w14:paraId="5D01D3E7" w14:textId="77777777" w:rsidR="004F3405" w:rsidRDefault="004F3405" w:rsidP="004F3405">
                            <w:pPr>
                              <w:pStyle w:val="BodyText"/>
                              <w:tabs>
                                <w:tab w:val="left" w:pos="360"/>
                              </w:tabs>
                              <w:rPr>
                                <w:rFonts w:ascii="Arial" w:hAnsi="Arial"/>
                              </w:rPr>
                            </w:pPr>
                          </w:p>
                          <w:p w14:paraId="2A2B26B3" w14:textId="77777777" w:rsidR="004F3405" w:rsidRDefault="004F34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32" type="#_x0000_t202" style="position:absolute;margin-left:382.25pt;margin-top:-.1pt;width:113.65pt;height:7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">
                <v:textbox>
                  <w:txbxContent>
                    <w:p w14:paraId="19BEE396" w14:textId="77777777" w:rsidR="004F3405" w:rsidRDefault="004F3405" w:rsidP="004F3405">
                      <w:pPr>
                        <w:widowControl/>
                        <w:tabs>
                          <w:tab w:val="left" w:pos="360"/>
                          <w:tab w:val="left" w:pos="720"/>
                          <w:tab w:val="left" w:pos="3600"/>
                          <w:tab w:val="left" w:pos="5760"/>
                          <w:tab w:val="left" w:pos="10800"/>
                        </w:tabs>
                        <w:rPr>
                          <w:rFonts w:ascii="Arial" w:hAnsi="Arial"/>
                          <w:sz w:val="20"/>
                          <w:u w:val="single"/>
                        </w:rPr>
                      </w:pPr>
                      <w:r>
                        <w:rPr>
                          <w:rFonts w:ascii="Arial" w:hAnsi="Arial"/>
                          <w:b/>
                          <w:sz w:val="20"/>
                        </w:rPr>
                        <w:t>RATING</w:t>
                      </w:r>
                      <w:r>
                        <w:rPr>
                          <w:rFonts w:ascii="Arial" w:hAnsi="Arial"/>
                          <w:sz w:val="20"/>
                        </w:rPr>
                        <w:t>:</w:t>
                      </w:r>
                    </w:p>
                    <w:p w14:paraId="4B2DB59A" w14:textId="77777777" w:rsidR="004F3405" w:rsidRDefault="004F3405" w:rsidP="004F3405">
                      <w:pPr>
                        <w:widowControl/>
                        <w:tabs>
                          <w:tab w:val="left" w:pos="360"/>
                          <w:tab w:val="left" w:pos="720"/>
                          <w:tab w:val="left" w:pos="3600"/>
                          <w:tab w:val="left" w:pos="5760"/>
                          <w:tab w:val="left" w:pos="10800"/>
                        </w:tabs>
                        <w:rPr>
                          <w:rFonts w:ascii="Arial" w:hAnsi="Arial"/>
                          <w:sz w:val="20"/>
                        </w:rPr>
                      </w:pPr>
                      <w:r>
                        <w:rPr>
                          <w:rFonts w:ascii="Arial" w:hAnsi="Arial"/>
                          <w:sz w:val="20"/>
                          <w:u w:val="single"/>
                        </w:rPr>
                        <w:tab/>
                      </w:r>
                      <w:proofErr w:type="gramStart"/>
                      <w:r>
                        <w:rPr>
                          <w:rFonts w:ascii="Arial" w:hAnsi="Arial"/>
                          <w:sz w:val="20"/>
                          <w:u w:val="single"/>
                        </w:rPr>
                        <w:t xml:space="preserve">4 </w:t>
                      </w:r>
                      <w:r>
                        <w:rPr>
                          <w:rFonts w:ascii="Arial" w:hAnsi="Arial"/>
                          <w:sz w:val="20"/>
                        </w:rPr>
                        <w:t>Outstanding</w:t>
                      </w:r>
                      <w:proofErr w:type="gramEnd"/>
                    </w:p>
                    <w:p w14:paraId="339CB30E"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proofErr w:type="gramStart"/>
                      <w:r>
                        <w:rPr>
                          <w:rFonts w:ascii="Arial" w:hAnsi="Arial"/>
                          <w:sz w:val="20"/>
                        </w:rPr>
                        <w:t>3 Exceeds</w:t>
                      </w:r>
                      <w:proofErr w:type="gramEnd"/>
                    </w:p>
                    <w:p w14:paraId="1D8DFF52"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r>
                        <w:rPr>
                          <w:rFonts w:ascii="Arial" w:hAnsi="Arial"/>
                          <w:sz w:val="20"/>
                        </w:rPr>
                        <w:t xml:space="preserve">2 Meets </w:t>
                      </w:r>
                    </w:p>
                    <w:p w14:paraId="6B88C175"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 xml:space="preserve">1 Meets Some </w:t>
                      </w:r>
                    </w:p>
                    <w:p w14:paraId="78728915"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0 Does not meet</w:t>
                      </w:r>
                    </w:p>
                    <w:p w14:paraId="5D01D3E7" w14:textId="77777777" w:rsidR="004F3405" w:rsidRDefault="004F3405" w:rsidP="004F3405">
                      <w:pPr>
                        <w:pStyle w:val="BodyText"/>
                        <w:tabs>
                          <w:tab w:val="left" w:pos="360"/>
                        </w:tabs>
                        <w:rPr>
                          <w:rFonts w:ascii="Arial" w:hAnsi="Arial"/>
                        </w:rPr>
                      </w:pPr>
                    </w:p>
                    <w:p w14:paraId="2A2B26B3" w14:textId="77777777" w:rsidR="004F3405" w:rsidRDefault="004F3405"/>
                  </w:txbxContent>
                </v:textbox>
              </v:shape>
            </w:pict>
          </mc:Fallback>
        </mc:AlternateContent>
      </w:r>
      <w:r w:rsidRPr="0072482C">
        <w:rPr>
          <w:rFonts w:ascii="Arial" w:hAnsi="Arial"/>
          <w:b/>
          <w:sz w:val="20"/>
        </w:rPr>
        <w:t>Supporting Comments:</w:t>
      </w:r>
    </w:p>
    <w:p w14:paraId="6D8859A1" w14:textId="77777777" w:rsidR="00AF1D44" w:rsidRDefault="00AF1D44" w:rsidP="004F3405">
      <w:pPr>
        <w:pStyle w:val="BodyText"/>
        <w:tabs>
          <w:tab w:val="left" w:pos="360"/>
        </w:tabs>
        <w:ind w:right="2610"/>
        <w:rPr>
          <w:rFonts w:ascii="Arial" w:hAnsi="Arial"/>
        </w:rPr>
      </w:pPr>
    </w:p>
    <w:p w14:paraId="22E368E1" w14:textId="77777777" w:rsidR="00AF1D44" w:rsidRDefault="00AF1D44" w:rsidP="004F3405">
      <w:pPr>
        <w:widowControl/>
        <w:tabs>
          <w:tab w:val="left" w:pos="10800"/>
        </w:tabs>
        <w:ind w:right="2610"/>
        <w:rPr>
          <w:rFonts w:ascii="Arial" w:hAnsi="Arial"/>
          <w:sz w:val="20"/>
        </w:rPr>
      </w:pPr>
    </w:p>
    <w:p w14:paraId="093B4F17" w14:textId="77777777" w:rsidR="00AF1D44" w:rsidRDefault="00AF1D44" w:rsidP="004F3405">
      <w:pPr>
        <w:widowControl/>
        <w:tabs>
          <w:tab w:val="left" w:pos="10800"/>
        </w:tabs>
        <w:ind w:right="2610"/>
        <w:rPr>
          <w:rFonts w:ascii="Arial" w:hAnsi="Arial"/>
          <w:sz w:val="20"/>
        </w:rPr>
      </w:pPr>
    </w:p>
    <w:p w14:paraId="4355E68B" w14:textId="77777777" w:rsidR="00AF1D44" w:rsidRDefault="00AF1D44" w:rsidP="004F3405">
      <w:pPr>
        <w:widowControl/>
        <w:tabs>
          <w:tab w:val="left" w:pos="10800"/>
        </w:tabs>
        <w:ind w:right="2610"/>
        <w:rPr>
          <w:rFonts w:ascii="Arial" w:hAnsi="Arial"/>
          <w:sz w:val="20"/>
        </w:rPr>
      </w:pPr>
    </w:p>
    <w:p w14:paraId="517A3D62" w14:textId="77777777" w:rsidR="00AF1D44" w:rsidRDefault="00AF1D44" w:rsidP="004F3405">
      <w:pPr>
        <w:widowControl/>
        <w:tabs>
          <w:tab w:val="left" w:pos="10800"/>
        </w:tabs>
        <w:ind w:right="2610"/>
        <w:rPr>
          <w:rFonts w:ascii="Arial" w:hAnsi="Arial"/>
          <w:sz w:val="20"/>
        </w:rPr>
      </w:pPr>
    </w:p>
    <w:p w14:paraId="5991BF1A" w14:textId="77777777" w:rsidR="00AF1D44" w:rsidRDefault="00AF1D44" w:rsidP="004F3405">
      <w:pPr>
        <w:widowControl/>
        <w:tabs>
          <w:tab w:val="left" w:pos="10800"/>
        </w:tabs>
        <w:ind w:right="2610"/>
        <w:rPr>
          <w:rFonts w:ascii="Arial" w:hAnsi="Arial"/>
          <w:sz w:val="20"/>
        </w:rPr>
      </w:pPr>
    </w:p>
    <w:p w14:paraId="475D34DE" w14:textId="77777777" w:rsidR="00AF1D44" w:rsidRDefault="00AF1D44" w:rsidP="004F3405">
      <w:pPr>
        <w:widowControl/>
        <w:tabs>
          <w:tab w:val="left" w:pos="10800"/>
        </w:tabs>
        <w:ind w:right="2610"/>
        <w:rPr>
          <w:rFonts w:ascii="Arial" w:hAnsi="Arial"/>
          <w:sz w:val="20"/>
        </w:rPr>
      </w:pPr>
    </w:p>
    <w:p w14:paraId="5DC1FC1E" w14:textId="77777777" w:rsidR="00AF1D44" w:rsidRDefault="00AF1D44">
      <w:pPr>
        <w:widowControl/>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sz w:val="20"/>
        </w:rPr>
      </w:pPr>
      <w:r>
        <w:rPr>
          <w:rFonts w:ascii="Arial" w:hAnsi="Arial"/>
          <w:b/>
          <w:color w:val="FFFFFF"/>
          <w:sz w:val="20"/>
          <w:highlight w:val="black"/>
        </w:rPr>
        <w:t>8.</w:t>
      </w:r>
      <w:r>
        <w:rPr>
          <w:rFonts w:ascii="Arial" w:hAnsi="Arial"/>
          <w:b/>
          <w:color w:val="FFFFFF"/>
          <w:sz w:val="20"/>
          <w:highlight w:val="black"/>
        </w:rPr>
        <w:tab/>
        <w:t>Planning and Organization:</w:t>
      </w:r>
      <w:r>
        <w:rPr>
          <w:rFonts w:ascii="Arial" w:hAnsi="Arial"/>
          <w:color w:val="FFFFFF"/>
          <w:sz w:val="20"/>
        </w:rPr>
        <w:t xml:space="preserve"> </w:t>
      </w:r>
      <w:r>
        <w:rPr>
          <w:rFonts w:ascii="Arial" w:hAnsi="Arial"/>
          <w:sz w:val="20"/>
        </w:rPr>
        <w:t>The extent to which the employee effectively plans, organizes and implements tasks or programs, making use of time and facilities subject to their control. The degree to which the employee meets deadlines, maintains a clear grasp of daily tasks, and prioritizes duties in a manner consistent with organizational objectives and emergencies. Coordinates plans with others as appropriate; manages tasks or program assignments including follow-through and delegation.</w:t>
      </w:r>
    </w:p>
    <w:p w14:paraId="75F1F212" w14:textId="77777777" w:rsidR="00AF1D44" w:rsidRDefault="00AF1D44">
      <w:pPr>
        <w:widowControl/>
        <w:tabs>
          <w:tab w:val="left" w:pos="3600"/>
          <w:tab w:val="left" w:pos="5760"/>
          <w:tab w:val="left" w:pos="6120"/>
          <w:tab w:val="left" w:pos="10800"/>
        </w:tabs>
        <w:rPr>
          <w:rFonts w:ascii="Arial" w:hAnsi="Arial"/>
          <w:sz w:val="20"/>
        </w:rPr>
      </w:pPr>
      <w:r>
        <w:rPr>
          <w:rFonts w:ascii="Arial" w:hAnsi="Arial"/>
          <w:noProof/>
          <w:snapToGrid/>
          <w:sz w:val="20"/>
          <w:u w:val="single"/>
        </w:rPr>
        <mc:AlternateContent>
          <mc:Choice Requires="wps">
            <w:drawing>
              <wp:anchor distT="0" distB="0" distL="114300" distR="114300" simplePos="0" relativeHeight="251663360" behindDoc="0" locked="0" layoutInCell="1" allowOverlap="1" wp14:anchorId="7A21D122" wp14:editId="7E60F1EB">
                <wp:simplePos x="0" y="0"/>
                <wp:positionH relativeFrom="column">
                  <wp:posOffset>4854575</wp:posOffset>
                </wp:positionH>
                <wp:positionV relativeFrom="paragraph">
                  <wp:posOffset>-1905</wp:posOffset>
                </wp:positionV>
                <wp:extent cx="1443355" cy="1012190"/>
                <wp:effectExtent l="0" t="0" r="0" b="0"/>
                <wp:wrapNone/>
                <wp:docPr id="8"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1012190"/>
                        </a:xfrm>
                        <a:prstGeom prst="rect">
                          <a:avLst/>
                        </a:prstGeom>
                        <a:solidFill>
                          <a:srgbClr val="FFFFFF"/>
                        </a:solidFill>
                        <a:ln w="9525">
                          <a:solidFill>
                            <a:srgbClr val="000000"/>
                          </a:solidFill>
                          <a:miter lim="800000"/>
                          <a:headEnd/>
                          <a:tailEnd/>
                        </a:ln>
                      </wps:spPr>
                      <wps:txbx>
                        <w:txbxContent>
                          <w:p w14:paraId="2D4AC59B" w14:textId="77777777" w:rsidR="004F3405" w:rsidRDefault="004F3405" w:rsidP="004F3405">
                            <w:pPr>
                              <w:widowControl/>
                              <w:tabs>
                                <w:tab w:val="left" w:pos="360"/>
                                <w:tab w:val="left" w:pos="720"/>
                                <w:tab w:val="left" w:pos="3600"/>
                                <w:tab w:val="left" w:pos="5760"/>
                                <w:tab w:val="left" w:pos="10800"/>
                              </w:tabs>
                              <w:rPr>
                                <w:rFonts w:ascii="Arial" w:hAnsi="Arial"/>
                                <w:sz w:val="20"/>
                                <w:u w:val="single"/>
                              </w:rPr>
                            </w:pPr>
                            <w:r>
                              <w:rPr>
                                <w:rFonts w:ascii="Arial" w:hAnsi="Arial"/>
                                <w:b/>
                                <w:sz w:val="20"/>
                              </w:rPr>
                              <w:t>RATING</w:t>
                            </w:r>
                            <w:r>
                              <w:rPr>
                                <w:rFonts w:ascii="Arial" w:hAnsi="Arial"/>
                                <w:sz w:val="20"/>
                              </w:rPr>
                              <w:t>:</w:t>
                            </w:r>
                          </w:p>
                          <w:p w14:paraId="288B9AE2" w14:textId="77777777" w:rsidR="004F3405" w:rsidRDefault="004F3405" w:rsidP="004F3405">
                            <w:pPr>
                              <w:widowControl/>
                              <w:tabs>
                                <w:tab w:val="left" w:pos="360"/>
                                <w:tab w:val="left" w:pos="720"/>
                                <w:tab w:val="left" w:pos="3600"/>
                                <w:tab w:val="left" w:pos="5760"/>
                                <w:tab w:val="left" w:pos="10800"/>
                              </w:tabs>
                              <w:rPr>
                                <w:rFonts w:ascii="Arial" w:hAnsi="Arial"/>
                                <w:sz w:val="20"/>
                              </w:rPr>
                            </w:pPr>
                            <w:r>
                              <w:rPr>
                                <w:rFonts w:ascii="Arial" w:hAnsi="Arial"/>
                                <w:sz w:val="20"/>
                                <w:u w:val="single"/>
                              </w:rPr>
                              <w:tab/>
                            </w:r>
                            <w:proofErr w:type="gramStart"/>
                            <w:r>
                              <w:rPr>
                                <w:rFonts w:ascii="Arial" w:hAnsi="Arial"/>
                                <w:sz w:val="20"/>
                                <w:u w:val="single"/>
                              </w:rPr>
                              <w:t xml:space="preserve">4 </w:t>
                            </w:r>
                            <w:r>
                              <w:rPr>
                                <w:rFonts w:ascii="Arial" w:hAnsi="Arial"/>
                                <w:sz w:val="20"/>
                              </w:rPr>
                              <w:t>Outstanding</w:t>
                            </w:r>
                            <w:proofErr w:type="gramEnd"/>
                          </w:p>
                          <w:p w14:paraId="0EC1A633"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proofErr w:type="gramStart"/>
                            <w:r>
                              <w:rPr>
                                <w:rFonts w:ascii="Arial" w:hAnsi="Arial"/>
                                <w:sz w:val="20"/>
                              </w:rPr>
                              <w:t>3 Exceeds</w:t>
                            </w:r>
                            <w:proofErr w:type="gramEnd"/>
                          </w:p>
                          <w:p w14:paraId="36119AB1"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r>
                              <w:rPr>
                                <w:rFonts w:ascii="Arial" w:hAnsi="Arial"/>
                                <w:sz w:val="20"/>
                              </w:rPr>
                              <w:t xml:space="preserve">2 Meets </w:t>
                            </w:r>
                          </w:p>
                          <w:p w14:paraId="5C683990"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 xml:space="preserve">1 Meets Some </w:t>
                            </w:r>
                          </w:p>
                          <w:p w14:paraId="25752B2C"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0 Does not meet</w:t>
                            </w:r>
                          </w:p>
                          <w:p w14:paraId="1B05F301" w14:textId="77777777" w:rsidR="004F3405" w:rsidRDefault="004F3405" w:rsidP="004F3405">
                            <w:pPr>
                              <w:pStyle w:val="BodyText"/>
                              <w:tabs>
                                <w:tab w:val="left" w:pos="360"/>
                              </w:tabs>
                              <w:rPr>
                                <w:rFonts w:ascii="Arial" w:hAnsi="Arial"/>
                              </w:rPr>
                            </w:pPr>
                          </w:p>
                          <w:p w14:paraId="4E4833CC" w14:textId="77777777" w:rsidR="004F3405" w:rsidRDefault="004F34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33" type="#_x0000_t202" style="position:absolute;margin-left:382.25pt;margin-top:-.1pt;width:113.65pt;height:7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">
                <v:textbox>
                  <w:txbxContent>
                    <w:p w14:paraId="2D4AC59B" w14:textId="77777777" w:rsidR="004F3405" w:rsidRDefault="004F3405" w:rsidP="004F3405">
                      <w:pPr>
                        <w:widowControl/>
                        <w:tabs>
                          <w:tab w:val="left" w:pos="360"/>
                          <w:tab w:val="left" w:pos="720"/>
                          <w:tab w:val="left" w:pos="3600"/>
                          <w:tab w:val="left" w:pos="5760"/>
                          <w:tab w:val="left" w:pos="10800"/>
                        </w:tabs>
                        <w:rPr>
                          <w:rFonts w:ascii="Arial" w:hAnsi="Arial"/>
                          <w:sz w:val="20"/>
                          <w:u w:val="single"/>
                        </w:rPr>
                      </w:pPr>
                      <w:r>
                        <w:rPr>
                          <w:rFonts w:ascii="Arial" w:hAnsi="Arial"/>
                          <w:b/>
                          <w:sz w:val="20"/>
                        </w:rPr>
                        <w:t>RATING</w:t>
                      </w:r>
                      <w:r>
                        <w:rPr>
                          <w:rFonts w:ascii="Arial" w:hAnsi="Arial"/>
                          <w:sz w:val="20"/>
                        </w:rPr>
                        <w:t>:</w:t>
                      </w:r>
                    </w:p>
                    <w:p w14:paraId="288B9AE2" w14:textId="77777777" w:rsidR="004F3405" w:rsidRDefault="004F3405" w:rsidP="004F3405">
                      <w:pPr>
                        <w:widowControl/>
                        <w:tabs>
                          <w:tab w:val="left" w:pos="360"/>
                          <w:tab w:val="left" w:pos="720"/>
                          <w:tab w:val="left" w:pos="3600"/>
                          <w:tab w:val="left" w:pos="5760"/>
                          <w:tab w:val="left" w:pos="10800"/>
                        </w:tabs>
                        <w:rPr>
                          <w:rFonts w:ascii="Arial" w:hAnsi="Arial"/>
                          <w:sz w:val="20"/>
                        </w:rPr>
                      </w:pPr>
                      <w:r>
                        <w:rPr>
                          <w:rFonts w:ascii="Arial" w:hAnsi="Arial"/>
                          <w:sz w:val="20"/>
                          <w:u w:val="single"/>
                        </w:rPr>
                        <w:tab/>
                      </w:r>
                      <w:proofErr w:type="gramStart"/>
                      <w:r>
                        <w:rPr>
                          <w:rFonts w:ascii="Arial" w:hAnsi="Arial"/>
                          <w:sz w:val="20"/>
                          <w:u w:val="single"/>
                        </w:rPr>
                        <w:t xml:space="preserve">4 </w:t>
                      </w:r>
                      <w:r>
                        <w:rPr>
                          <w:rFonts w:ascii="Arial" w:hAnsi="Arial"/>
                          <w:sz w:val="20"/>
                        </w:rPr>
                        <w:t>Outstanding</w:t>
                      </w:r>
                      <w:proofErr w:type="gramEnd"/>
                    </w:p>
                    <w:p w14:paraId="0EC1A633"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proofErr w:type="gramStart"/>
                      <w:r>
                        <w:rPr>
                          <w:rFonts w:ascii="Arial" w:hAnsi="Arial"/>
                          <w:sz w:val="20"/>
                        </w:rPr>
                        <w:t>3 Exceeds</w:t>
                      </w:r>
                      <w:proofErr w:type="gramEnd"/>
                    </w:p>
                    <w:p w14:paraId="36119AB1"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r>
                        <w:rPr>
                          <w:rFonts w:ascii="Arial" w:hAnsi="Arial"/>
                          <w:sz w:val="20"/>
                        </w:rPr>
                        <w:t xml:space="preserve">2 Meets </w:t>
                      </w:r>
                    </w:p>
                    <w:p w14:paraId="5C683990"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 xml:space="preserve">1 Meets Some </w:t>
                      </w:r>
                    </w:p>
                    <w:p w14:paraId="25752B2C"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0 Does not meet</w:t>
                      </w:r>
                    </w:p>
                    <w:p w14:paraId="1B05F301" w14:textId="77777777" w:rsidR="004F3405" w:rsidRDefault="004F3405" w:rsidP="004F3405">
                      <w:pPr>
                        <w:pStyle w:val="BodyText"/>
                        <w:tabs>
                          <w:tab w:val="left" w:pos="360"/>
                        </w:tabs>
                        <w:rPr>
                          <w:rFonts w:ascii="Arial" w:hAnsi="Arial"/>
                        </w:rPr>
                      </w:pPr>
                    </w:p>
                    <w:p w14:paraId="4E4833CC" w14:textId="77777777" w:rsidR="004F3405" w:rsidRDefault="004F3405"/>
                  </w:txbxContent>
                </v:textbox>
              </v:shape>
            </w:pict>
          </mc:Fallback>
        </mc:AlternateContent>
      </w:r>
      <w:r w:rsidRPr="0072482C">
        <w:rPr>
          <w:rFonts w:ascii="Arial" w:hAnsi="Arial"/>
          <w:b/>
          <w:sz w:val="20"/>
        </w:rPr>
        <w:t>Supporting Comments:</w:t>
      </w:r>
    </w:p>
    <w:p w14:paraId="5DE0A14F" w14:textId="77777777" w:rsidR="00AF1D44" w:rsidRDefault="00AF1D44" w:rsidP="004F3405">
      <w:pPr>
        <w:pStyle w:val="BodyText"/>
        <w:tabs>
          <w:tab w:val="left" w:pos="360"/>
        </w:tabs>
        <w:ind w:right="2610"/>
        <w:rPr>
          <w:rFonts w:ascii="Arial" w:hAnsi="Arial"/>
        </w:rPr>
      </w:pPr>
    </w:p>
    <w:p w14:paraId="0D994ECF" w14:textId="77777777" w:rsidR="00AF1D44" w:rsidRDefault="00AF1D44" w:rsidP="004F3405">
      <w:pPr>
        <w:widowControl/>
        <w:tabs>
          <w:tab w:val="left" w:pos="10800"/>
        </w:tabs>
        <w:ind w:right="2610"/>
        <w:rPr>
          <w:rFonts w:ascii="Arial" w:hAnsi="Arial"/>
          <w:sz w:val="20"/>
        </w:rPr>
      </w:pPr>
    </w:p>
    <w:p w14:paraId="4D711F62" w14:textId="77777777" w:rsidR="00AF1D44" w:rsidRDefault="00AF1D44" w:rsidP="004F3405">
      <w:pPr>
        <w:widowControl/>
        <w:tabs>
          <w:tab w:val="left" w:pos="10800"/>
        </w:tabs>
        <w:ind w:right="2610"/>
        <w:rPr>
          <w:rFonts w:ascii="Arial" w:hAnsi="Arial"/>
          <w:sz w:val="20"/>
        </w:rPr>
      </w:pPr>
    </w:p>
    <w:p w14:paraId="07CDD7AF" w14:textId="77777777" w:rsidR="00AF1D44" w:rsidRDefault="00AF1D44" w:rsidP="004F3405">
      <w:pPr>
        <w:widowControl/>
        <w:tabs>
          <w:tab w:val="left" w:pos="10800"/>
        </w:tabs>
        <w:ind w:right="2610"/>
        <w:rPr>
          <w:rFonts w:ascii="Arial" w:hAnsi="Arial"/>
          <w:sz w:val="20"/>
        </w:rPr>
      </w:pPr>
    </w:p>
    <w:p w14:paraId="7ED80952" w14:textId="77777777" w:rsidR="00AF1D44" w:rsidRDefault="00AF1D44" w:rsidP="004F3405">
      <w:pPr>
        <w:widowControl/>
        <w:tabs>
          <w:tab w:val="left" w:pos="10800"/>
        </w:tabs>
        <w:ind w:right="2610"/>
        <w:rPr>
          <w:rFonts w:ascii="Arial" w:hAnsi="Arial"/>
          <w:sz w:val="20"/>
        </w:rPr>
      </w:pPr>
    </w:p>
    <w:p w14:paraId="40EA8A32" w14:textId="77777777" w:rsidR="00AF1D44" w:rsidRDefault="00AF1D44" w:rsidP="004F3405">
      <w:pPr>
        <w:widowControl/>
        <w:tabs>
          <w:tab w:val="left" w:pos="10800"/>
        </w:tabs>
        <w:ind w:right="2610"/>
        <w:rPr>
          <w:rFonts w:ascii="Arial" w:hAnsi="Arial"/>
          <w:sz w:val="20"/>
        </w:rPr>
      </w:pPr>
    </w:p>
    <w:p w14:paraId="00C4804D" w14:textId="77777777" w:rsidR="00AF1D44" w:rsidRDefault="00AF1D44" w:rsidP="004F3405">
      <w:pPr>
        <w:widowControl/>
        <w:tabs>
          <w:tab w:val="left" w:pos="10800"/>
        </w:tabs>
        <w:ind w:right="2610"/>
        <w:rPr>
          <w:rFonts w:ascii="Arial" w:hAnsi="Arial"/>
          <w:sz w:val="20"/>
        </w:rPr>
      </w:pPr>
    </w:p>
    <w:p w14:paraId="0D7ABF2D" w14:textId="77777777" w:rsidR="00AF1D44" w:rsidRDefault="00AF1D44">
      <w:pPr>
        <w:widowControl/>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sz w:val="20"/>
        </w:rPr>
      </w:pPr>
      <w:r>
        <w:rPr>
          <w:rFonts w:ascii="Arial" w:hAnsi="Arial"/>
          <w:b/>
          <w:color w:val="FFFFFF"/>
          <w:sz w:val="20"/>
          <w:highlight w:val="black"/>
        </w:rPr>
        <w:t>9.</w:t>
      </w:r>
      <w:r>
        <w:rPr>
          <w:rFonts w:ascii="Arial" w:hAnsi="Arial"/>
          <w:b/>
          <w:color w:val="FFFFFF"/>
          <w:sz w:val="20"/>
          <w:highlight w:val="black"/>
        </w:rPr>
        <w:tab/>
        <w:t>Attendance:</w:t>
      </w:r>
      <w:r>
        <w:rPr>
          <w:rFonts w:ascii="Arial" w:hAnsi="Arial"/>
          <w:color w:val="FFFFFF"/>
          <w:sz w:val="20"/>
        </w:rPr>
        <w:t xml:space="preserve"> </w:t>
      </w:r>
      <w:r>
        <w:rPr>
          <w:rFonts w:ascii="Arial" w:hAnsi="Arial"/>
          <w:sz w:val="20"/>
        </w:rPr>
        <w:t xml:space="preserve">The extent to which the employee can be depended upon to be available for work and to fulfill position responsibilities. The employee reports to work on time, communicates schedule changes promptly to supervisor, and maintains regular attendance. Employee meets established </w:t>
      </w:r>
      <w:proofErr w:type="spellStart"/>
      <w:r>
        <w:rPr>
          <w:rFonts w:ascii="Arial" w:hAnsi="Arial"/>
          <w:sz w:val="20"/>
        </w:rPr>
        <w:t>Kronos</w:t>
      </w:r>
      <w:proofErr w:type="spellEnd"/>
      <w:r>
        <w:rPr>
          <w:rFonts w:ascii="Arial" w:hAnsi="Arial"/>
          <w:sz w:val="20"/>
        </w:rPr>
        <w:t xml:space="preserve"> policies for accurate time recording.</w:t>
      </w:r>
    </w:p>
    <w:p w14:paraId="3904D37A" w14:textId="77777777" w:rsidR="00AF1D44" w:rsidRDefault="00AF1D44">
      <w:pPr>
        <w:widowControl/>
        <w:tabs>
          <w:tab w:val="left" w:pos="3600"/>
          <w:tab w:val="left" w:pos="5760"/>
          <w:tab w:val="left" w:pos="6120"/>
          <w:tab w:val="left" w:pos="10800"/>
        </w:tabs>
        <w:rPr>
          <w:rFonts w:ascii="Arial" w:hAnsi="Arial"/>
          <w:sz w:val="20"/>
        </w:rPr>
      </w:pPr>
      <w:r>
        <w:rPr>
          <w:rFonts w:ascii="Arial" w:hAnsi="Arial"/>
          <w:noProof/>
          <w:snapToGrid/>
          <w:sz w:val="20"/>
          <w:u w:val="single"/>
        </w:rPr>
        <mc:AlternateContent>
          <mc:Choice Requires="wps">
            <w:drawing>
              <wp:anchor distT="0" distB="0" distL="114300" distR="114300" simplePos="0" relativeHeight="251664384" behindDoc="0" locked="0" layoutInCell="1" allowOverlap="1" wp14:anchorId="682DCC37" wp14:editId="40003FF5">
                <wp:simplePos x="0" y="0"/>
                <wp:positionH relativeFrom="column">
                  <wp:posOffset>4854575</wp:posOffset>
                </wp:positionH>
                <wp:positionV relativeFrom="paragraph">
                  <wp:posOffset>-1905</wp:posOffset>
                </wp:positionV>
                <wp:extent cx="1443355" cy="1012190"/>
                <wp:effectExtent l="0" t="0" r="0" b="0"/>
                <wp:wrapNone/>
                <wp:docPr id="7"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1012190"/>
                        </a:xfrm>
                        <a:prstGeom prst="rect">
                          <a:avLst/>
                        </a:prstGeom>
                        <a:solidFill>
                          <a:srgbClr val="FFFFFF"/>
                        </a:solidFill>
                        <a:ln w="9525">
                          <a:solidFill>
                            <a:srgbClr val="000000"/>
                          </a:solidFill>
                          <a:miter lim="800000"/>
                          <a:headEnd/>
                          <a:tailEnd/>
                        </a:ln>
                      </wps:spPr>
                      <wps:txbx>
                        <w:txbxContent>
                          <w:p w14:paraId="720D04E5" w14:textId="77777777" w:rsidR="004F3405" w:rsidRDefault="004F3405" w:rsidP="004F3405">
                            <w:pPr>
                              <w:widowControl/>
                              <w:tabs>
                                <w:tab w:val="left" w:pos="360"/>
                                <w:tab w:val="left" w:pos="720"/>
                                <w:tab w:val="left" w:pos="3600"/>
                                <w:tab w:val="left" w:pos="5760"/>
                                <w:tab w:val="left" w:pos="10800"/>
                              </w:tabs>
                              <w:rPr>
                                <w:rFonts w:ascii="Arial" w:hAnsi="Arial"/>
                                <w:sz w:val="20"/>
                                <w:u w:val="single"/>
                              </w:rPr>
                            </w:pPr>
                            <w:r>
                              <w:rPr>
                                <w:rFonts w:ascii="Arial" w:hAnsi="Arial"/>
                                <w:b/>
                                <w:sz w:val="20"/>
                              </w:rPr>
                              <w:t>RATING</w:t>
                            </w:r>
                            <w:r>
                              <w:rPr>
                                <w:rFonts w:ascii="Arial" w:hAnsi="Arial"/>
                                <w:sz w:val="20"/>
                              </w:rPr>
                              <w:t>:</w:t>
                            </w:r>
                          </w:p>
                          <w:p w14:paraId="7881B2F5" w14:textId="77777777" w:rsidR="004F3405" w:rsidRDefault="004F3405" w:rsidP="004F3405">
                            <w:pPr>
                              <w:widowControl/>
                              <w:tabs>
                                <w:tab w:val="left" w:pos="360"/>
                                <w:tab w:val="left" w:pos="720"/>
                                <w:tab w:val="left" w:pos="3600"/>
                                <w:tab w:val="left" w:pos="5760"/>
                                <w:tab w:val="left" w:pos="10800"/>
                              </w:tabs>
                              <w:rPr>
                                <w:rFonts w:ascii="Arial" w:hAnsi="Arial"/>
                                <w:sz w:val="20"/>
                              </w:rPr>
                            </w:pPr>
                            <w:r>
                              <w:rPr>
                                <w:rFonts w:ascii="Arial" w:hAnsi="Arial"/>
                                <w:sz w:val="20"/>
                                <w:u w:val="single"/>
                              </w:rPr>
                              <w:tab/>
                            </w:r>
                            <w:proofErr w:type="gramStart"/>
                            <w:r>
                              <w:rPr>
                                <w:rFonts w:ascii="Arial" w:hAnsi="Arial"/>
                                <w:sz w:val="20"/>
                                <w:u w:val="single"/>
                              </w:rPr>
                              <w:t xml:space="preserve">4 </w:t>
                            </w:r>
                            <w:r>
                              <w:rPr>
                                <w:rFonts w:ascii="Arial" w:hAnsi="Arial"/>
                                <w:sz w:val="20"/>
                              </w:rPr>
                              <w:t>Outstanding</w:t>
                            </w:r>
                            <w:proofErr w:type="gramEnd"/>
                          </w:p>
                          <w:p w14:paraId="22BB6541"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proofErr w:type="gramStart"/>
                            <w:r>
                              <w:rPr>
                                <w:rFonts w:ascii="Arial" w:hAnsi="Arial"/>
                                <w:sz w:val="20"/>
                              </w:rPr>
                              <w:t>3 Exceeds</w:t>
                            </w:r>
                            <w:proofErr w:type="gramEnd"/>
                          </w:p>
                          <w:p w14:paraId="0A283905"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r>
                              <w:rPr>
                                <w:rFonts w:ascii="Arial" w:hAnsi="Arial"/>
                                <w:sz w:val="20"/>
                              </w:rPr>
                              <w:t xml:space="preserve">2 Meets </w:t>
                            </w:r>
                          </w:p>
                          <w:p w14:paraId="44203674"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 xml:space="preserve">1 Meets Some </w:t>
                            </w:r>
                          </w:p>
                          <w:p w14:paraId="22D5DE7A"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0 Does not meet</w:t>
                            </w:r>
                          </w:p>
                          <w:p w14:paraId="01C4BC1A" w14:textId="77777777" w:rsidR="004F3405" w:rsidRDefault="004F3405" w:rsidP="004F3405">
                            <w:pPr>
                              <w:pStyle w:val="BodyText"/>
                              <w:tabs>
                                <w:tab w:val="left" w:pos="360"/>
                              </w:tabs>
                              <w:rPr>
                                <w:rFonts w:ascii="Arial" w:hAnsi="Arial"/>
                              </w:rPr>
                            </w:pPr>
                          </w:p>
                          <w:p w14:paraId="7370D363" w14:textId="77777777" w:rsidR="004F3405" w:rsidRDefault="004F34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34" type="#_x0000_t202" style="position:absolute;margin-left:382.25pt;margin-top:-.1pt;width:113.65pt;height:7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">
                <v:textbox>
                  <w:txbxContent>
                    <w:p w14:paraId="720D04E5" w14:textId="77777777" w:rsidR="004F3405" w:rsidRDefault="004F3405" w:rsidP="004F3405">
                      <w:pPr>
                        <w:widowControl/>
                        <w:tabs>
                          <w:tab w:val="left" w:pos="360"/>
                          <w:tab w:val="left" w:pos="720"/>
                          <w:tab w:val="left" w:pos="3600"/>
                          <w:tab w:val="left" w:pos="5760"/>
                          <w:tab w:val="left" w:pos="10800"/>
                        </w:tabs>
                        <w:rPr>
                          <w:rFonts w:ascii="Arial" w:hAnsi="Arial"/>
                          <w:sz w:val="20"/>
                          <w:u w:val="single"/>
                        </w:rPr>
                      </w:pPr>
                      <w:r>
                        <w:rPr>
                          <w:rFonts w:ascii="Arial" w:hAnsi="Arial"/>
                          <w:b/>
                          <w:sz w:val="20"/>
                        </w:rPr>
                        <w:t>RATING</w:t>
                      </w:r>
                      <w:r>
                        <w:rPr>
                          <w:rFonts w:ascii="Arial" w:hAnsi="Arial"/>
                          <w:sz w:val="20"/>
                        </w:rPr>
                        <w:t>:</w:t>
                      </w:r>
                    </w:p>
                    <w:p w14:paraId="7881B2F5" w14:textId="77777777" w:rsidR="004F3405" w:rsidRDefault="004F3405" w:rsidP="004F3405">
                      <w:pPr>
                        <w:widowControl/>
                        <w:tabs>
                          <w:tab w:val="left" w:pos="360"/>
                          <w:tab w:val="left" w:pos="720"/>
                          <w:tab w:val="left" w:pos="3600"/>
                          <w:tab w:val="left" w:pos="5760"/>
                          <w:tab w:val="left" w:pos="10800"/>
                        </w:tabs>
                        <w:rPr>
                          <w:rFonts w:ascii="Arial" w:hAnsi="Arial"/>
                          <w:sz w:val="20"/>
                        </w:rPr>
                      </w:pPr>
                      <w:r>
                        <w:rPr>
                          <w:rFonts w:ascii="Arial" w:hAnsi="Arial"/>
                          <w:sz w:val="20"/>
                          <w:u w:val="single"/>
                        </w:rPr>
                        <w:tab/>
                      </w:r>
                      <w:proofErr w:type="gramStart"/>
                      <w:r>
                        <w:rPr>
                          <w:rFonts w:ascii="Arial" w:hAnsi="Arial"/>
                          <w:sz w:val="20"/>
                          <w:u w:val="single"/>
                        </w:rPr>
                        <w:t xml:space="preserve">4 </w:t>
                      </w:r>
                      <w:r>
                        <w:rPr>
                          <w:rFonts w:ascii="Arial" w:hAnsi="Arial"/>
                          <w:sz w:val="20"/>
                        </w:rPr>
                        <w:t>Outstanding</w:t>
                      </w:r>
                      <w:proofErr w:type="gramEnd"/>
                    </w:p>
                    <w:p w14:paraId="22BB6541"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proofErr w:type="gramStart"/>
                      <w:r>
                        <w:rPr>
                          <w:rFonts w:ascii="Arial" w:hAnsi="Arial"/>
                          <w:sz w:val="20"/>
                        </w:rPr>
                        <w:t>3 Exceeds</w:t>
                      </w:r>
                      <w:proofErr w:type="gramEnd"/>
                    </w:p>
                    <w:p w14:paraId="0A283905"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r>
                        <w:rPr>
                          <w:rFonts w:ascii="Arial" w:hAnsi="Arial"/>
                          <w:sz w:val="20"/>
                        </w:rPr>
                        <w:t xml:space="preserve">2 Meets </w:t>
                      </w:r>
                    </w:p>
                    <w:p w14:paraId="44203674"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 xml:space="preserve">1 Meets Some </w:t>
                      </w:r>
                    </w:p>
                    <w:p w14:paraId="22D5DE7A"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0 Does not meet</w:t>
                      </w:r>
                    </w:p>
                    <w:p w14:paraId="01C4BC1A" w14:textId="77777777" w:rsidR="004F3405" w:rsidRDefault="004F3405" w:rsidP="004F3405">
                      <w:pPr>
                        <w:pStyle w:val="BodyText"/>
                        <w:tabs>
                          <w:tab w:val="left" w:pos="360"/>
                        </w:tabs>
                        <w:rPr>
                          <w:rFonts w:ascii="Arial" w:hAnsi="Arial"/>
                        </w:rPr>
                      </w:pPr>
                    </w:p>
                    <w:p w14:paraId="7370D363" w14:textId="77777777" w:rsidR="004F3405" w:rsidRDefault="004F3405"/>
                  </w:txbxContent>
                </v:textbox>
              </v:shape>
            </w:pict>
          </mc:Fallback>
        </mc:AlternateContent>
      </w:r>
      <w:r w:rsidRPr="0072482C">
        <w:rPr>
          <w:rFonts w:ascii="Arial" w:hAnsi="Arial"/>
          <w:b/>
          <w:sz w:val="20"/>
        </w:rPr>
        <w:t>Supporting Comments:</w:t>
      </w:r>
    </w:p>
    <w:p w14:paraId="0931C228" w14:textId="77777777" w:rsidR="00AF1D44" w:rsidRDefault="00AF1D44" w:rsidP="004F3405">
      <w:pPr>
        <w:pStyle w:val="BodyText"/>
        <w:tabs>
          <w:tab w:val="left" w:pos="360"/>
        </w:tabs>
        <w:ind w:right="2610"/>
        <w:rPr>
          <w:rFonts w:ascii="Arial" w:hAnsi="Arial"/>
        </w:rPr>
      </w:pPr>
    </w:p>
    <w:p w14:paraId="54F2379F" w14:textId="77777777" w:rsidR="00AF1D44" w:rsidRDefault="00AF1D44" w:rsidP="004F3405">
      <w:pPr>
        <w:widowControl/>
        <w:tabs>
          <w:tab w:val="left" w:pos="10800"/>
        </w:tabs>
        <w:ind w:right="2610"/>
        <w:rPr>
          <w:rFonts w:ascii="Arial" w:hAnsi="Arial"/>
          <w:sz w:val="20"/>
        </w:rPr>
      </w:pPr>
    </w:p>
    <w:p w14:paraId="6B4CA65A" w14:textId="77777777" w:rsidR="00AF1D44" w:rsidRDefault="00AF1D44" w:rsidP="004F3405">
      <w:pPr>
        <w:widowControl/>
        <w:tabs>
          <w:tab w:val="left" w:pos="10800"/>
        </w:tabs>
        <w:ind w:right="2610"/>
        <w:rPr>
          <w:rFonts w:ascii="Arial" w:hAnsi="Arial"/>
          <w:sz w:val="20"/>
        </w:rPr>
      </w:pPr>
    </w:p>
    <w:p w14:paraId="7696B17E" w14:textId="77777777" w:rsidR="00AF1D44" w:rsidRDefault="00AF1D44" w:rsidP="004F3405">
      <w:pPr>
        <w:widowControl/>
        <w:tabs>
          <w:tab w:val="left" w:pos="10800"/>
        </w:tabs>
        <w:ind w:right="2610"/>
        <w:rPr>
          <w:rFonts w:ascii="Arial" w:hAnsi="Arial"/>
          <w:sz w:val="20"/>
        </w:rPr>
      </w:pPr>
    </w:p>
    <w:p w14:paraId="0E243712" w14:textId="77777777" w:rsidR="00AF1D44" w:rsidRDefault="00AF1D44" w:rsidP="004F3405">
      <w:pPr>
        <w:widowControl/>
        <w:tabs>
          <w:tab w:val="left" w:pos="10800"/>
        </w:tabs>
        <w:ind w:right="2610"/>
        <w:rPr>
          <w:rFonts w:ascii="Arial" w:hAnsi="Arial"/>
          <w:sz w:val="20"/>
        </w:rPr>
      </w:pPr>
    </w:p>
    <w:p w14:paraId="1E61709A" w14:textId="77777777" w:rsidR="00AF1D44" w:rsidRDefault="00AF1D44" w:rsidP="004F3405">
      <w:pPr>
        <w:widowControl/>
        <w:tabs>
          <w:tab w:val="left" w:pos="10800"/>
        </w:tabs>
        <w:ind w:right="2610"/>
        <w:rPr>
          <w:rFonts w:ascii="Arial" w:hAnsi="Arial"/>
          <w:sz w:val="20"/>
        </w:rPr>
      </w:pPr>
    </w:p>
    <w:p w14:paraId="1B298D3A" w14:textId="77777777" w:rsidR="00AF1D44" w:rsidRDefault="00AF1D44" w:rsidP="004F3405">
      <w:pPr>
        <w:widowControl/>
        <w:tabs>
          <w:tab w:val="left" w:pos="10800"/>
        </w:tabs>
        <w:ind w:right="2610"/>
        <w:rPr>
          <w:rFonts w:ascii="Arial" w:hAnsi="Arial"/>
          <w:sz w:val="20"/>
        </w:rPr>
      </w:pPr>
    </w:p>
    <w:p w14:paraId="241BB646" w14:textId="77777777" w:rsidR="00AF1D44" w:rsidRDefault="00AF1D44">
      <w:pPr>
        <w:widowControl/>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b/>
          <w:sz w:val="20"/>
        </w:rPr>
      </w:pPr>
      <w:r>
        <w:rPr>
          <w:rFonts w:ascii="Arial" w:hAnsi="Arial"/>
          <w:b/>
          <w:color w:val="FFFFFF"/>
          <w:sz w:val="20"/>
          <w:highlight w:val="black"/>
        </w:rPr>
        <w:t>10.</w:t>
      </w:r>
      <w:r>
        <w:rPr>
          <w:rFonts w:ascii="Arial" w:hAnsi="Arial"/>
          <w:b/>
          <w:color w:val="FFFFFF"/>
          <w:sz w:val="20"/>
          <w:highlight w:val="black"/>
        </w:rPr>
        <w:tab/>
        <w:t xml:space="preserve">Supervisory Responsibilities: </w:t>
      </w:r>
      <w:r>
        <w:rPr>
          <w:rFonts w:ascii="Arial" w:hAnsi="Arial"/>
          <w:b/>
          <w:color w:val="FFFFFF"/>
          <w:sz w:val="20"/>
        </w:rPr>
        <w:t xml:space="preserve"> </w:t>
      </w:r>
      <w:r>
        <w:rPr>
          <w:rFonts w:ascii="Arial" w:hAnsi="Arial"/>
          <w:b/>
          <w:sz w:val="20"/>
        </w:rPr>
        <w:t xml:space="preserve">(Complete only for staff who supervise full-time, part-time, and/or student staff) </w:t>
      </w:r>
      <w:r>
        <w:rPr>
          <w:rFonts w:ascii="Arial" w:hAnsi="Arial"/>
          <w:sz w:val="20"/>
        </w:rPr>
        <w:t>The degree in which the supervisor delegates responsibility, maintains open communication and is sensitive to staff interaction. The supervisor provides visionary leadership and evaluates employee performance according to departmental and personal expectations. Provides effective, critical feedback that is sensitive to employee(s) and recognizes/rewards exceptional performance by employee(s)</w:t>
      </w:r>
      <w:r>
        <w:rPr>
          <w:rFonts w:ascii="Arial" w:hAnsi="Arial"/>
          <w:b/>
          <w:sz w:val="20"/>
        </w:rPr>
        <w:t xml:space="preserve">. </w:t>
      </w:r>
      <w:r>
        <w:rPr>
          <w:rFonts w:ascii="Arial" w:hAnsi="Arial"/>
          <w:sz w:val="20"/>
        </w:rPr>
        <w:t>Maintains poise and empathy in diverse and stressful decision-making situations. Develops and successfully meets established budget goals. Completes all performance evaluations by deadline.</w:t>
      </w:r>
    </w:p>
    <w:p w14:paraId="562C6ADA" w14:textId="77777777" w:rsidR="00AF1D44" w:rsidRDefault="00AF1D44">
      <w:pPr>
        <w:widowControl/>
        <w:tabs>
          <w:tab w:val="left" w:pos="3600"/>
          <w:tab w:val="left" w:pos="5760"/>
          <w:tab w:val="left" w:pos="6120"/>
          <w:tab w:val="left" w:pos="10800"/>
        </w:tabs>
        <w:rPr>
          <w:rFonts w:ascii="Arial" w:hAnsi="Arial"/>
          <w:sz w:val="20"/>
        </w:rPr>
      </w:pPr>
      <w:r>
        <w:rPr>
          <w:rFonts w:ascii="Arial" w:hAnsi="Arial"/>
          <w:noProof/>
          <w:snapToGrid/>
          <w:sz w:val="20"/>
          <w:u w:val="single"/>
        </w:rPr>
        <mc:AlternateContent>
          <mc:Choice Requires="wps">
            <w:drawing>
              <wp:anchor distT="0" distB="0" distL="114300" distR="114300" simplePos="0" relativeHeight="251665408" behindDoc="0" locked="0" layoutInCell="1" allowOverlap="1" wp14:anchorId="64A27C02" wp14:editId="487C490B">
                <wp:simplePos x="0" y="0"/>
                <wp:positionH relativeFrom="column">
                  <wp:posOffset>4854575</wp:posOffset>
                </wp:positionH>
                <wp:positionV relativeFrom="paragraph">
                  <wp:posOffset>-1905</wp:posOffset>
                </wp:positionV>
                <wp:extent cx="1443355" cy="1012190"/>
                <wp:effectExtent l="0" t="0" r="0" b="0"/>
                <wp:wrapNone/>
                <wp:docPr id="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1012190"/>
                        </a:xfrm>
                        <a:prstGeom prst="rect">
                          <a:avLst/>
                        </a:prstGeom>
                        <a:solidFill>
                          <a:srgbClr val="FFFFFF"/>
                        </a:solidFill>
                        <a:ln w="9525">
                          <a:solidFill>
                            <a:srgbClr val="000000"/>
                          </a:solidFill>
                          <a:miter lim="800000"/>
                          <a:headEnd/>
                          <a:tailEnd/>
                        </a:ln>
                      </wps:spPr>
                      <wps:txbx>
                        <w:txbxContent>
                          <w:p w14:paraId="3BB4B705" w14:textId="77777777" w:rsidR="004F3405" w:rsidRDefault="004F3405" w:rsidP="004F3405">
                            <w:pPr>
                              <w:widowControl/>
                              <w:tabs>
                                <w:tab w:val="left" w:pos="360"/>
                                <w:tab w:val="left" w:pos="720"/>
                                <w:tab w:val="left" w:pos="3600"/>
                                <w:tab w:val="left" w:pos="5760"/>
                                <w:tab w:val="left" w:pos="10800"/>
                              </w:tabs>
                              <w:rPr>
                                <w:rFonts w:ascii="Arial" w:hAnsi="Arial"/>
                                <w:sz w:val="20"/>
                                <w:u w:val="single"/>
                              </w:rPr>
                            </w:pPr>
                            <w:r>
                              <w:rPr>
                                <w:rFonts w:ascii="Arial" w:hAnsi="Arial"/>
                                <w:b/>
                                <w:sz w:val="20"/>
                              </w:rPr>
                              <w:t>RATING</w:t>
                            </w:r>
                            <w:r>
                              <w:rPr>
                                <w:rFonts w:ascii="Arial" w:hAnsi="Arial"/>
                                <w:sz w:val="20"/>
                              </w:rPr>
                              <w:t>:</w:t>
                            </w:r>
                          </w:p>
                          <w:p w14:paraId="1EDE1B1A" w14:textId="77777777" w:rsidR="004F3405" w:rsidRDefault="004F3405" w:rsidP="004F3405">
                            <w:pPr>
                              <w:widowControl/>
                              <w:tabs>
                                <w:tab w:val="left" w:pos="360"/>
                                <w:tab w:val="left" w:pos="720"/>
                                <w:tab w:val="left" w:pos="3600"/>
                                <w:tab w:val="left" w:pos="5760"/>
                                <w:tab w:val="left" w:pos="10800"/>
                              </w:tabs>
                              <w:rPr>
                                <w:rFonts w:ascii="Arial" w:hAnsi="Arial"/>
                                <w:sz w:val="20"/>
                              </w:rPr>
                            </w:pPr>
                            <w:r>
                              <w:rPr>
                                <w:rFonts w:ascii="Arial" w:hAnsi="Arial"/>
                                <w:sz w:val="20"/>
                                <w:u w:val="single"/>
                              </w:rPr>
                              <w:tab/>
                            </w:r>
                            <w:proofErr w:type="gramStart"/>
                            <w:r>
                              <w:rPr>
                                <w:rFonts w:ascii="Arial" w:hAnsi="Arial"/>
                                <w:sz w:val="20"/>
                                <w:u w:val="single"/>
                              </w:rPr>
                              <w:t xml:space="preserve">4 </w:t>
                            </w:r>
                            <w:r>
                              <w:rPr>
                                <w:rFonts w:ascii="Arial" w:hAnsi="Arial"/>
                                <w:sz w:val="20"/>
                              </w:rPr>
                              <w:t>Outstanding</w:t>
                            </w:r>
                            <w:proofErr w:type="gramEnd"/>
                          </w:p>
                          <w:p w14:paraId="49C27795"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proofErr w:type="gramStart"/>
                            <w:r>
                              <w:rPr>
                                <w:rFonts w:ascii="Arial" w:hAnsi="Arial"/>
                                <w:sz w:val="20"/>
                              </w:rPr>
                              <w:t>3 Exceeds</w:t>
                            </w:r>
                            <w:proofErr w:type="gramEnd"/>
                          </w:p>
                          <w:p w14:paraId="44725F61"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r>
                              <w:rPr>
                                <w:rFonts w:ascii="Arial" w:hAnsi="Arial"/>
                                <w:sz w:val="20"/>
                              </w:rPr>
                              <w:t xml:space="preserve">2 Meets </w:t>
                            </w:r>
                          </w:p>
                          <w:p w14:paraId="72C1D451"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 xml:space="preserve">1 Meets Some </w:t>
                            </w:r>
                          </w:p>
                          <w:p w14:paraId="10FB1D97"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0 Does not meet</w:t>
                            </w:r>
                          </w:p>
                          <w:p w14:paraId="0CAAEE91" w14:textId="77777777" w:rsidR="004F3405" w:rsidRDefault="004F3405" w:rsidP="004F3405">
                            <w:pPr>
                              <w:pStyle w:val="BodyText"/>
                              <w:tabs>
                                <w:tab w:val="left" w:pos="360"/>
                              </w:tabs>
                              <w:rPr>
                                <w:rFonts w:ascii="Arial" w:hAnsi="Arial"/>
                              </w:rPr>
                            </w:pPr>
                          </w:p>
                          <w:p w14:paraId="148EF9CF" w14:textId="77777777" w:rsidR="004F3405" w:rsidRDefault="004F34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35" type="#_x0000_t202" style="position:absolute;margin-left:382.25pt;margin-top:-.1pt;width:113.65pt;height:7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">
                <v:textbox>
                  <w:txbxContent>
                    <w:p w14:paraId="3BB4B705" w14:textId="77777777" w:rsidR="004F3405" w:rsidRDefault="004F3405" w:rsidP="004F3405">
                      <w:pPr>
                        <w:widowControl/>
                        <w:tabs>
                          <w:tab w:val="left" w:pos="360"/>
                          <w:tab w:val="left" w:pos="720"/>
                          <w:tab w:val="left" w:pos="3600"/>
                          <w:tab w:val="left" w:pos="5760"/>
                          <w:tab w:val="left" w:pos="10800"/>
                        </w:tabs>
                        <w:rPr>
                          <w:rFonts w:ascii="Arial" w:hAnsi="Arial"/>
                          <w:sz w:val="20"/>
                          <w:u w:val="single"/>
                        </w:rPr>
                      </w:pPr>
                      <w:r>
                        <w:rPr>
                          <w:rFonts w:ascii="Arial" w:hAnsi="Arial"/>
                          <w:b/>
                          <w:sz w:val="20"/>
                        </w:rPr>
                        <w:t>RATING</w:t>
                      </w:r>
                      <w:r>
                        <w:rPr>
                          <w:rFonts w:ascii="Arial" w:hAnsi="Arial"/>
                          <w:sz w:val="20"/>
                        </w:rPr>
                        <w:t>:</w:t>
                      </w:r>
                    </w:p>
                    <w:p w14:paraId="1EDE1B1A" w14:textId="77777777" w:rsidR="004F3405" w:rsidRDefault="004F3405" w:rsidP="004F3405">
                      <w:pPr>
                        <w:widowControl/>
                        <w:tabs>
                          <w:tab w:val="left" w:pos="360"/>
                          <w:tab w:val="left" w:pos="720"/>
                          <w:tab w:val="left" w:pos="3600"/>
                          <w:tab w:val="left" w:pos="5760"/>
                          <w:tab w:val="left" w:pos="10800"/>
                        </w:tabs>
                        <w:rPr>
                          <w:rFonts w:ascii="Arial" w:hAnsi="Arial"/>
                          <w:sz w:val="20"/>
                        </w:rPr>
                      </w:pPr>
                      <w:r>
                        <w:rPr>
                          <w:rFonts w:ascii="Arial" w:hAnsi="Arial"/>
                          <w:sz w:val="20"/>
                          <w:u w:val="single"/>
                        </w:rPr>
                        <w:tab/>
                      </w:r>
                      <w:proofErr w:type="gramStart"/>
                      <w:r>
                        <w:rPr>
                          <w:rFonts w:ascii="Arial" w:hAnsi="Arial"/>
                          <w:sz w:val="20"/>
                          <w:u w:val="single"/>
                        </w:rPr>
                        <w:t xml:space="preserve">4 </w:t>
                      </w:r>
                      <w:r>
                        <w:rPr>
                          <w:rFonts w:ascii="Arial" w:hAnsi="Arial"/>
                          <w:sz w:val="20"/>
                        </w:rPr>
                        <w:t>Outstanding</w:t>
                      </w:r>
                      <w:proofErr w:type="gramEnd"/>
                    </w:p>
                    <w:p w14:paraId="49C27795"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proofErr w:type="gramStart"/>
                      <w:r>
                        <w:rPr>
                          <w:rFonts w:ascii="Arial" w:hAnsi="Arial"/>
                          <w:sz w:val="20"/>
                        </w:rPr>
                        <w:t>3 Exceeds</w:t>
                      </w:r>
                      <w:proofErr w:type="gramEnd"/>
                    </w:p>
                    <w:p w14:paraId="44725F61" w14:textId="77777777" w:rsidR="004F3405" w:rsidRDefault="004F3405" w:rsidP="004F3405">
                      <w:pPr>
                        <w:widowControl/>
                        <w:tabs>
                          <w:tab w:val="left" w:pos="360"/>
                          <w:tab w:val="left" w:pos="720"/>
                          <w:tab w:val="left" w:pos="5760"/>
                          <w:tab w:val="left" w:pos="10800"/>
                        </w:tabs>
                        <w:rPr>
                          <w:rFonts w:ascii="Arial" w:hAnsi="Arial"/>
                          <w:sz w:val="18"/>
                        </w:rPr>
                      </w:pPr>
                      <w:r>
                        <w:rPr>
                          <w:rFonts w:ascii="Arial" w:hAnsi="Arial"/>
                          <w:sz w:val="20"/>
                          <w:u w:val="single"/>
                        </w:rPr>
                        <w:tab/>
                      </w:r>
                      <w:r>
                        <w:rPr>
                          <w:rFonts w:ascii="Arial" w:hAnsi="Arial"/>
                          <w:sz w:val="20"/>
                        </w:rPr>
                        <w:t xml:space="preserve">2 Meets </w:t>
                      </w:r>
                    </w:p>
                    <w:p w14:paraId="72C1D451"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 xml:space="preserve">1 Meets Some </w:t>
                      </w:r>
                    </w:p>
                    <w:p w14:paraId="10FB1D97" w14:textId="77777777" w:rsidR="004F3405" w:rsidRDefault="004F3405" w:rsidP="004F3405">
                      <w:pPr>
                        <w:widowControl/>
                        <w:tabs>
                          <w:tab w:val="left" w:pos="360"/>
                          <w:tab w:val="left" w:pos="720"/>
                          <w:tab w:val="left" w:pos="5760"/>
                          <w:tab w:val="left" w:pos="10800"/>
                        </w:tabs>
                        <w:rPr>
                          <w:rFonts w:ascii="Arial" w:hAnsi="Arial"/>
                          <w:sz w:val="20"/>
                        </w:rPr>
                      </w:pPr>
                      <w:r>
                        <w:rPr>
                          <w:rFonts w:ascii="Arial" w:hAnsi="Arial"/>
                          <w:sz w:val="20"/>
                          <w:u w:val="single"/>
                        </w:rPr>
                        <w:tab/>
                      </w:r>
                      <w:r>
                        <w:rPr>
                          <w:rFonts w:ascii="Arial" w:hAnsi="Arial"/>
                          <w:sz w:val="20"/>
                        </w:rPr>
                        <w:t>0 Does not meet</w:t>
                      </w:r>
                    </w:p>
                    <w:p w14:paraId="0CAAEE91" w14:textId="77777777" w:rsidR="004F3405" w:rsidRDefault="004F3405" w:rsidP="004F3405">
                      <w:pPr>
                        <w:pStyle w:val="BodyText"/>
                        <w:tabs>
                          <w:tab w:val="left" w:pos="360"/>
                        </w:tabs>
                        <w:rPr>
                          <w:rFonts w:ascii="Arial" w:hAnsi="Arial"/>
                        </w:rPr>
                      </w:pPr>
                    </w:p>
                    <w:p w14:paraId="148EF9CF" w14:textId="77777777" w:rsidR="004F3405" w:rsidRDefault="004F3405"/>
                  </w:txbxContent>
                </v:textbox>
              </v:shape>
            </w:pict>
          </mc:Fallback>
        </mc:AlternateContent>
      </w:r>
      <w:r w:rsidRPr="0072482C">
        <w:rPr>
          <w:rFonts w:ascii="Arial" w:hAnsi="Arial"/>
          <w:b/>
          <w:sz w:val="20"/>
        </w:rPr>
        <w:t>Supporting Comments:</w:t>
      </w:r>
    </w:p>
    <w:p w14:paraId="010C1BB8" w14:textId="77777777" w:rsidR="00AF1D44" w:rsidRDefault="00AF1D44" w:rsidP="004F3405">
      <w:pPr>
        <w:pStyle w:val="BodyText"/>
        <w:tabs>
          <w:tab w:val="left" w:pos="360"/>
        </w:tabs>
        <w:ind w:right="2610"/>
        <w:rPr>
          <w:rFonts w:ascii="Arial" w:hAnsi="Arial"/>
        </w:rPr>
      </w:pPr>
    </w:p>
    <w:p w14:paraId="4890123F" w14:textId="77777777" w:rsidR="00AF1D44" w:rsidRDefault="00AF1D44" w:rsidP="004F3405">
      <w:pPr>
        <w:widowControl/>
        <w:tabs>
          <w:tab w:val="left" w:pos="10800"/>
        </w:tabs>
        <w:ind w:right="2610"/>
        <w:rPr>
          <w:rFonts w:ascii="Arial" w:hAnsi="Arial"/>
          <w:sz w:val="20"/>
        </w:rPr>
      </w:pPr>
    </w:p>
    <w:p w14:paraId="5A18E1C3" w14:textId="77777777" w:rsidR="00AF1D44" w:rsidRDefault="00AF1D44" w:rsidP="004F3405">
      <w:pPr>
        <w:widowControl/>
        <w:tabs>
          <w:tab w:val="left" w:pos="10800"/>
        </w:tabs>
        <w:ind w:right="2610"/>
        <w:rPr>
          <w:rFonts w:ascii="Arial" w:hAnsi="Arial"/>
          <w:sz w:val="20"/>
        </w:rPr>
      </w:pPr>
    </w:p>
    <w:p w14:paraId="0799EA35" w14:textId="77777777" w:rsidR="00AF1D44" w:rsidRDefault="00AF1D44" w:rsidP="004F3405">
      <w:pPr>
        <w:widowControl/>
        <w:tabs>
          <w:tab w:val="left" w:pos="10800"/>
        </w:tabs>
        <w:ind w:right="2610"/>
        <w:rPr>
          <w:rFonts w:ascii="Arial" w:hAnsi="Arial"/>
          <w:sz w:val="20"/>
        </w:rPr>
      </w:pPr>
    </w:p>
    <w:p w14:paraId="36BAAA1A" w14:textId="77777777" w:rsidR="00AF1D44" w:rsidRDefault="00AF1D44" w:rsidP="004F3405">
      <w:pPr>
        <w:widowControl/>
        <w:tabs>
          <w:tab w:val="left" w:pos="10800"/>
        </w:tabs>
        <w:ind w:right="2610"/>
        <w:rPr>
          <w:rFonts w:ascii="Arial" w:hAnsi="Arial"/>
          <w:sz w:val="20"/>
        </w:rPr>
      </w:pPr>
    </w:p>
    <w:p w14:paraId="321C7FC9" w14:textId="77777777" w:rsidR="00AF1D44" w:rsidRDefault="00AF1D44" w:rsidP="004F3405">
      <w:pPr>
        <w:widowControl/>
        <w:tabs>
          <w:tab w:val="left" w:pos="10800"/>
        </w:tabs>
        <w:ind w:right="2610"/>
        <w:rPr>
          <w:rFonts w:ascii="Arial" w:hAnsi="Arial"/>
          <w:sz w:val="20"/>
        </w:rPr>
      </w:pPr>
    </w:p>
    <w:p w14:paraId="0A5F21C8" w14:textId="77777777" w:rsidR="00AF1D44" w:rsidRPr="0072482C" w:rsidRDefault="00AF1D44">
      <w:pPr>
        <w:pStyle w:val="Heading1"/>
        <w:tabs>
          <w:tab w:val="left" w:pos="360"/>
        </w:tabs>
        <w:ind w:left="360" w:hanging="360"/>
        <w:jc w:val="left"/>
        <w:rPr>
          <w:rFonts w:ascii="Arial" w:hAnsi="Arial"/>
          <w:sz w:val="22"/>
        </w:rPr>
      </w:pPr>
      <w:r w:rsidRPr="0072482C">
        <w:rPr>
          <w:rFonts w:ascii="Arial" w:hAnsi="Arial"/>
          <w:sz w:val="22"/>
          <w:highlight w:val="black"/>
        </w:rPr>
        <w:t>Next Year’s Goals:</w:t>
      </w:r>
      <w:r w:rsidRPr="0072482C">
        <w:rPr>
          <w:rFonts w:ascii="Arial" w:hAnsi="Arial"/>
          <w:sz w:val="22"/>
          <w:highlight w:val="black"/>
        </w:rPr>
        <w:tab/>
      </w:r>
      <w:r w:rsidRPr="0072482C">
        <w:rPr>
          <w:rFonts w:ascii="Arial" w:hAnsi="Arial"/>
          <w:sz w:val="22"/>
          <w:highlight w:val="black"/>
        </w:rPr>
        <w:tab/>
      </w:r>
      <w:r w:rsidRPr="0072482C">
        <w:rPr>
          <w:rFonts w:ascii="Arial" w:hAnsi="Arial"/>
          <w:sz w:val="22"/>
          <w:highlight w:val="black"/>
        </w:rPr>
        <w:tab/>
      </w:r>
    </w:p>
    <w:p w14:paraId="7E9FAE60" w14:textId="77777777" w:rsidR="00AF1D44" w:rsidRDefault="00AF1D44">
      <w:pPr>
        <w:pStyle w:val="Heading4"/>
        <w:jc w:val="left"/>
        <w:rPr>
          <w:rFonts w:ascii="Arial" w:hAnsi="Arial"/>
        </w:rPr>
      </w:pPr>
    </w:p>
    <w:p w14:paraId="4EF185F8" w14:textId="77777777" w:rsidR="00AF1D44" w:rsidRDefault="00AF1D44">
      <w:pPr>
        <w:widowControl/>
        <w:tabs>
          <w:tab w:val="left" w:pos="-720"/>
          <w:tab w:val="left" w:pos="360"/>
        </w:tabs>
        <w:ind w:left="360" w:hanging="360"/>
        <w:rPr>
          <w:rFonts w:ascii="Arial" w:hAnsi="Arial"/>
          <w:b/>
          <w:sz w:val="20"/>
        </w:rPr>
      </w:pPr>
      <w:r>
        <w:rPr>
          <w:rFonts w:ascii="Arial" w:hAnsi="Arial"/>
          <w:b/>
          <w:sz w:val="20"/>
        </w:rPr>
        <w:t>1.</w:t>
      </w:r>
      <w:r>
        <w:rPr>
          <w:rFonts w:ascii="Arial" w:hAnsi="Arial"/>
          <w:b/>
          <w:sz w:val="20"/>
        </w:rPr>
        <w:tab/>
        <w:t xml:space="preserve">Date for next review: </w:t>
      </w:r>
      <w:r>
        <w:rPr>
          <w:rFonts w:ascii="Arial" w:hAnsi="Arial"/>
          <w:b/>
          <w:sz w:val="20"/>
          <w:u w:val="single"/>
        </w:rPr>
        <w:tab/>
      </w:r>
      <w:r>
        <w:rPr>
          <w:rFonts w:ascii="Arial" w:hAnsi="Arial"/>
          <w:b/>
          <w:sz w:val="20"/>
          <w:u w:val="single"/>
        </w:rPr>
        <w:tab/>
      </w:r>
      <w:r>
        <w:rPr>
          <w:rFonts w:ascii="Arial" w:hAnsi="Arial"/>
          <w:sz w:val="20"/>
        </w:rPr>
        <w:t>(month/year)</w:t>
      </w:r>
    </w:p>
    <w:p w14:paraId="22AD66EB" w14:textId="77777777" w:rsidR="00AF1D44" w:rsidRDefault="00AF1D44">
      <w:pPr>
        <w:widowControl/>
        <w:tabs>
          <w:tab w:val="left" w:pos="360"/>
        </w:tabs>
        <w:ind w:left="360"/>
        <w:rPr>
          <w:rFonts w:ascii="Arial" w:hAnsi="Arial"/>
          <w:sz w:val="20"/>
        </w:rPr>
      </w:pPr>
    </w:p>
    <w:p w14:paraId="71520775" w14:textId="77777777" w:rsidR="00AF1D44" w:rsidRDefault="00AF1D44">
      <w:pPr>
        <w:widowControl/>
        <w:tabs>
          <w:tab w:val="left" w:pos="360"/>
        </w:tabs>
        <w:ind w:left="360" w:hanging="360"/>
        <w:rPr>
          <w:rFonts w:ascii="Arial" w:hAnsi="Arial"/>
          <w:b/>
          <w:sz w:val="20"/>
        </w:rPr>
      </w:pPr>
      <w:r>
        <w:rPr>
          <w:rFonts w:ascii="Arial" w:hAnsi="Arial"/>
          <w:b/>
          <w:sz w:val="20"/>
        </w:rPr>
        <w:t>2.</w:t>
      </w:r>
      <w:r>
        <w:rPr>
          <w:rFonts w:ascii="Arial" w:hAnsi="Arial"/>
          <w:b/>
          <w:sz w:val="20"/>
        </w:rPr>
        <w:tab/>
        <w:t>Desired changes or improvements in the employee performance in the next appraisal period:</w:t>
      </w:r>
    </w:p>
    <w:p w14:paraId="72F4F548" w14:textId="77777777" w:rsidR="00AF1D44" w:rsidRDefault="00AF1D4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rPr>
          <w:rFonts w:ascii="Arial" w:hAnsi="Arial"/>
          <w:sz w:val="20"/>
        </w:rPr>
      </w:pPr>
    </w:p>
    <w:p w14:paraId="3A72CD02" w14:textId="77777777" w:rsidR="00AF1D44" w:rsidRDefault="00AF1D44">
      <w:pPr>
        <w:widowControl/>
        <w:tabs>
          <w:tab w:val="left" w:pos="360"/>
        </w:tabs>
        <w:ind w:left="360"/>
        <w:rPr>
          <w:rFonts w:ascii="Arial" w:hAnsi="Arial"/>
          <w:sz w:val="20"/>
        </w:rPr>
      </w:pPr>
    </w:p>
    <w:p w14:paraId="612F9752" w14:textId="77777777" w:rsidR="00AF1D44" w:rsidRDefault="00AF1D44">
      <w:pPr>
        <w:widowControl/>
        <w:tabs>
          <w:tab w:val="left" w:pos="360"/>
        </w:tabs>
        <w:ind w:left="360"/>
        <w:rPr>
          <w:rFonts w:ascii="Arial" w:hAnsi="Arial"/>
          <w:sz w:val="20"/>
        </w:rPr>
      </w:pPr>
    </w:p>
    <w:p w14:paraId="79CD1D92" w14:textId="77777777" w:rsidR="00AF1D44" w:rsidRDefault="00AF1D44">
      <w:pPr>
        <w:widowControl/>
        <w:tabs>
          <w:tab w:val="left" w:pos="360"/>
        </w:tabs>
        <w:ind w:left="360" w:hanging="360"/>
        <w:rPr>
          <w:rFonts w:ascii="Arial" w:hAnsi="Arial"/>
          <w:b/>
          <w:sz w:val="20"/>
        </w:rPr>
      </w:pPr>
      <w:r>
        <w:rPr>
          <w:rFonts w:ascii="Arial" w:hAnsi="Arial"/>
          <w:b/>
          <w:sz w:val="20"/>
        </w:rPr>
        <w:t>3.</w:t>
      </w:r>
      <w:r>
        <w:rPr>
          <w:rFonts w:ascii="Arial" w:hAnsi="Arial"/>
          <w:b/>
          <w:sz w:val="20"/>
        </w:rPr>
        <w:tab/>
        <w:t>Coaching, training or development activities to be pursued in the next appraisal period:</w:t>
      </w:r>
    </w:p>
    <w:p w14:paraId="567D2B34" w14:textId="77777777" w:rsidR="00AF1D44" w:rsidRDefault="00AF1D44">
      <w:pPr>
        <w:widowControl/>
        <w:tabs>
          <w:tab w:val="left" w:pos="10800"/>
        </w:tabs>
        <w:rPr>
          <w:rFonts w:ascii="Arial" w:hAnsi="Arial"/>
          <w:sz w:val="20"/>
        </w:rPr>
      </w:pPr>
    </w:p>
    <w:p w14:paraId="1AEF405C" w14:textId="77777777" w:rsidR="00AF1D44" w:rsidRDefault="00AF1D44" w:rsidP="004F3405">
      <w:pPr>
        <w:widowControl/>
        <w:tabs>
          <w:tab w:val="left" w:pos="360"/>
        </w:tabs>
        <w:ind w:left="360" w:hanging="360"/>
        <w:rPr>
          <w:rFonts w:ascii="Arial" w:hAnsi="Arial"/>
          <w:sz w:val="20"/>
        </w:rPr>
      </w:pPr>
      <w:r>
        <w:rPr>
          <w:rFonts w:ascii="Arial" w:hAnsi="Arial"/>
          <w:b/>
          <w:sz w:val="20"/>
        </w:rPr>
        <w:br w:type="page"/>
      </w:r>
      <w:r>
        <w:rPr>
          <w:b/>
          <w:noProof/>
          <w:snapToGrid/>
          <w:sz w:val="28"/>
        </w:rPr>
        <w:lastRenderedPageBreak/>
        <w:drawing>
          <wp:inline distT="0" distB="0" distL="0" distR="0" wp14:anchorId="630B0F8C" wp14:editId="3A6064EC">
            <wp:extent cx="1778000" cy="781050"/>
            <wp:effectExtent l="0" t="0" r="0" b="6350"/>
            <wp:docPr id="4" name="Picture 4" descr="AZUnions logo (hz4clr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nions logo (hz4clrc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8000" cy="781050"/>
                    </a:xfrm>
                    <a:prstGeom prst="rect">
                      <a:avLst/>
                    </a:prstGeom>
                    <a:noFill/>
                    <a:ln>
                      <a:noFill/>
                    </a:ln>
                  </pic:spPr>
                </pic:pic>
              </a:graphicData>
            </a:graphic>
          </wp:inline>
        </w:drawing>
      </w:r>
    </w:p>
    <w:p w14:paraId="6784D46C" w14:textId="77777777" w:rsidR="00AF1D44" w:rsidRDefault="00AF1D44">
      <w:pPr>
        <w:widowControl/>
        <w:tabs>
          <w:tab w:val="left" w:pos="360"/>
        </w:tabs>
        <w:ind w:left="360" w:hanging="360"/>
        <w:rPr>
          <w:rFonts w:ascii="Arial" w:hAnsi="Arial"/>
          <w:sz w:val="20"/>
        </w:rPr>
      </w:pPr>
    </w:p>
    <w:p w14:paraId="6DD62C9E" w14:textId="77777777" w:rsidR="00AF1D44" w:rsidRDefault="00AF1D44">
      <w:pPr>
        <w:pStyle w:val="Heading6"/>
        <w:jc w:val="left"/>
        <w:rPr>
          <w:rFonts w:ascii="Arial" w:hAnsi="Arial"/>
          <w:color w:val="FFFFFF"/>
          <w:sz w:val="24"/>
        </w:rPr>
      </w:pPr>
      <w:r>
        <w:rPr>
          <w:rFonts w:ascii="Arial" w:hAnsi="Arial"/>
          <w:color w:val="FFFFFF"/>
          <w:sz w:val="24"/>
          <w:highlight w:val="black"/>
        </w:rPr>
        <w:t>3. SPAR OVERALL PERFORMANCE APPRAISAL RATING</w:t>
      </w:r>
      <w:r w:rsidRPr="003E673C">
        <w:rPr>
          <w:rFonts w:ascii="Arial" w:hAnsi="Arial"/>
          <w:color w:val="000000"/>
          <w:sz w:val="24"/>
          <w:highlight w:val="black"/>
        </w:rPr>
        <w:t xml:space="preserve"> </w:t>
      </w:r>
      <w:r>
        <w:rPr>
          <w:rFonts w:ascii="Arial" w:hAnsi="Arial"/>
          <w:color w:val="000000"/>
          <w:sz w:val="24"/>
          <w:highlight w:val="black"/>
        </w:rPr>
        <w:t xml:space="preserve">t </w:t>
      </w:r>
      <w:proofErr w:type="spellStart"/>
      <w:proofErr w:type="gramStart"/>
      <w:r>
        <w:rPr>
          <w:rFonts w:ascii="Arial" w:hAnsi="Arial"/>
          <w:color w:val="000000"/>
          <w:sz w:val="24"/>
          <w:highlight w:val="black"/>
        </w:rPr>
        <w:t>sst</w:t>
      </w:r>
      <w:proofErr w:type="spellEnd"/>
      <w:proofErr w:type="gramEnd"/>
    </w:p>
    <w:p w14:paraId="4C7A8D21" w14:textId="77777777" w:rsidR="00AF1D44" w:rsidRDefault="00AF1D44">
      <w:pPr>
        <w:widowControl/>
        <w:tabs>
          <w:tab w:val="left" w:pos="360"/>
        </w:tabs>
        <w:ind w:left="360" w:hanging="360"/>
        <w:rPr>
          <w:rFonts w:ascii="Arial" w:hAnsi="Arial"/>
          <w:sz w:val="20"/>
        </w:rPr>
      </w:pPr>
    </w:p>
    <w:p w14:paraId="1484FBD7" w14:textId="77777777" w:rsidR="00AF1D44" w:rsidRDefault="00AF1D44">
      <w:pPr>
        <w:widowControl/>
        <w:tabs>
          <w:tab w:val="left" w:pos="360"/>
        </w:tabs>
        <w:ind w:left="360" w:hanging="360"/>
        <w:rPr>
          <w:rFonts w:ascii="Arial" w:hAnsi="Arial"/>
          <w:sz w:val="20"/>
        </w:rPr>
      </w:pPr>
    </w:p>
    <w:p w14:paraId="4CBE1A35" w14:textId="77777777" w:rsidR="00AF1D44" w:rsidRDefault="00AF1D44">
      <w:pPr>
        <w:widowControl/>
        <w:tabs>
          <w:tab w:val="left" w:pos="360"/>
          <w:tab w:val="left" w:pos="5310"/>
        </w:tabs>
        <w:spacing w:line="480" w:lineRule="auto"/>
        <w:ind w:left="360" w:hanging="360"/>
        <w:rPr>
          <w:rFonts w:ascii="Arial" w:hAnsi="Arial"/>
          <w:sz w:val="20"/>
        </w:rPr>
      </w:pPr>
      <w:r>
        <w:rPr>
          <w:rFonts w:ascii="Arial" w:hAnsi="Arial"/>
          <w:b/>
          <w:sz w:val="20"/>
          <w:u w:val="single"/>
        </w:rPr>
        <w:tab/>
      </w:r>
      <w:r>
        <w:rPr>
          <w:rFonts w:ascii="Arial" w:hAnsi="Arial"/>
          <w:b/>
          <w:sz w:val="20"/>
        </w:rPr>
        <w:t>Outstanding</w:t>
      </w:r>
      <w:r>
        <w:rPr>
          <w:rFonts w:ascii="Arial" w:hAnsi="Arial"/>
          <w:b/>
          <w:sz w:val="20"/>
        </w:rPr>
        <w:tab/>
      </w:r>
      <w:r>
        <w:rPr>
          <w:rFonts w:ascii="Arial" w:hAnsi="Arial"/>
          <w:i/>
          <w:sz w:val="20"/>
        </w:rPr>
        <w:t>Requires Associate Director’s Approval</w:t>
      </w:r>
      <w:r>
        <w:rPr>
          <w:rFonts w:ascii="Arial" w:hAnsi="Arial"/>
          <w:sz w:val="20"/>
          <w:u w:val="single"/>
        </w:rPr>
        <w:tab/>
      </w:r>
    </w:p>
    <w:p w14:paraId="34003873" w14:textId="77777777" w:rsidR="00AF1D44" w:rsidRDefault="00AF1D44">
      <w:pPr>
        <w:widowControl/>
        <w:tabs>
          <w:tab w:val="left" w:pos="360"/>
          <w:tab w:val="left" w:pos="5310"/>
        </w:tabs>
        <w:spacing w:line="480" w:lineRule="auto"/>
        <w:ind w:left="360" w:hanging="360"/>
        <w:rPr>
          <w:rFonts w:ascii="Arial" w:hAnsi="Arial"/>
          <w:sz w:val="20"/>
        </w:rPr>
      </w:pPr>
      <w:r>
        <w:rPr>
          <w:rFonts w:ascii="Arial" w:hAnsi="Arial"/>
          <w:b/>
          <w:sz w:val="20"/>
          <w:u w:val="single"/>
        </w:rPr>
        <w:tab/>
      </w:r>
      <w:proofErr w:type="gramStart"/>
      <w:r>
        <w:rPr>
          <w:rFonts w:ascii="Arial" w:hAnsi="Arial"/>
          <w:b/>
          <w:sz w:val="20"/>
        </w:rPr>
        <w:t>Exceeds job requirements</w:t>
      </w:r>
      <w:proofErr w:type="gramEnd"/>
      <w:r>
        <w:rPr>
          <w:rFonts w:ascii="Arial" w:hAnsi="Arial"/>
          <w:b/>
          <w:sz w:val="20"/>
        </w:rPr>
        <w:t xml:space="preserve"> </w:t>
      </w:r>
      <w:r>
        <w:rPr>
          <w:rFonts w:ascii="Arial" w:hAnsi="Arial"/>
          <w:b/>
          <w:sz w:val="20"/>
        </w:rPr>
        <w:tab/>
      </w:r>
      <w:r>
        <w:rPr>
          <w:rFonts w:ascii="Arial" w:hAnsi="Arial"/>
          <w:i/>
          <w:sz w:val="20"/>
        </w:rPr>
        <w:t>Requires Associate Director’s Approval</w:t>
      </w:r>
      <w:r>
        <w:rPr>
          <w:rFonts w:ascii="Arial" w:hAnsi="Arial"/>
          <w:sz w:val="20"/>
          <w:u w:val="single"/>
        </w:rPr>
        <w:tab/>
      </w:r>
    </w:p>
    <w:p w14:paraId="07825B6A" w14:textId="77777777" w:rsidR="00AF1D44" w:rsidRDefault="00AF1D44">
      <w:pPr>
        <w:widowControl/>
        <w:tabs>
          <w:tab w:val="left" w:pos="360"/>
        </w:tabs>
        <w:spacing w:line="480" w:lineRule="auto"/>
        <w:ind w:left="360" w:hanging="360"/>
        <w:rPr>
          <w:rFonts w:ascii="Arial" w:hAnsi="Arial"/>
          <w:sz w:val="20"/>
        </w:rPr>
      </w:pPr>
      <w:r>
        <w:rPr>
          <w:rFonts w:ascii="Arial" w:hAnsi="Arial"/>
          <w:b/>
          <w:sz w:val="20"/>
          <w:u w:val="single"/>
        </w:rPr>
        <w:tab/>
      </w:r>
      <w:r>
        <w:rPr>
          <w:rFonts w:ascii="Arial" w:hAnsi="Arial"/>
          <w:b/>
          <w:sz w:val="20"/>
        </w:rPr>
        <w:t>Meets job requirements</w:t>
      </w:r>
    </w:p>
    <w:p w14:paraId="2EF9977F" w14:textId="77777777" w:rsidR="00AF1D44" w:rsidRDefault="00AF1D44">
      <w:pPr>
        <w:widowControl/>
        <w:tabs>
          <w:tab w:val="left" w:pos="360"/>
          <w:tab w:val="left" w:pos="5310"/>
        </w:tabs>
        <w:spacing w:line="480" w:lineRule="auto"/>
        <w:ind w:left="360" w:hanging="360"/>
        <w:rPr>
          <w:rFonts w:ascii="Arial" w:hAnsi="Arial"/>
          <w:sz w:val="20"/>
        </w:rPr>
      </w:pPr>
      <w:r>
        <w:rPr>
          <w:rFonts w:ascii="Arial" w:hAnsi="Arial"/>
          <w:b/>
          <w:sz w:val="20"/>
          <w:u w:val="single"/>
        </w:rPr>
        <w:tab/>
      </w:r>
      <w:r>
        <w:rPr>
          <w:rFonts w:ascii="Arial" w:hAnsi="Arial"/>
          <w:b/>
          <w:sz w:val="20"/>
        </w:rPr>
        <w:t>Meets some but not all job requirements</w:t>
      </w:r>
      <w:r>
        <w:rPr>
          <w:rFonts w:ascii="Arial" w:hAnsi="Arial"/>
          <w:b/>
          <w:sz w:val="20"/>
        </w:rPr>
        <w:tab/>
      </w:r>
      <w:r>
        <w:rPr>
          <w:rFonts w:ascii="Arial" w:hAnsi="Arial"/>
          <w:i/>
          <w:sz w:val="20"/>
        </w:rPr>
        <w:t>Requires Associate Director’s Approval</w:t>
      </w:r>
      <w:r>
        <w:rPr>
          <w:rFonts w:ascii="Arial" w:hAnsi="Arial"/>
          <w:sz w:val="20"/>
          <w:u w:val="single"/>
        </w:rPr>
        <w:tab/>
      </w:r>
    </w:p>
    <w:p w14:paraId="3835C080" w14:textId="77777777" w:rsidR="00AF1D44" w:rsidRDefault="00AF1D44">
      <w:pPr>
        <w:widowControl/>
        <w:tabs>
          <w:tab w:val="left" w:pos="360"/>
          <w:tab w:val="left" w:pos="5310"/>
        </w:tabs>
        <w:spacing w:line="480" w:lineRule="auto"/>
        <w:ind w:left="360" w:hanging="360"/>
        <w:rPr>
          <w:rFonts w:ascii="Arial" w:hAnsi="Arial"/>
          <w:sz w:val="20"/>
        </w:rPr>
      </w:pPr>
      <w:r>
        <w:rPr>
          <w:rFonts w:ascii="Arial" w:hAnsi="Arial"/>
          <w:b/>
          <w:sz w:val="20"/>
          <w:u w:val="single"/>
        </w:rPr>
        <w:tab/>
      </w:r>
      <w:r>
        <w:rPr>
          <w:rFonts w:ascii="Arial" w:hAnsi="Arial"/>
          <w:b/>
          <w:sz w:val="20"/>
        </w:rPr>
        <w:t>Does not meet job requirements</w:t>
      </w:r>
      <w:r>
        <w:rPr>
          <w:rFonts w:ascii="Arial" w:hAnsi="Arial"/>
          <w:b/>
          <w:sz w:val="20"/>
        </w:rPr>
        <w:tab/>
      </w:r>
      <w:r>
        <w:rPr>
          <w:rFonts w:ascii="Arial" w:hAnsi="Arial"/>
          <w:i/>
          <w:sz w:val="20"/>
        </w:rPr>
        <w:t>Requires Associate Director’s Approval</w:t>
      </w:r>
      <w:r>
        <w:rPr>
          <w:rFonts w:ascii="Arial" w:hAnsi="Arial"/>
          <w:sz w:val="20"/>
          <w:u w:val="single"/>
        </w:rPr>
        <w:tab/>
      </w:r>
    </w:p>
    <w:p w14:paraId="0126AE6B" w14:textId="77777777" w:rsidR="00AF1D44" w:rsidRDefault="00AF1D44">
      <w:pPr>
        <w:widowControl/>
        <w:tabs>
          <w:tab w:val="left" w:pos="360"/>
        </w:tabs>
        <w:ind w:left="360" w:hanging="360"/>
        <w:rPr>
          <w:rFonts w:ascii="Arial" w:hAnsi="Arial"/>
          <w:b/>
          <w:sz w:val="20"/>
        </w:rPr>
      </w:pPr>
    </w:p>
    <w:p w14:paraId="43FDF006" w14:textId="77777777" w:rsidR="00AF1D44" w:rsidRDefault="00AF1D44">
      <w:pPr>
        <w:widowControl/>
        <w:tabs>
          <w:tab w:val="left" w:pos="360"/>
        </w:tabs>
        <w:ind w:left="360" w:hanging="360"/>
        <w:rPr>
          <w:rFonts w:ascii="Arial" w:hAnsi="Arial"/>
          <w:sz w:val="20"/>
        </w:rPr>
      </w:pPr>
    </w:p>
    <w:p w14:paraId="7FEDF603" w14:textId="77777777" w:rsidR="00AF1D44" w:rsidRDefault="00AF1D44">
      <w:pPr>
        <w:widowControl/>
        <w:tabs>
          <w:tab w:val="left" w:pos="360"/>
        </w:tabs>
        <w:ind w:left="360" w:hanging="360"/>
        <w:rPr>
          <w:rFonts w:ascii="Arial" w:hAnsi="Arial"/>
          <w:sz w:val="20"/>
        </w:rPr>
      </w:pPr>
    </w:p>
    <w:p w14:paraId="6703C29B" w14:textId="77777777" w:rsidR="00AF1D44" w:rsidRDefault="00AF1D44">
      <w:pPr>
        <w:pStyle w:val="Heading8"/>
        <w:rPr>
          <w:rFonts w:ascii="Arial" w:hAnsi="Arial"/>
          <w:sz w:val="20"/>
        </w:rPr>
      </w:pPr>
      <w:r>
        <w:rPr>
          <w:rFonts w:ascii="Arial" w:hAnsi="Arial"/>
          <w:sz w:val="20"/>
          <w:highlight w:val="black"/>
        </w:rPr>
        <w:t>SIGNATURES</w:t>
      </w:r>
    </w:p>
    <w:p w14:paraId="164D9558" w14:textId="77777777" w:rsidR="00AF1D44" w:rsidRDefault="00AF1D44">
      <w:pPr>
        <w:widowControl/>
        <w:tabs>
          <w:tab w:val="left" w:pos="360"/>
        </w:tabs>
        <w:ind w:left="360" w:hanging="360"/>
        <w:rPr>
          <w:rFonts w:ascii="Arial" w:hAnsi="Arial"/>
          <w:sz w:val="20"/>
        </w:rPr>
      </w:pPr>
    </w:p>
    <w:p w14:paraId="39670D10" w14:textId="77777777" w:rsidR="00AF1D44" w:rsidRDefault="00AF1D44">
      <w:pPr>
        <w:widowControl/>
        <w:tabs>
          <w:tab w:val="left" w:pos="360"/>
          <w:tab w:val="left" w:pos="5760"/>
          <w:tab w:val="left" w:pos="7920"/>
        </w:tabs>
        <w:spacing w:line="480" w:lineRule="auto"/>
        <w:ind w:left="360" w:hanging="360"/>
        <w:rPr>
          <w:rFonts w:ascii="Arial" w:hAnsi="Arial"/>
          <w:sz w:val="20"/>
          <w:u w:val="single"/>
        </w:rPr>
      </w:pPr>
      <w:r>
        <w:rPr>
          <w:rFonts w:ascii="Arial" w:hAnsi="Arial"/>
          <w:sz w:val="20"/>
        </w:rPr>
        <w:t>Supervisor:</w:t>
      </w:r>
      <w:r>
        <w:rPr>
          <w:rFonts w:ascii="Arial" w:hAnsi="Arial"/>
          <w:sz w:val="20"/>
          <w:u w:val="single"/>
        </w:rPr>
        <w:tab/>
      </w:r>
      <w:r>
        <w:rPr>
          <w:rFonts w:ascii="Arial" w:hAnsi="Arial"/>
          <w:sz w:val="20"/>
        </w:rPr>
        <w:t>Date:</w:t>
      </w:r>
      <w:r>
        <w:rPr>
          <w:rFonts w:ascii="Arial" w:hAnsi="Arial"/>
          <w:sz w:val="20"/>
          <w:u w:val="single"/>
        </w:rPr>
        <w:tab/>
      </w:r>
    </w:p>
    <w:p w14:paraId="416CEC37" w14:textId="77777777" w:rsidR="00AF1D44" w:rsidRDefault="00AF1D44">
      <w:pPr>
        <w:widowControl/>
        <w:tabs>
          <w:tab w:val="left" w:pos="360"/>
          <w:tab w:val="left" w:pos="5760"/>
          <w:tab w:val="left" w:pos="7920"/>
        </w:tabs>
        <w:spacing w:line="480" w:lineRule="auto"/>
        <w:ind w:left="360" w:hanging="360"/>
        <w:rPr>
          <w:rFonts w:ascii="Arial" w:hAnsi="Arial"/>
          <w:sz w:val="20"/>
          <w:u w:val="single"/>
        </w:rPr>
      </w:pPr>
      <w:r>
        <w:rPr>
          <w:rFonts w:ascii="Arial" w:hAnsi="Arial"/>
          <w:sz w:val="20"/>
        </w:rPr>
        <w:t>Title:</w:t>
      </w:r>
      <w:r>
        <w:rPr>
          <w:rFonts w:ascii="Arial" w:hAnsi="Arial"/>
          <w:sz w:val="20"/>
          <w:u w:val="single"/>
        </w:rPr>
        <w:tab/>
      </w:r>
    </w:p>
    <w:p w14:paraId="0AAEC5D0" w14:textId="77777777" w:rsidR="00AF1D44" w:rsidRDefault="00AF1D44">
      <w:pPr>
        <w:widowControl/>
        <w:tabs>
          <w:tab w:val="left" w:pos="360"/>
        </w:tabs>
        <w:rPr>
          <w:rFonts w:ascii="Arial" w:hAnsi="Arial"/>
          <w:sz w:val="20"/>
        </w:rPr>
      </w:pPr>
    </w:p>
    <w:p w14:paraId="6DE76924" w14:textId="77777777" w:rsidR="00AF1D44" w:rsidRDefault="00AF1D44">
      <w:pPr>
        <w:widowControl/>
        <w:tabs>
          <w:tab w:val="left" w:pos="360"/>
        </w:tabs>
        <w:rPr>
          <w:rFonts w:ascii="Arial" w:hAnsi="Arial"/>
          <w:sz w:val="20"/>
        </w:rPr>
      </w:pPr>
    </w:p>
    <w:p w14:paraId="61B98D33" w14:textId="77777777" w:rsidR="00AF1D44" w:rsidRDefault="00AF1D44">
      <w:pPr>
        <w:pStyle w:val="Heading8"/>
        <w:rPr>
          <w:rFonts w:ascii="Arial" w:hAnsi="Arial"/>
          <w:color w:val="000000"/>
          <w:sz w:val="20"/>
        </w:rPr>
      </w:pPr>
      <w:r>
        <w:rPr>
          <w:rFonts w:ascii="Arial" w:hAnsi="Arial"/>
          <w:color w:val="000000"/>
          <w:sz w:val="20"/>
          <w:highlight w:val="lightGray"/>
        </w:rPr>
        <w:t>Comments by Employee</w:t>
      </w:r>
    </w:p>
    <w:p w14:paraId="266AD8F0" w14:textId="77777777" w:rsidR="00AF1D44" w:rsidRDefault="00AF1D44">
      <w:pPr>
        <w:widowControl/>
        <w:tabs>
          <w:tab w:val="left" w:pos="360"/>
        </w:tabs>
        <w:ind w:left="360" w:hanging="360"/>
        <w:rPr>
          <w:rFonts w:ascii="Arial" w:hAnsi="Arial"/>
          <w:sz w:val="20"/>
        </w:rPr>
      </w:pPr>
      <w:r>
        <w:rPr>
          <w:rFonts w:ascii="Arial" w:hAnsi="Arial"/>
          <w:sz w:val="20"/>
        </w:rPr>
        <w:t>(Additional sheets may be attached)</w:t>
      </w:r>
    </w:p>
    <w:p w14:paraId="6C1128E1" w14:textId="77777777" w:rsidR="00AF1D44" w:rsidRDefault="00AF1D44">
      <w:pPr>
        <w:widowControl/>
        <w:tabs>
          <w:tab w:val="left" w:pos="360"/>
        </w:tabs>
        <w:ind w:left="360" w:hanging="360"/>
        <w:rPr>
          <w:rFonts w:ascii="Arial" w:hAnsi="Arial"/>
          <w:sz w:val="20"/>
        </w:rPr>
      </w:pPr>
    </w:p>
    <w:p w14:paraId="695A3AB2" w14:textId="77777777" w:rsidR="00AF1D44" w:rsidRDefault="00AF1D44">
      <w:pPr>
        <w:widowControl/>
        <w:tabs>
          <w:tab w:val="left" w:pos="360"/>
        </w:tabs>
        <w:ind w:left="360" w:hanging="360"/>
        <w:rPr>
          <w:rFonts w:ascii="Arial" w:hAnsi="Arial"/>
          <w:sz w:val="20"/>
        </w:rPr>
      </w:pPr>
    </w:p>
    <w:p w14:paraId="458A9B5A" w14:textId="77777777" w:rsidR="00AF1D44" w:rsidRDefault="00AF1D44">
      <w:pPr>
        <w:widowControl/>
        <w:tabs>
          <w:tab w:val="left" w:pos="360"/>
        </w:tabs>
        <w:ind w:left="360" w:hanging="360"/>
        <w:rPr>
          <w:rFonts w:ascii="Arial" w:hAnsi="Arial"/>
          <w:sz w:val="20"/>
        </w:rPr>
      </w:pPr>
    </w:p>
    <w:p w14:paraId="7176999E" w14:textId="77777777" w:rsidR="00AF1D44" w:rsidRDefault="00AF1D44">
      <w:pPr>
        <w:widowControl/>
        <w:tabs>
          <w:tab w:val="left" w:pos="360"/>
        </w:tabs>
        <w:ind w:left="360" w:hanging="360"/>
        <w:rPr>
          <w:rFonts w:ascii="Arial" w:hAnsi="Arial"/>
          <w:sz w:val="20"/>
        </w:rPr>
      </w:pPr>
    </w:p>
    <w:p w14:paraId="6DF03F00" w14:textId="77777777" w:rsidR="00AF1D44" w:rsidRDefault="00AF1D44">
      <w:pPr>
        <w:widowControl/>
        <w:tabs>
          <w:tab w:val="left" w:pos="360"/>
        </w:tabs>
        <w:ind w:left="360" w:hanging="360"/>
        <w:rPr>
          <w:rFonts w:ascii="Arial" w:hAnsi="Arial"/>
          <w:sz w:val="20"/>
        </w:rPr>
      </w:pPr>
    </w:p>
    <w:p w14:paraId="34ADE5E7" w14:textId="77777777" w:rsidR="00AF1D44" w:rsidRDefault="00AF1D44">
      <w:pPr>
        <w:widowControl/>
        <w:tabs>
          <w:tab w:val="left" w:pos="360"/>
        </w:tabs>
        <w:ind w:left="360" w:hanging="360"/>
        <w:rPr>
          <w:rFonts w:ascii="Arial" w:hAnsi="Arial"/>
          <w:sz w:val="20"/>
        </w:rPr>
      </w:pPr>
    </w:p>
    <w:p w14:paraId="0E598EFC" w14:textId="77777777" w:rsidR="00AF1D44" w:rsidRDefault="00AF1D44">
      <w:pPr>
        <w:widowControl/>
        <w:tabs>
          <w:tab w:val="left" w:pos="360"/>
        </w:tabs>
        <w:ind w:left="360" w:hanging="360"/>
        <w:rPr>
          <w:rFonts w:ascii="Arial" w:hAnsi="Arial"/>
          <w:sz w:val="20"/>
        </w:rPr>
      </w:pPr>
    </w:p>
    <w:p w14:paraId="1CCF18A4" w14:textId="77777777" w:rsidR="00AF1D44" w:rsidRDefault="00AF1D44">
      <w:pPr>
        <w:widowControl/>
        <w:tabs>
          <w:tab w:val="left" w:pos="360"/>
        </w:tabs>
        <w:ind w:left="360" w:hanging="360"/>
        <w:rPr>
          <w:rFonts w:ascii="Arial" w:hAnsi="Arial"/>
          <w:sz w:val="20"/>
        </w:rPr>
      </w:pPr>
    </w:p>
    <w:p w14:paraId="4FF0FCCE" w14:textId="77777777" w:rsidR="00AF1D44" w:rsidRDefault="00AF1D44">
      <w:pPr>
        <w:widowControl/>
        <w:tabs>
          <w:tab w:val="left" w:pos="360"/>
        </w:tabs>
        <w:rPr>
          <w:rFonts w:ascii="Arial" w:hAnsi="Arial"/>
          <w:sz w:val="20"/>
        </w:rPr>
      </w:pPr>
    </w:p>
    <w:p w14:paraId="6B1F51A3" w14:textId="77777777" w:rsidR="00AF1D44" w:rsidRDefault="00AF1D44">
      <w:pPr>
        <w:widowControl/>
        <w:tabs>
          <w:tab w:val="left" w:pos="360"/>
        </w:tabs>
        <w:rPr>
          <w:rFonts w:ascii="Arial" w:hAnsi="Arial"/>
          <w:sz w:val="20"/>
        </w:rPr>
      </w:pPr>
    </w:p>
    <w:p w14:paraId="2B8BBC26" w14:textId="77777777" w:rsidR="00AF1D44" w:rsidRDefault="00AF1D44">
      <w:pPr>
        <w:widowControl/>
        <w:tabs>
          <w:tab w:val="left" w:pos="360"/>
        </w:tabs>
        <w:ind w:left="360" w:hanging="360"/>
        <w:rPr>
          <w:rFonts w:ascii="Arial" w:hAnsi="Arial"/>
          <w:sz w:val="20"/>
        </w:rPr>
      </w:pPr>
    </w:p>
    <w:p w14:paraId="2ABDC0DE" w14:textId="77777777" w:rsidR="00AF1D44" w:rsidRDefault="00AF1D44">
      <w:pPr>
        <w:widowControl/>
        <w:tabs>
          <w:tab w:val="left" w:pos="360"/>
        </w:tabs>
        <w:ind w:left="360" w:hanging="360"/>
        <w:rPr>
          <w:rFonts w:ascii="Arial" w:hAnsi="Arial"/>
          <w:sz w:val="20"/>
        </w:rPr>
      </w:pPr>
    </w:p>
    <w:p w14:paraId="4C9CCDEE" w14:textId="77777777" w:rsidR="00AF1D44" w:rsidRDefault="00AF1D44">
      <w:pPr>
        <w:widowControl/>
        <w:tabs>
          <w:tab w:val="left" w:pos="360"/>
          <w:tab w:val="left" w:pos="5760"/>
          <w:tab w:val="left" w:pos="7920"/>
        </w:tabs>
        <w:spacing w:line="480" w:lineRule="auto"/>
        <w:ind w:left="360" w:hanging="360"/>
        <w:rPr>
          <w:rFonts w:ascii="Arial" w:hAnsi="Arial"/>
          <w:sz w:val="20"/>
          <w:u w:val="single"/>
        </w:rPr>
      </w:pPr>
      <w:r>
        <w:rPr>
          <w:rFonts w:ascii="Arial" w:hAnsi="Arial"/>
          <w:sz w:val="20"/>
        </w:rPr>
        <w:t>Employee:</w:t>
      </w:r>
      <w:r>
        <w:rPr>
          <w:rFonts w:ascii="Arial" w:hAnsi="Arial"/>
          <w:sz w:val="20"/>
          <w:u w:val="single"/>
        </w:rPr>
        <w:tab/>
      </w:r>
      <w:r>
        <w:rPr>
          <w:rFonts w:ascii="Arial" w:hAnsi="Arial"/>
          <w:sz w:val="20"/>
        </w:rPr>
        <w:t>Date:</w:t>
      </w:r>
      <w:r>
        <w:rPr>
          <w:rFonts w:ascii="Arial" w:hAnsi="Arial"/>
          <w:sz w:val="20"/>
          <w:u w:val="single"/>
        </w:rPr>
        <w:tab/>
      </w:r>
    </w:p>
    <w:p w14:paraId="3694EFAA" w14:textId="77777777" w:rsidR="00AF1D44" w:rsidRDefault="00AF1D44">
      <w:pPr>
        <w:pStyle w:val="BodyText3"/>
        <w:spacing w:line="240" w:lineRule="auto"/>
        <w:rPr>
          <w:rFonts w:ascii="Arial" w:hAnsi="Arial"/>
        </w:rPr>
      </w:pPr>
      <w:r>
        <w:rPr>
          <w:rFonts w:ascii="Arial" w:hAnsi="Arial"/>
        </w:rPr>
        <w:t>(Employee's signature does not necessarily mean agreement with the appraisal. It merely acknowledges that the employee has had an opportunity to discuss the appraisal with the supervisor)</w:t>
      </w:r>
    </w:p>
    <w:p w14:paraId="0ABB1C2F" w14:textId="77777777" w:rsidR="00AF1D44" w:rsidRDefault="00AF1D44">
      <w:pPr>
        <w:widowControl/>
        <w:tabs>
          <w:tab w:val="left" w:pos="360"/>
        </w:tabs>
        <w:ind w:left="360" w:hanging="360"/>
        <w:rPr>
          <w:rFonts w:ascii="Arial" w:hAnsi="Arial"/>
          <w:sz w:val="20"/>
        </w:rPr>
      </w:pPr>
    </w:p>
    <w:p w14:paraId="4734FF3B" w14:textId="77777777" w:rsidR="00AF1D44" w:rsidRDefault="00AF1D44">
      <w:pPr>
        <w:widowControl/>
        <w:tabs>
          <w:tab w:val="left" w:pos="360"/>
        </w:tabs>
        <w:ind w:left="360" w:hanging="360"/>
        <w:rPr>
          <w:rFonts w:ascii="Arial" w:hAnsi="Arial"/>
          <w:sz w:val="20"/>
        </w:rPr>
      </w:pPr>
    </w:p>
    <w:p w14:paraId="57305133" w14:textId="77777777" w:rsidR="00AF1D44" w:rsidRDefault="00AF1D44">
      <w:pPr>
        <w:widowControl/>
        <w:tabs>
          <w:tab w:val="left" w:pos="360"/>
          <w:tab w:val="left" w:pos="5760"/>
          <w:tab w:val="left" w:pos="7920"/>
        </w:tabs>
        <w:spacing w:line="480" w:lineRule="auto"/>
        <w:ind w:left="360" w:hanging="360"/>
        <w:rPr>
          <w:rFonts w:ascii="Arial" w:hAnsi="Arial"/>
          <w:sz w:val="20"/>
          <w:u w:val="single"/>
        </w:rPr>
      </w:pPr>
      <w:r>
        <w:rPr>
          <w:rFonts w:ascii="Arial" w:hAnsi="Arial"/>
          <w:sz w:val="20"/>
        </w:rPr>
        <w:t>Supervisor:</w:t>
      </w:r>
      <w:r>
        <w:rPr>
          <w:rFonts w:ascii="Arial" w:hAnsi="Arial"/>
          <w:sz w:val="20"/>
          <w:u w:val="single"/>
        </w:rPr>
        <w:tab/>
      </w:r>
      <w:r>
        <w:rPr>
          <w:rFonts w:ascii="Arial" w:hAnsi="Arial"/>
          <w:sz w:val="20"/>
        </w:rPr>
        <w:t>Date:</w:t>
      </w:r>
      <w:r>
        <w:rPr>
          <w:rFonts w:ascii="Arial" w:hAnsi="Arial"/>
          <w:sz w:val="20"/>
          <w:u w:val="single"/>
        </w:rPr>
        <w:tab/>
      </w:r>
    </w:p>
    <w:p w14:paraId="73A7F867" w14:textId="77777777" w:rsidR="00AF1D44" w:rsidRDefault="00AF1D44">
      <w:pPr>
        <w:widowControl/>
        <w:tabs>
          <w:tab w:val="left" w:pos="360"/>
        </w:tabs>
        <w:spacing w:line="286" w:lineRule="auto"/>
        <w:ind w:left="360" w:hanging="360"/>
        <w:rPr>
          <w:rFonts w:ascii="Arial" w:hAnsi="Arial"/>
          <w:sz w:val="20"/>
        </w:rPr>
      </w:pPr>
    </w:p>
    <w:p w14:paraId="0DF17052" w14:textId="77777777" w:rsidR="00AF1D44" w:rsidRDefault="00AF1D44">
      <w:pPr>
        <w:widowControl/>
        <w:tabs>
          <w:tab w:val="left" w:pos="360"/>
          <w:tab w:val="left" w:pos="5760"/>
          <w:tab w:val="left" w:pos="7920"/>
        </w:tabs>
        <w:spacing w:line="480" w:lineRule="auto"/>
        <w:ind w:left="360" w:hanging="360"/>
        <w:rPr>
          <w:rFonts w:ascii="Arial" w:hAnsi="Arial"/>
          <w:sz w:val="20"/>
        </w:rPr>
      </w:pPr>
      <w:r>
        <w:rPr>
          <w:rFonts w:ascii="Arial" w:hAnsi="Arial"/>
          <w:sz w:val="20"/>
        </w:rPr>
        <w:t>Associate Director:</w:t>
      </w:r>
      <w:r>
        <w:rPr>
          <w:rFonts w:ascii="Arial" w:hAnsi="Arial"/>
          <w:sz w:val="20"/>
          <w:u w:val="single"/>
        </w:rPr>
        <w:tab/>
      </w:r>
      <w:r>
        <w:rPr>
          <w:rFonts w:ascii="Arial" w:hAnsi="Arial"/>
          <w:sz w:val="20"/>
        </w:rPr>
        <w:t>Date:</w:t>
      </w:r>
      <w:r>
        <w:rPr>
          <w:rFonts w:ascii="Arial" w:hAnsi="Arial"/>
          <w:sz w:val="20"/>
          <w:u w:val="single"/>
        </w:rPr>
        <w:tab/>
      </w:r>
    </w:p>
    <w:p w14:paraId="026EB8A8" w14:textId="77777777" w:rsidR="00AF1D44" w:rsidRDefault="00AF1D44">
      <w:pPr>
        <w:widowControl/>
        <w:tabs>
          <w:tab w:val="left" w:pos="360"/>
        </w:tabs>
        <w:rPr>
          <w:rFonts w:ascii="Arial" w:hAnsi="Arial"/>
          <w:sz w:val="20"/>
        </w:rPr>
      </w:pPr>
    </w:p>
    <w:p w14:paraId="6CAEC7B7" w14:textId="77777777" w:rsidR="00AF1D44" w:rsidRDefault="00AF1D44">
      <w:pPr>
        <w:widowControl/>
        <w:tabs>
          <w:tab w:val="left" w:pos="360"/>
        </w:tabs>
        <w:ind w:left="360" w:hanging="360"/>
        <w:rPr>
          <w:rFonts w:ascii="Arial" w:hAnsi="Arial"/>
          <w:sz w:val="20"/>
        </w:rPr>
      </w:pPr>
      <w:r>
        <w:rPr>
          <w:rFonts w:ascii="Arial" w:hAnsi="Arial"/>
          <w:noProof/>
          <w:snapToGrid/>
          <w:sz w:val="20"/>
        </w:rPr>
        <mc:AlternateContent>
          <mc:Choice Requires="wps">
            <w:drawing>
              <wp:anchor distT="0" distB="0" distL="114300" distR="114300" simplePos="0" relativeHeight="251651072" behindDoc="0" locked="0" layoutInCell="0" allowOverlap="1" wp14:anchorId="1F0C7D44" wp14:editId="3D2E50C7">
                <wp:simplePos x="0" y="0"/>
                <wp:positionH relativeFrom="column">
                  <wp:posOffset>-45720</wp:posOffset>
                </wp:positionH>
                <wp:positionV relativeFrom="paragraph">
                  <wp:posOffset>33020</wp:posOffset>
                </wp:positionV>
                <wp:extent cx="4114800" cy="1088390"/>
                <wp:effectExtent l="0" t="0" r="0" b="0"/>
                <wp:wrapNone/>
                <wp:docPr id="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1088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margin-left:-3.55pt;margin-top:2.6pt;width:324pt;height:85.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" o:allowincell="f" filled="f"/>
            </w:pict>
          </mc:Fallback>
        </mc:AlternateContent>
      </w:r>
    </w:p>
    <w:p w14:paraId="0830AAA7" w14:textId="77777777" w:rsidR="00AF1D44" w:rsidRDefault="00AF1D44">
      <w:pPr>
        <w:widowControl/>
        <w:tabs>
          <w:tab w:val="left" w:pos="360"/>
        </w:tabs>
        <w:ind w:left="360" w:hanging="360"/>
        <w:rPr>
          <w:rFonts w:ascii="Arial" w:hAnsi="Arial"/>
          <w:b/>
          <w:i/>
          <w:sz w:val="20"/>
        </w:rPr>
      </w:pPr>
      <w:r>
        <w:rPr>
          <w:rFonts w:ascii="Arial" w:hAnsi="Arial"/>
          <w:b/>
          <w:i/>
          <w:sz w:val="20"/>
        </w:rPr>
        <w:t xml:space="preserve">Return the entire Evaluation Packet, one copy of evaluation, and </w:t>
      </w:r>
    </w:p>
    <w:p w14:paraId="4E0F73C0" w14:textId="77777777" w:rsidR="00AF1D44" w:rsidRDefault="00AF1D44">
      <w:pPr>
        <w:widowControl/>
        <w:tabs>
          <w:tab w:val="left" w:pos="360"/>
        </w:tabs>
        <w:ind w:left="360" w:hanging="360"/>
        <w:rPr>
          <w:rFonts w:ascii="Arial" w:hAnsi="Arial"/>
          <w:b/>
          <w:i/>
          <w:sz w:val="20"/>
        </w:rPr>
      </w:pPr>
      <w:proofErr w:type="gramStart"/>
      <w:r>
        <w:rPr>
          <w:rFonts w:ascii="Arial" w:hAnsi="Arial"/>
          <w:b/>
          <w:i/>
          <w:sz w:val="20"/>
        </w:rPr>
        <w:t>one</w:t>
      </w:r>
      <w:proofErr w:type="gramEnd"/>
      <w:r>
        <w:rPr>
          <w:rFonts w:ascii="Arial" w:hAnsi="Arial"/>
          <w:b/>
          <w:i/>
          <w:sz w:val="20"/>
        </w:rPr>
        <w:t xml:space="preserve"> copy of the Job Description to:</w:t>
      </w:r>
    </w:p>
    <w:p w14:paraId="41D87799" w14:textId="77777777" w:rsidR="00AF1D44" w:rsidRDefault="00AF1D44">
      <w:pPr>
        <w:widowControl/>
        <w:tabs>
          <w:tab w:val="left" w:pos="360"/>
        </w:tabs>
        <w:ind w:left="360" w:hanging="360"/>
        <w:rPr>
          <w:rFonts w:ascii="Arial" w:hAnsi="Arial"/>
          <w:sz w:val="20"/>
        </w:rPr>
      </w:pPr>
    </w:p>
    <w:p w14:paraId="2871032C" w14:textId="77777777" w:rsidR="00AF1D44" w:rsidRDefault="00AF1D44">
      <w:pPr>
        <w:widowControl/>
        <w:tabs>
          <w:tab w:val="left" w:pos="360"/>
        </w:tabs>
        <w:ind w:left="360" w:hanging="360"/>
        <w:rPr>
          <w:rFonts w:ascii="Arial" w:hAnsi="Arial"/>
          <w:sz w:val="20"/>
        </w:rPr>
      </w:pPr>
      <w:r>
        <w:rPr>
          <w:rFonts w:ascii="Arial" w:hAnsi="Arial"/>
          <w:sz w:val="20"/>
        </w:rPr>
        <w:t>Student Union Memorial Center</w:t>
      </w:r>
    </w:p>
    <w:p w14:paraId="1293799E" w14:textId="77777777" w:rsidR="00AF1D44" w:rsidRDefault="00AF1D44">
      <w:pPr>
        <w:widowControl/>
        <w:tabs>
          <w:tab w:val="left" w:pos="360"/>
        </w:tabs>
        <w:ind w:left="360" w:hanging="360"/>
        <w:rPr>
          <w:rFonts w:ascii="Arial" w:hAnsi="Arial"/>
          <w:sz w:val="20"/>
        </w:rPr>
      </w:pPr>
      <w:r>
        <w:rPr>
          <w:rFonts w:ascii="Arial" w:hAnsi="Arial"/>
          <w:sz w:val="20"/>
        </w:rPr>
        <w:t>Payroll Office</w:t>
      </w:r>
    </w:p>
    <w:p w14:paraId="3EAD5294" w14:textId="77777777" w:rsidR="00AF1D44" w:rsidRDefault="00AF1D44">
      <w:pPr>
        <w:widowControl/>
        <w:tabs>
          <w:tab w:val="left" w:pos="360"/>
        </w:tabs>
        <w:ind w:left="360" w:hanging="360"/>
        <w:rPr>
          <w:rFonts w:ascii="Arial" w:hAnsi="Arial"/>
          <w:sz w:val="20"/>
        </w:rPr>
      </w:pPr>
      <w:r>
        <w:rPr>
          <w:rFonts w:ascii="Arial" w:hAnsi="Arial"/>
          <w:sz w:val="20"/>
        </w:rPr>
        <w:t>Room 403N</w:t>
      </w:r>
    </w:p>
    <w:sectPr w:rsidR="00AF1D44">
      <w:type w:val="continuous"/>
      <w:pgSz w:w="12240" w:h="15840" w:code="1"/>
      <w:pgMar w:top="504" w:right="1080" w:bottom="504" w:left="10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7BC1A" w14:textId="77777777" w:rsidR="004F3405" w:rsidRDefault="004F3405">
      <w:r>
        <w:separator/>
      </w:r>
    </w:p>
  </w:endnote>
  <w:endnote w:type="continuationSeparator" w:id="0">
    <w:p w14:paraId="3083E03B" w14:textId="77777777" w:rsidR="004F3405" w:rsidRDefault="004F3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Wingdings">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Bailey Sans ITC Book">
    <w:altName w:val="Helvetica Neue Light"/>
    <w:charset w:val="00"/>
    <w:family w:val="auto"/>
    <w:pitch w:val="variable"/>
    <w:sig w:usb0="03000000"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MT">
    <w:altName w:val="Arial"/>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DA92D" w14:textId="77777777" w:rsidR="004F3405" w:rsidRDefault="004F3405">
      <w:r>
        <w:separator/>
      </w:r>
    </w:p>
  </w:footnote>
  <w:footnote w:type="continuationSeparator" w:id="0">
    <w:p w14:paraId="1799B73C" w14:textId="77777777" w:rsidR="004F3405" w:rsidRDefault="004F34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F0409"/>
    <w:lvl w:ilvl="0">
      <w:start w:val="1"/>
      <w:numFmt w:val="decimal"/>
      <w:lvlText w:val="%1."/>
      <w:lvlJc w:val="left"/>
      <w:pPr>
        <w:tabs>
          <w:tab w:val="num" w:pos="6660"/>
        </w:tabs>
        <w:ind w:left="6660" w:hanging="360"/>
      </w:pPr>
      <w:rPr>
        <w:rFonts w:hint="default"/>
      </w:rPr>
    </w:lvl>
  </w:abstractNum>
  <w:abstractNum w:abstractNumId="1">
    <w:nsid w:val="00000002"/>
    <w:multiLevelType w:val="singleLevel"/>
    <w:tmpl w:val="00000000"/>
    <w:lvl w:ilvl="0">
      <w:start w:val="3"/>
      <w:numFmt w:val="decimal"/>
      <w:lvlText w:val="%1."/>
      <w:lvlJc w:val="left"/>
      <w:pPr>
        <w:tabs>
          <w:tab w:val="num" w:pos="1080"/>
        </w:tabs>
        <w:ind w:left="1080" w:hanging="360"/>
      </w:pPr>
      <w:rPr>
        <w:rFonts w:hint="default"/>
        <w:b/>
      </w:rPr>
    </w:lvl>
  </w:abstractNum>
  <w:abstractNum w:abstractNumId="2">
    <w:nsid w:val="00000003"/>
    <w:multiLevelType w:val="singleLevel"/>
    <w:tmpl w:val="00000000"/>
    <w:lvl w:ilvl="0">
      <w:start w:val="3"/>
      <w:numFmt w:val="decimal"/>
      <w:lvlText w:val="%1."/>
      <w:lvlJc w:val="left"/>
      <w:pPr>
        <w:tabs>
          <w:tab w:val="num" w:pos="1080"/>
        </w:tabs>
        <w:ind w:left="1080" w:hanging="360"/>
      </w:pPr>
      <w:rPr>
        <w:rFonts w:hint="default"/>
        <w:b/>
      </w:rPr>
    </w:lvl>
  </w:abstractNum>
  <w:abstractNum w:abstractNumId="3">
    <w:nsid w:val="00000004"/>
    <w:multiLevelType w:val="singleLevel"/>
    <w:tmpl w:val="00000000"/>
    <w:lvl w:ilvl="0">
      <w:start w:val="2"/>
      <w:numFmt w:val="decimal"/>
      <w:lvlText w:val="%1."/>
      <w:lvlJc w:val="left"/>
      <w:pPr>
        <w:tabs>
          <w:tab w:val="num" w:pos="1080"/>
        </w:tabs>
        <w:ind w:left="1080" w:hanging="360"/>
      </w:pPr>
      <w:rPr>
        <w:rFonts w:hint="default"/>
        <w:b/>
      </w:rPr>
    </w:lvl>
  </w:abstractNum>
  <w:abstractNum w:abstractNumId="4">
    <w:nsid w:val="00000005"/>
    <w:multiLevelType w:val="singleLevel"/>
    <w:tmpl w:val="00000000"/>
    <w:lvl w:ilvl="0">
      <w:start w:val="1"/>
      <w:numFmt w:val="decimal"/>
      <w:lvlText w:val="%1."/>
      <w:lvlJc w:val="left"/>
      <w:pPr>
        <w:tabs>
          <w:tab w:val="num" w:pos="1080"/>
        </w:tabs>
        <w:ind w:left="1080" w:hanging="360"/>
      </w:pPr>
      <w:rPr>
        <w:rFonts w:hint="default"/>
        <w:b/>
      </w:rPr>
    </w:lvl>
  </w:abstractNum>
  <w:abstractNum w:abstractNumId="5">
    <w:nsid w:val="00000006"/>
    <w:multiLevelType w:val="singleLevel"/>
    <w:tmpl w:val="00000000"/>
    <w:lvl w:ilvl="0">
      <w:start w:val="2"/>
      <w:numFmt w:val="upperLetter"/>
      <w:lvlText w:val="%1."/>
      <w:lvlJc w:val="left"/>
      <w:pPr>
        <w:tabs>
          <w:tab w:val="num" w:pos="2700"/>
        </w:tabs>
        <w:ind w:left="2700" w:hanging="360"/>
      </w:pPr>
      <w:rPr>
        <w:rFonts w:hint="default"/>
      </w:rPr>
    </w:lvl>
  </w:abstractNum>
  <w:abstractNum w:abstractNumId="6">
    <w:nsid w:val="00000007"/>
    <w:multiLevelType w:val="singleLevel"/>
    <w:tmpl w:val="00000000"/>
    <w:lvl w:ilvl="0">
      <w:start w:val="1"/>
      <w:numFmt w:val="upperLetter"/>
      <w:lvlText w:val=""/>
      <w:lvlJc w:val="left"/>
      <w:pPr>
        <w:tabs>
          <w:tab w:val="num" w:pos="360"/>
        </w:tabs>
        <w:ind w:left="360" w:hanging="360"/>
      </w:pPr>
      <w:rPr>
        <w:rFonts w:ascii="Times New Roman" w:hAnsi="Times New Roman" w:hint="default"/>
      </w:rPr>
    </w:lvl>
  </w:abstractNum>
  <w:abstractNum w:abstractNumId="7">
    <w:nsid w:val="00000008"/>
    <w:multiLevelType w:val="singleLevel"/>
    <w:tmpl w:val="00000000"/>
    <w:lvl w:ilvl="0">
      <w:start w:val="2"/>
      <w:numFmt w:val="upperLetter"/>
      <w:lvlText w:val="%1."/>
      <w:lvlJc w:val="left"/>
      <w:pPr>
        <w:tabs>
          <w:tab w:val="num" w:pos="3060"/>
        </w:tabs>
        <w:ind w:left="3060" w:hanging="360"/>
      </w:pPr>
      <w:rPr>
        <w:rFonts w:hint="default"/>
      </w:rPr>
    </w:lvl>
  </w:abstractNum>
  <w:abstractNum w:abstractNumId="8">
    <w:nsid w:val="15E23636"/>
    <w:multiLevelType w:val="hybridMultilevel"/>
    <w:tmpl w:val="1138185A"/>
    <w:lvl w:ilvl="0">
      <w:start w:val="4"/>
      <w:numFmt w:val="decimal"/>
      <w:lvlText w:val="%1."/>
      <w:lvlJc w:val="left"/>
      <w:pPr>
        <w:tabs>
          <w:tab w:val="num" w:pos="1080"/>
        </w:tabs>
        <w:ind w:left="1080" w:hanging="360"/>
      </w:pPr>
      <w:rPr>
        <w:rFonts w:hint="default"/>
        <w:b/>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9">
    <w:nsid w:val="173D3456"/>
    <w:multiLevelType w:val="hybridMultilevel"/>
    <w:tmpl w:val="F85A484E"/>
    <w:lvl w:ilvl="0" w:tplc="8EC8BBA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8262AB3"/>
    <w:multiLevelType w:val="hybridMultilevel"/>
    <w:tmpl w:val="A4C4713C"/>
    <w:lvl w:ilvl="0" w:tplc="97BCDF14">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D785247"/>
    <w:multiLevelType w:val="multilevel"/>
    <w:tmpl w:val="49549D7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41593668"/>
    <w:multiLevelType w:val="singleLevel"/>
    <w:tmpl w:val="04090015"/>
    <w:lvl w:ilvl="0">
      <w:start w:val="2"/>
      <w:numFmt w:val="upperLetter"/>
      <w:lvlText w:val="%1."/>
      <w:lvlJc w:val="left"/>
      <w:pPr>
        <w:tabs>
          <w:tab w:val="num" w:pos="360"/>
        </w:tabs>
        <w:ind w:left="360" w:hanging="360"/>
      </w:pPr>
      <w:rPr>
        <w:rFonts w:hint="default"/>
      </w:rPr>
    </w:lvl>
  </w:abstractNum>
  <w:abstractNum w:abstractNumId="13">
    <w:nsid w:val="55270F93"/>
    <w:multiLevelType w:val="multilevel"/>
    <w:tmpl w:val="40FC72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5AD159EA"/>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75731BF0"/>
    <w:multiLevelType w:val="singleLevel"/>
    <w:tmpl w:val="FC726F68"/>
    <w:lvl w:ilvl="0">
      <w:start w:val="2"/>
      <w:numFmt w:val="decimal"/>
      <w:lvlText w:val="%1."/>
      <w:lvlJc w:val="left"/>
      <w:pPr>
        <w:tabs>
          <w:tab w:val="num" w:pos="1080"/>
        </w:tabs>
        <w:ind w:left="1080" w:hanging="360"/>
      </w:pPr>
      <w:rPr>
        <w:rFonts w:hint="default"/>
      </w:rPr>
    </w:lvl>
  </w:abstractNum>
  <w:abstractNum w:abstractNumId="16">
    <w:nsid w:val="78896D34"/>
    <w:multiLevelType w:val="singleLevel"/>
    <w:tmpl w:val="40A0C484"/>
    <w:lvl w:ilvl="0">
      <w:start w:val="1"/>
      <w:numFmt w:val="upperLetter"/>
      <w:lvlText w:val="%1."/>
      <w:lvlJc w:val="left"/>
      <w:pPr>
        <w:tabs>
          <w:tab w:val="num" w:pos="360"/>
        </w:tabs>
        <w:ind w:left="360" w:hanging="360"/>
      </w:pPr>
      <w:rPr>
        <w:rFonts w:hint="default"/>
        <w:b/>
      </w:rPr>
    </w:lvl>
  </w:abstractNum>
  <w:num w:numId="1">
    <w:abstractNumId w:val="0"/>
    <w:lvlOverride w:ilvl="0">
      <w:startOverride w:val="1"/>
      <w:lvl w:ilvl="0">
        <w:start w:val="1"/>
        <w:numFmt w:val="decimal"/>
        <w:lvlText w:val="%1)"/>
        <w:lvlJc w:val="left"/>
      </w:lvl>
    </w:lvlOverride>
  </w:num>
  <w:num w:numId="2">
    <w:abstractNumId w:val="14"/>
  </w:num>
  <w:num w:numId="3">
    <w:abstractNumId w:val="2"/>
  </w:num>
  <w:num w:numId="4">
    <w:abstractNumId w:val="3"/>
  </w:num>
  <w:num w:numId="5">
    <w:abstractNumId w:val="11"/>
  </w:num>
  <w:num w:numId="6">
    <w:abstractNumId w:val="13"/>
  </w:num>
  <w:num w:numId="7">
    <w:abstractNumId w:val="4"/>
  </w:num>
  <w:num w:numId="8">
    <w:abstractNumId w:val="0"/>
  </w:num>
  <w:num w:numId="9">
    <w:abstractNumId w:val="1"/>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15"/>
  </w:num>
  <w:num w:numId="18">
    <w:abstractNumId w:val="12"/>
  </w:num>
  <w:num w:numId="19">
    <w:abstractNumId w:val="16"/>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76"/>
  <w:embedSystemFonts/>
  <w:bordersDoNotSurroundHeader/>
  <w:bordersDoNotSurroundFooter/>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FE6"/>
    <w:rsid w:val="00120FAB"/>
    <w:rsid w:val="004F3405"/>
    <w:rsid w:val="00AD41DE"/>
    <w:rsid w:val="00AF1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shadowcolor="none"/>
    </o:shapedefaults>
    <o:shapelayout v:ext="edit">
      <o:idmap v:ext="edit" data="1"/>
    </o:shapelayout>
  </w:shapeDefaults>
  <w:doNotEmbedSmartTags/>
  <w:decimalSymbol w:val="."/>
  <w:listSeparator w:val=","/>
  <w14:docId w14:val="1CCCB1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widowControl/>
      <w:jc w:val="center"/>
      <w:outlineLvl w:val="0"/>
    </w:pPr>
    <w:rPr>
      <w:rFonts w:ascii="Bailey Sans ITC Book" w:hAnsi="Bailey Sans ITC Book"/>
      <w:b/>
      <w:color w:val="FFFFFF"/>
      <w:sz w:val="28"/>
    </w:rPr>
  </w:style>
  <w:style w:type="paragraph" w:styleId="Heading2">
    <w:name w:val="heading 2"/>
    <w:basedOn w:val="Normal"/>
    <w:next w:val="Normal"/>
    <w:qFormat/>
    <w:pPr>
      <w:keepN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outlineLvl w:val="1"/>
    </w:pPr>
    <w:rPr>
      <w:rFonts w:ascii="Bailey Sans ITC Book" w:hAnsi="Bailey Sans ITC Book"/>
      <w:b/>
      <w:color w:val="FFFFFF"/>
    </w:rPr>
  </w:style>
  <w:style w:type="paragraph" w:styleId="Heading3">
    <w:name w:val="heading 3"/>
    <w:basedOn w:val="Normal"/>
    <w:next w:val="Normal"/>
    <w:qFormat/>
    <w:pPr>
      <w:keepNext/>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outlineLvl w:val="2"/>
    </w:pPr>
    <w:rPr>
      <w:rFonts w:ascii="Bailey Sans ITC Book" w:hAnsi="Bailey Sans ITC Book"/>
      <w:b/>
    </w:rPr>
  </w:style>
  <w:style w:type="paragraph" w:styleId="Heading4">
    <w:name w:val="heading 4"/>
    <w:basedOn w:val="Normal"/>
    <w:next w:val="Normal"/>
    <w:qFormat/>
    <w:pPr>
      <w:keepN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outlineLvl w:val="3"/>
    </w:pPr>
    <w:rPr>
      <w:rFonts w:ascii="Bailey Sans ITC Book" w:hAnsi="Bailey Sans ITC Book"/>
      <w:b/>
      <w:sz w:val="20"/>
    </w:rPr>
  </w:style>
  <w:style w:type="paragraph" w:styleId="Heading5">
    <w:name w:val="heading 5"/>
    <w:basedOn w:val="Normal"/>
    <w:next w:val="Normal"/>
    <w:qFormat/>
    <w:pPr>
      <w:keepN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outlineLvl w:val="4"/>
    </w:pPr>
    <w:rPr>
      <w:rFonts w:ascii="Bailey Sans ITC Book" w:hAnsi="Bailey Sans ITC Book"/>
      <w:b/>
      <w:sz w:val="20"/>
      <w:u w:val="single"/>
    </w:rPr>
  </w:style>
  <w:style w:type="paragraph" w:styleId="Heading6">
    <w:name w:val="heading 6"/>
    <w:basedOn w:val="Normal"/>
    <w:next w:val="Normal"/>
    <w:qFormat/>
    <w:pPr>
      <w:keepNext/>
      <w:widowControl/>
      <w:tabs>
        <w:tab w:val="left" w:pos="360"/>
      </w:tabs>
      <w:ind w:left="360" w:hanging="360"/>
      <w:jc w:val="center"/>
      <w:outlineLvl w:val="5"/>
    </w:pPr>
    <w:rPr>
      <w:rFonts w:ascii="Bailey Sans ITC Book" w:hAnsi="Bailey Sans ITC Book"/>
      <w:b/>
      <w:sz w:val="22"/>
    </w:rPr>
  </w:style>
  <w:style w:type="paragraph" w:styleId="Heading7">
    <w:name w:val="heading 7"/>
    <w:basedOn w:val="Normal"/>
    <w:next w:val="Normal"/>
    <w:qFormat/>
    <w:pPr>
      <w:keepNext/>
      <w:widowControl/>
      <w:tabs>
        <w:tab w:val="left" w:pos="360"/>
      </w:tabs>
      <w:ind w:left="360" w:hanging="360"/>
      <w:outlineLvl w:val="6"/>
    </w:pPr>
    <w:rPr>
      <w:rFonts w:ascii="Bailey Sans ITC Book" w:hAnsi="Bailey Sans ITC Book"/>
      <w:b/>
    </w:rPr>
  </w:style>
  <w:style w:type="paragraph" w:styleId="Heading8">
    <w:name w:val="heading 8"/>
    <w:basedOn w:val="Normal"/>
    <w:next w:val="Normal"/>
    <w:qFormat/>
    <w:pPr>
      <w:keepNext/>
      <w:widowControl/>
      <w:tabs>
        <w:tab w:val="left" w:pos="360"/>
      </w:tabs>
      <w:ind w:left="360" w:hanging="360"/>
      <w:outlineLvl w:val="7"/>
    </w:pPr>
    <w:rPr>
      <w:rFonts w:ascii="Bailey Sans ITC Book" w:hAnsi="Bailey Sans ITC Book"/>
      <w:b/>
      <w:color w:val="FFFFFF"/>
      <w:sz w:val="22"/>
    </w:rPr>
  </w:style>
  <w:style w:type="paragraph" w:styleId="Heading9">
    <w:name w:val="heading 9"/>
    <w:basedOn w:val="Normal"/>
    <w:next w:val="Normal"/>
    <w:qFormat/>
    <w:pPr>
      <w:keepNext/>
      <w:outlineLvl w:val="8"/>
    </w:pPr>
    <w:rPr>
      <w:rFonts w:ascii="Arial" w:hAnsi="Arial"/>
      <w:b/>
      <w:sz w:val="20"/>
      <w:u w:val="single"/>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tyle>
  <w:style w:type="paragraph" w:customStyle="1" w:styleId="Level1">
    <w:name w:val="Level 1"/>
    <w:basedOn w:val="Normal"/>
    <w:pPr>
      <w:numPr>
        <w:numId w:val="1"/>
      </w:numPr>
      <w:ind w:left="1440" w:hanging="720"/>
      <w:outlineLvl w:val="0"/>
    </w:pPr>
  </w:style>
  <w:style w:type="paragraph" w:styleId="BodyTextIndent">
    <w:name w:val="Body Text Indent"/>
    <w:basedOn w:val="Normal"/>
    <w:pPr>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720"/>
      <w:jc w:val="both"/>
    </w:pPr>
    <w:rPr>
      <w:rFonts w:ascii="Bailey Sans ITC Book" w:hAnsi="Bailey Sans ITC Book"/>
    </w:rPr>
  </w:style>
  <w:style w:type="paragraph" w:styleId="BodyTextIndent2">
    <w:name w:val="Body Text Indent 2"/>
    <w:basedOn w:val="Normal"/>
    <w:pPr>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720"/>
      <w:jc w:val="both"/>
    </w:pPr>
    <w:rPr>
      <w:rFonts w:ascii="Bailey Sans ITC Book" w:hAnsi="Bailey Sans ITC Book"/>
      <w:b/>
    </w:rPr>
  </w:style>
  <w:style w:type="paragraph" w:styleId="BodyTextIndent3">
    <w:name w:val="Body Text Indent 3"/>
    <w:basedOn w:val="Normal"/>
    <w:pPr>
      <w:widowControl/>
      <w:tabs>
        <w:tab w:val="left" w:pos="360"/>
        <w:tab w:val="left" w:pos="5760"/>
        <w:tab w:val="left" w:pos="10800"/>
      </w:tabs>
      <w:spacing w:line="312" w:lineRule="auto"/>
      <w:ind w:left="360" w:hanging="360"/>
    </w:pPr>
    <w:rPr>
      <w:rFonts w:ascii="Bailey Sans ITC Book" w:hAnsi="Bailey Sans ITC Book"/>
      <w:sz w:val="22"/>
    </w:rPr>
  </w:style>
  <w:style w:type="paragraph" w:styleId="BodyText">
    <w:name w:val="Body Text"/>
    <w:basedOn w:val="Normal"/>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Bailey Sans ITC Book" w:hAnsi="Bailey Sans ITC Book"/>
      <w:b/>
      <w:sz w:val="20"/>
    </w:rPr>
  </w:style>
  <w:style w:type="paragraph" w:styleId="BodyText2">
    <w:name w:val="Body Text 2"/>
    <w:basedOn w:val="Normal"/>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Bailey Sans ITC Book" w:hAnsi="Bailey Sans ITC Book"/>
      <w:sz w:val="20"/>
    </w:rPr>
  </w:style>
  <w:style w:type="paragraph" w:styleId="EndnoteText">
    <w:name w:val="endnote text"/>
    <w:basedOn w:val="Normal"/>
  </w:style>
  <w:style w:type="character" w:styleId="EndnoteReference">
    <w:name w:val="endnote reference"/>
    <w:basedOn w:val="DefaultParagraphFont"/>
    <w:rPr>
      <w:vertAlign w:val="superscript"/>
    </w:rPr>
  </w:style>
  <w:style w:type="paragraph" w:styleId="BodyText3">
    <w:name w:val="Body Text 3"/>
    <w:basedOn w:val="Normal"/>
    <w:pPr>
      <w:widowControl/>
      <w:spacing w:line="286" w:lineRule="auto"/>
    </w:pPr>
    <w:rPr>
      <w:rFonts w:ascii="Bailey Sans ITC Book" w:hAnsi="Bailey Sans ITC Book"/>
      <w:i/>
      <w:sz w:val="20"/>
    </w:rPr>
  </w:style>
  <w:style w:type="paragraph" w:styleId="Title">
    <w:name w:val="Title"/>
    <w:basedOn w:val="Normal"/>
    <w:qFormat/>
    <w:pPr>
      <w:widowControl/>
      <w:jc w:val="center"/>
    </w:pPr>
    <w:rPr>
      <w:rFonts w:ascii="CG Times" w:hAnsi="CG Times"/>
      <w:b/>
      <w:snapToGrid/>
      <w:sz w:val="40"/>
      <w:u w:val="single"/>
    </w:rPr>
  </w:style>
  <w:style w:type="paragraph" w:styleId="Header">
    <w:name w:val="header"/>
    <w:basedOn w:val="Normal"/>
    <w:rsid w:val="00380B8D"/>
    <w:pPr>
      <w:tabs>
        <w:tab w:val="center" w:pos="4320"/>
        <w:tab w:val="right" w:pos="8640"/>
      </w:tabs>
    </w:pPr>
  </w:style>
  <w:style w:type="paragraph" w:styleId="Footer">
    <w:name w:val="footer"/>
    <w:basedOn w:val="Normal"/>
    <w:semiHidden/>
    <w:rsid w:val="00380B8D"/>
    <w:pPr>
      <w:tabs>
        <w:tab w:val="center" w:pos="4320"/>
        <w:tab w:val="right" w:pos="8640"/>
      </w:tabs>
    </w:pPr>
  </w:style>
  <w:style w:type="paragraph" w:styleId="BalloonText">
    <w:name w:val="Balloon Text"/>
    <w:basedOn w:val="Normal"/>
    <w:link w:val="BalloonTextChar"/>
    <w:uiPriority w:val="99"/>
    <w:semiHidden/>
    <w:unhideWhenUsed/>
    <w:rsid w:val="004F34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3405"/>
    <w:rPr>
      <w:rFonts w:ascii="Lucida Grande" w:hAnsi="Lucida Grande" w:cs="Lucida Grande"/>
      <w:snapToGrid w:val="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widowControl/>
      <w:jc w:val="center"/>
      <w:outlineLvl w:val="0"/>
    </w:pPr>
    <w:rPr>
      <w:rFonts w:ascii="Bailey Sans ITC Book" w:hAnsi="Bailey Sans ITC Book"/>
      <w:b/>
      <w:color w:val="FFFFFF"/>
      <w:sz w:val="28"/>
    </w:rPr>
  </w:style>
  <w:style w:type="paragraph" w:styleId="Heading2">
    <w:name w:val="heading 2"/>
    <w:basedOn w:val="Normal"/>
    <w:next w:val="Normal"/>
    <w:qFormat/>
    <w:pPr>
      <w:keepN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outlineLvl w:val="1"/>
    </w:pPr>
    <w:rPr>
      <w:rFonts w:ascii="Bailey Sans ITC Book" w:hAnsi="Bailey Sans ITC Book"/>
      <w:b/>
      <w:color w:val="FFFFFF"/>
    </w:rPr>
  </w:style>
  <w:style w:type="paragraph" w:styleId="Heading3">
    <w:name w:val="heading 3"/>
    <w:basedOn w:val="Normal"/>
    <w:next w:val="Normal"/>
    <w:qFormat/>
    <w:pPr>
      <w:keepNext/>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outlineLvl w:val="2"/>
    </w:pPr>
    <w:rPr>
      <w:rFonts w:ascii="Bailey Sans ITC Book" w:hAnsi="Bailey Sans ITC Book"/>
      <w:b/>
    </w:rPr>
  </w:style>
  <w:style w:type="paragraph" w:styleId="Heading4">
    <w:name w:val="heading 4"/>
    <w:basedOn w:val="Normal"/>
    <w:next w:val="Normal"/>
    <w:qFormat/>
    <w:pPr>
      <w:keepN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outlineLvl w:val="3"/>
    </w:pPr>
    <w:rPr>
      <w:rFonts w:ascii="Bailey Sans ITC Book" w:hAnsi="Bailey Sans ITC Book"/>
      <w:b/>
      <w:sz w:val="20"/>
    </w:rPr>
  </w:style>
  <w:style w:type="paragraph" w:styleId="Heading5">
    <w:name w:val="heading 5"/>
    <w:basedOn w:val="Normal"/>
    <w:next w:val="Normal"/>
    <w:qFormat/>
    <w:pPr>
      <w:keepN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outlineLvl w:val="4"/>
    </w:pPr>
    <w:rPr>
      <w:rFonts w:ascii="Bailey Sans ITC Book" w:hAnsi="Bailey Sans ITC Book"/>
      <w:b/>
      <w:sz w:val="20"/>
      <w:u w:val="single"/>
    </w:rPr>
  </w:style>
  <w:style w:type="paragraph" w:styleId="Heading6">
    <w:name w:val="heading 6"/>
    <w:basedOn w:val="Normal"/>
    <w:next w:val="Normal"/>
    <w:qFormat/>
    <w:pPr>
      <w:keepNext/>
      <w:widowControl/>
      <w:tabs>
        <w:tab w:val="left" w:pos="360"/>
      </w:tabs>
      <w:ind w:left="360" w:hanging="360"/>
      <w:jc w:val="center"/>
      <w:outlineLvl w:val="5"/>
    </w:pPr>
    <w:rPr>
      <w:rFonts w:ascii="Bailey Sans ITC Book" w:hAnsi="Bailey Sans ITC Book"/>
      <w:b/>
      <w:sz w:val="22"/>
    </w:rPr>
  </w:style>
  <w:style w:type="paragraph" w:styleId="Heading7">
    <w:name w:val="heading 7"/>
    <w:basedOn w:val="Normal"/>
    <w:next w:val="Normal"/>
    <w:qFormat/>
    <w:pPr>
      <w:keepNext/>
      <w:widowControl/>
      <w:tabs>
        <w:tab w:val="left" w:pos="360"/>
      </w:tabs>
      <w:ind w:left="360" w:hanging="360"/>
      <w:outlineLvl w:val="6"/>
    </w:pPr>
    <w:rPr>
      <w:rFonts w:ascii="Bailey Sans ITC Book" w:hAnsi="Bailey Sans ITC Book"/>
      <w:b/>
    </w:rPr>
  </w:style>
  <w:style w:type="paragraph" w:styleId="Heading8">
    <w:name w:val="heading 8"/>
    <w:basedOn w:val="Normal"/>
    <w:next w:val="Normal"/>
    <w:qFormat/>
    <w:pPr>
      <w:keepNext/>
      <w:widowControl/>
      <w:tabs>
        <w:tab w:val="left" w:pos="360"/>
      </w:tabs>
      <w:ind w:left="360" w:hanging="360"/>
      <w:outlineLvl w:val="7"/>
    </w:pPr>
    <w:rPr>
      <w:rFonts w:ascii="Bailey Sans ITC Book" w:hAnsi="Bailey Sans ITC Book"/>
      <w:b/>
      <w:color w:val="FFFFFF"/>
      <w:sz w:val="22"/>
    </w:rPr>
  </w:style>
  <w:style w:type="paragraph" w:styleId="Heading9">
    <w:name w:val="heading 9"/>
    <w:basedOn w:val="Normal"/>
    <w:next w:val="Normal"/>
    <w:qFormat/>
    <w:pPr>
      <w:keepNext/>
      <w:outlineLvl w:val="8"/>
    </w:pPr>
    <w:rPr>
      <w:rFonts w:ascii="Arial" w:hAnsi="Arial"/>
      <w:b/>
      <w:sz w:val="20"/>
      <w:u w:val="single"/>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tyle>
  <w:style w:type="paragraph" w:customStyle="1" w:styleId="Level1">
    <w:name w:val="Level 1"/>
    <w:basedOn w:val="Normal"/>
    <w:pPr>
      <w:numPr>
        <w:numId w:val="1"/>
      </w:numPr>
      <w:ind w:left="1440" w:hanging="720"/>
      <w:outlineLvl w:val="0"/>
    </w:pPr>
  </w:style>
  <w:style w:type="paragraph" w:styleId="BodyTextIndent">
    <w:name w:val="Body Text Indent"/>
    <w:basedOn w:val="Normal"/>
    <w:pPr>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720"/>
      <w:jc w:val="both"/>
    </w:pPr>
    <w:rPr>
      <w:rFonts w:ascii="Bailey Sans ITC Book" w:hAnsi="Bailey Sans ITC Book"/>
    </w:rPr>
  </w:style>
  <w:style w:type="paragraph" w:styleId="BodyTextIndent2">
    <w:name w:val="Body Text Indent 2"/>
    <w:basedOn w:val="Normal"/>
    <w:pPr>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720"/>
      <w:jc w:val="both"/>
    </w:pPr>
    <w:rPr>
      <w:rFonts w:ascii="Bailey Sans ITC Book" w:hAnsi="Bailey Sans ITC Book"/>
      <w:b/>
    </w:rPr>
  </w:style>
  <w:style w:type="paragraph" w:styleId="BodyTextIndent3">
    <w:name w:val="Body Text Indent 3"/>
    <w:basedOn w:val="Normal"/>
    <w:pPr>
      <w:widowControl/>
      <w:tabs>
        <w:tab w:val="left" w:pos="360"/>
        <w:tab w:val="left" w:pos="5760"/>
        <w:tab w:val="left" w:pos="10800"/>
      </w:tabs>
      <w:spacing w:line="312" w:lineRule="auto"/>
      <w:ind w:left="360" w:hanging="360"/>
    </w:pPr>
    <w:rPr>
      <w:rFonts w:ascii="Bailey Sans ITC Book" w:hAnsi="Bailey Sans ITC Book"/>
      <w:sz w:val="22"/>
    </w:rPr>
  </w:style>
  <w:style w:type="paragraph" w:styleId="BodyText">
    <w:name w:val="Body Text"/>
    <w:basedOn w:val="Normal"/>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Bailey Sans ITC Book" w:hAnsi="Bailey Sans ITC Book"/>
      <w:b/>
      <w:sz w:val="20"/>
    </w:rPr>
  </w:style>
  <w:style w:type="paragraph" w:styleId="BodyText2">
    <w:name w:val="Body Text 2"/>
    <w:basedOn w:val="Normal"/>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Bailey Sans ITC Book" w:hAnsi="Bailey Sans ITC Book"/>
      <w:sz w:val="20"/>
    </w:rPr>
  </w:style>
  <w:style w:type="paragraph" w:styleId="EndnoteText">
    <w:name w:val="endnote text"/>
    <w:basedOn w:val="Normal"/>
  </w:style>
  <w:style w:type="character" w:styleId="EndnoteReference">
    <w:name w:val="endnote reference"/>
    <w:basedOn w:val="DefaultParagraphFont"/>
    <w:rPr>
      <w:vertAlign w:val="superscript"/>
    </w:rPr>
  </w:style>
  <w:style w:type="paragraph" w:styleId="BodyText3">
    <w:name w:val="Body Text 3"/>
    <w:basedOn w:val="Normal"/>
    <w:pPr>
      <w:widowControl/>
      <w:spacing w:line="286" w:lineRule="auto"/>
    </w:pPr>
    <w:rPr>
      <w:rFonts w:ascii="Bailey Sans ITC Book" w:hAnsi="Bailey Sans ITC Book"/>
      <w:i/>
      <w:sz w:val="20"/>
    </w:rPr>
  </w:style>
  <w:style w:type="paragraph" w:styleId="Title">
    <w:name w:val="Title"/>
    <w:basedOn w:val="Normal"/>
    <w:qFormat/>
    <w:pPr>
      <w:widowControl/>
      <w:jc w:val="center"/>
    </w:pPr>
    <w:rPr>
      <w:rFonts w:ascii="CG Times" w:hAnsi="CG Times"/>
      <w:b/>
      <w:snapToGrid/>
      <w:sz w:val="40"/>
      <w:u w:val="single"/>
    </w:rPr>
  </w:style>
  <w:style w:type="paragraph" w:styleId="Header">
    <w:name w:val="header"/>
    <w:basedOn w:val="Normal"/>
    <w:rsid w:val="00380B8D"/>
    <w:pPr>
      <w:tabs>
        <w:tab w:val="center" w:pos="4320"/>
        <w:tab w:val="right" w:pos="8640"/>
      </w:tabs>
    </w:pPr>
  </w:style>
  <w:style w:type="paragraph" w:styleId="Footer">
    <w:name w:val="footer"/>
    <w:basedOn w:val="Normal"/>
    <w:semiHidden/>
    <w:rsid w:val="00380B8D"/>
    <w:pPr>
      <w:tabs>
        <w:tab w:val="center" w:pos="4320"/>
        <w:tab w:val="right" w:pos="8640"/>
      </w:tabs>
    </w:pPr>
  </w:style>
  <w:style w:type="paragraph" w:styleId="BalloonText">
    <w:name w:val="Balloon Text"/>
    <w:basedOn w:val="Normal"/>
    <w:link w:val="BalloonTextChar"/>
    <w:uiPriority w:val="99"/>
    <w:semiHidden/>
    <w:unhideWhenUsed/>
    <w:rsid w:val="004F34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3405"/>
    <w:rPr>
      <w:rFonts w:ascii="Lucida Grande" w:hAnsi="Lucida Grande" w:cs="Lucida Grande"/>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1658</Words>
  <Characters>9451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SUPERVISOR CAREER DEVELOPMENT WORK SHEET</vt:lpstr>
    </vt:vector>
  </TitlesOfParts>
  <Company>The University of Arizona</Company>
  <LinksUpToDate>false</LinksUpToDate>
  <CharactersWithSpaces>11087</CharactersWithSpaces>
  <SharedDoc>false</SharedDoc>
  <HLinks>
    <vt:vector size="24" baseType="variant">
      <vt:variant>
        <vt:i4>393305</vt:i4>
      </vt:variant>
      <vt:variant>
        <vt:i4>1538</vt:i4>
      </vt:variant>
      <vt:variant>
        <vt:i4>1025</vt:i4>
      </vt:variant>
      <vt:variant>
        <vt:i4>1</vt:i4>
      </vt:variant>
      <vt:variant>
        <vt:lpwstr>AZUnions logo (hz4clrcv)</vt:lpwstr>
      </vt:variant>
      <vt:variant>
        <vt:lpwstr/>
      </vt:variant>
      <vt:variant>
        <vt:i4>393305</vt:i4>
      </vt:variant>
      <vt:variant>
        <vt:i4>2417</vt:i4>
      </vt:variant>
      <vt:variant>
        <vt:i4>1026</vt:i4>
      </vt:variant>
      <vt:variant>
        <vt:i4>1</vt:i4>
      </vt:variant>
      <vt:variant>
        <vt:lpwstr>AZUnions logo (hz4clrcv)</vt:lpwstr>
      </vt:variant>
      <vt:variant>
        <vt:lpwstr/>
      </vt:variant>
      <vt:variant>
        <vt:i4>393305</vt:i4>
      </vt:variant>
      <vt:variant>
        <vt:i4>5249</vt:i4>
      </vt:variant>
      <vt:variant>
        <vt:i4>1027</vt:i4>
      </vt:variant>
      <vt:variant>
        <vt:i4>1</vt:i4>
      </vt:variant>
      <vt:variant>
        <vt:lpwstr>AZUnions logo (hz4clrcv)</vt:lpwstr>
      </vt:variant>
      <vt:variant>
        <vt:lpwstr/>
      </vt:variant>
      <vt:variant>
        <vt:i4>393305</vt:i4>
      </vt:variant>
      <vt:variant>
        <vt:i4>11715</vt:i4>
      </vt:variant>
      <vt:variant>
        <vt:i4>1028</vt:i4>
      </vt:variant>
      <vt:variant>
        <vt:i4>1</vt:i4>
      </vt:variant>
      <vt:variant>
        <vt:lpwstr>AZUnions logo (hz4clrcv)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SUPERVISOR CAREER DEVELOPMENT WORK SHEET</dc:title>
  <dc:subject/>
  <dc:creator>diane</dc:creator>
  <cp:keywords/>
  <cp:lastModifiedBy>Nick Adamakis</cp:lastModifiedBy>
  <cp:revision>4</cp:revision>
  <cp:lastPrinted>2010-02-23T19:05:00Z</cp:lastPrinted>
  <dcterms:created xsi:type="dcterms:W3CDTF">2011-04-06T16:18:00Z</dcterms:created>
  <dcterms:modified xsi:type="dcterms:W3CDTF">2011-04-06T16:29:00Z</dcterms:modified>
</cp:coreProperties>
</file>